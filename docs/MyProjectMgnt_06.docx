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3B26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3B26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3B26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3B26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3B26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3B26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3B26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3B26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3B26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3B2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3B26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2F391810" w14:textId="775DFB90" w:rsidR="00224F53" w:rsidRDefault="00030EB1" w:rsidP="00887B24">
      <w:pPr>
        <w:pStyle w:val="TOC3"/>
        <w:ind w:left="0"/>
        <w:rPr>
          <w:color w:val="951B13"/>
        </w:rPr>
      </w:pPr>
      <w:r>
        <w:rPr>
          <w:rFonts w:eastAsia="Tahoma" w:cs="Tahoma"/>
          <w:u w:val="single"/>
        </w:rPr>
        <w:lastRenderedPageBreak/>
        <w:fldChar w:fldCharType="end"/>
      </w:r>
      <w:r w:rsidR="00EB0F98">
        <w:rPr>
          <w:color w:val="951B13"/>
        </w:rPr>
        <w:tab/>
      </w:r>
      <w:r w:rsidR="00224F53" w:rsidRPr="00224F53">
        <w:rPr>
          <w:color w:val="951B13"/>
        </w:rPr>
        <w:t xml:space="preserve">YÊU CẦU </w:t>
      </w:r>
      <w:r w:rsidR="002963B3">
        <w:rPr>
          <w:color w:val="951B13"/>
        </w:rPr>
        <w:t xml:space="preserve">BẮT BUỘC </w:t>
      </w:r>
      <w:r w:rsidR="00224F53" w:rsidRPr="00224F53">
        <w:rPr>
          <w:color w:val="951B13"/>
        </w:rPr>
        <w:t>CỦA BÀI T</w:t>
      </w:r>
      <w:r w:rsidR="00224F53">
        <w:rPr>
          <w:color w:val="951B13"/>
        </w:rPr>
        <w:t xml:space="preserve">ẬP </w:t>
      </w:r>
      <w:proofErr w:type="spellStart"/>
      <w:r w:rsidR="00224F53">
        <w:rPr>
          <w:color w:val="951B13"/>
        </w:rPr>
        <w:t>Lớn</w:t>
      </w:r>
      <w:proofErr w:type="spellEnd"/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Trong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9C6E5D">
      <w:pPr>
        <w:pStyle w:val="ListParagraph"/>
        <w:numPr>
          <w:ilvl w:val="0"/>
          <w:numId w:val="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9C6E5D">
      <w:pPr>
        <w:pStyle w:val="ListParagraph"/>
        <w:numPr>
          <w:ilvl w:val="0"/>
          <w:numId w:val="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9C6E5D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9C6E5D">
      <w:pPr>
        <w:pStyle w:val="ListParagraph"/>
        <w:numPr>
          <w:ilvl w:val="0"/>
          <w:numId w:val="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9C6E5D">
      <w:pPr>
        <w:pStyle w:val="ListParagraph"/>
        <w:numPr>
          <w:ilvl w:val="0"/>
          <w:numId w:val="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37AF37E0">
            <wp:extent cx="2880625" cy="908935"/>
            <wp:effectExtent l="0" t="0" r="0" b="5715"/>
            <wp:docPr id="120927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9C6E5D">
      <w:pPr>
        <w:pStyle w:val="ListParagraph"/>
        <w:numPr>
          <w:ilvl w:val="2"/>
          <w:numId w:val="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 xml:space="preserve">Trong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9C6E5D">
      <w:pPr>
        <w:pStyle w:val="ListParagraph"/>
        <w:numPr>
          <w:ilvl w:val="2"/>
          <w:numId w:val="5"/>
        </w:numPr>
        <w:ind w:left="1620"/>
        <w:rPr>
          <w:color w:val="FF0000"/>
        </w:rPr>
      </w:pPr>
      <w:r w:rsidRPr="001307F8">
        <w:rPr>
          <w:b/>
          <w:bCs/>
        </w:rPr>
        <w:t>references </w:t>
      </w:r>
      <w:r w:rsidRPr="001307F8">
        <w:t xml:space="preserve">: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9C6E5D">
      <w:pPr>
        <w:pStyle w:val="ListParagraph"/>
        <w:numPr>
          <w:ilvl w:val="2"/>
          <w:numId w:val="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F1B3F" w:rsidRPr="000342ED">
        <w:rPr>
          <w:color w:val="FF0000"/>
        </w:rPr>
        <w:t xml:space="preserve">Trong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646A057E">
            <wp:extent cx="761120" cy="490816"/>
            <wp:effectExtent l="0" t="0" r="1270" b="5080"/>
            <wp:docPr id="397157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9C6E5D">
      <w:pPr>
        <w:pStyle w:val="ListParagraph"/>
        <w:numPr>
          <w:ilvl w:val="2"/>
          <w:numId w:val="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9C6E5D">
      <w:pPr>
        <w:pStyle w:val="ListParagraph"/>
        <w:numPr>
          <w:ilvl w:val="0"/>
          <w:numId w:val="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lastRenderedPageBreak/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9C6E5D">
      <w:pPr>
        <w:pStyle w:val="ListParagraph"/>
        <w:numPr>
          <w:ilvl w:val="0"/>
          <w:numId w:val="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9C6E5D">
      <w:pPr>
        <w:pStyle w:val="ListParagraph"/>
        <w:numPr>
          <w:ilvl w:val="0"/>
          <w:numId w:val="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9C6E5D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9C6E5D">
      <w:pPr>
        <w:pStyle w:val="ListParagraph"/>
        <w:numPr>
          <w:ilvl w:val="0"/>
          <w:numId w:val="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7F93BEE0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3AA68ADA">
            <wp:extent cx="2790908" cy="1711100"/>
            <wp:effectExtent l="0" t="0" r="0" b="0"/>
            <wp:docPr id="144017435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9C6E5D">
      <w:pPr>
        <w:pStyle w:val="ListParagraph"/>
        <w:numPr>
          <w:ilvl w:val="0"/>
          <w:numId w:val="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9C6E5D">
      <w:pPr>
        <w:pStyle w:val="ListParagraph"/>
        <w:numPr>
          <w:ilvl w:val="0"/>
          <w:numId w:val="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AB645A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E54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lastRenderedPageBreak/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E54745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E5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E5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E5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E5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E54745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E54745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E54745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E54745"/>
        </w:tc>
        <w:tc>
          <w:tcPr>
            <w:tcW w:w="3095" w:type="dxa"/>
          </w:tcPr>
          <w:p w14:paraId="7B305CF3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E54745"/>
        </w:tc>
        <w:tc>
          <w:tcPr>
            <w:tcW w:w="3095" w:type="dxa"/>
          </w:tcPr>
          <w:p w14:paraId="40B3DC4F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E54745"/>
        </w:tc>
        <w:tc>
          <w:tcPr>
            <w:tcW w:w="3095" w:type="dxa"/>
          </w:tcPr>
          <w:p w14:paraId="362C017C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E54745"/>
        </w:tc>
        <w:tc>
          <w:tcPr>
            <w:tcW w:w="3095" w:type="dxa"/>
          </w:tcPr>
          <w:p w14:paraId="1F46DC41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E54745"/>
        </w:tc>
        <w:tc>
          <w:tcPr>
            <w:tcW w:w="3095" w:type="dxa"/>
          </w:tcPr>
          <w:p w14:paraId="663BAFC1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E54745"/>
        </w:tc>
        <w:tc>
          <w:tcPr>
            <w:tcW w:w="3095" w:type="dxa"/>
          </w:tcPr>
          <w:p w14:paraId="56D18A07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E54745"/>
        </w:tc>
        <w:tc>
          <w:tcPr>
            <w:tcW w:w="3095" w:type="dxa"/>
          </w:tcPr>
          <w:p w14:paraId="30A1B794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E5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33116D76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EE12CCC" w14:textId="3B0DB191" w:rsidR="00EC2D59" w:rsidRPr="007A203A" w:rsidRDefault="0064206C" w:rsidP="00BC3698">
      <w:pPr>
        <w:rPr>
          <w:i/>
          <w:iCs/>
        </w:rPr>
      </w:pPr>
      <w:proofErr w:type="spellStart"/>
      <w:r w:rsidRPr="007A203A">
        <w:rPr>
          <w:i/>
          <w:iCs/>
        </w:rPr>
        <w:t>Hệ</w:t>
      </w:r>
      <w:proofErr w:type="spellEnd"/>
      <w:r w:rsidRPr="007A203A">
        <w:rPr>
          <w:i/>
          <w:iCs/>
        </w:rPr>
        <w:t xml:space="preserve"> </w:t>
      </w:r>
      <w:proofErr w:type="spellStart"/>
      <w:r w:rsidRPr="007A203A">
        <w:rPr>
          <w:i/>
          <w:iCs/>
        </w:rPr>
        <w:t>thống</w:t>
      </w:r>
      <w:proofErr w:type="spellEnd"/>
      <w:r w:rsidRPr="007A203A">
        <w:rPr>
          <w:i/>
          <w:iCs/>
        </w:rPr>
        <w:t xml:space="preserve"> in </w:t>
      </w:r>
      <w:proofErr w:type="spellStart"/>
      <w:r w:rsidRPr="007A203A">
        <w:rPr>
          <w:i/>
          <w:iCs/>
        </w:rPr>
        <w:t>tự</w:t>
      </w:r>
      <w:proofErr w:type="spellEnd"/>
      <w:r w:rsidRPr="007A203A">
        <w:rPr>
          <w:i/>
          <w:iCs/>
        </w:rPr>
        <w:t xml:space="preserve"> </w:t>
      </w:r>
      <w:proofErr w:type="spellStart"/>
      <w:r w:rsidRPr="007A203A">
        <w:rPr>
          <w:i/>
          <w:iCs/>
        </w:rPr>
        <w:t>động</w:t>
      </w:r>
      <w:proofErr w:type="spellEnd"/>
      <w:r w:rsidRPr="007A203A">
        <w:rPr>
          <w:i/>
          <w:iCs/>
        </w:rPr>
        <w:t xml:space="preserve"> </w:t>
      </w:r>
      <w:proofErr w:type="spellStart"/>
      <w:r w:rsidRPr="007A203A">
        <w:rPr>
          <w:i/>
          <w:iCs/>
        </w:rPr>
        <w:t>tài</w:t>
      </w:r>
      <w:proofErr w:type="spellEnd"/>
      <w:r w:rsidRPr="007A203A">
        <w:rPr>
          <w:i/>
          <w:iCs/>
        </w:rPr>
        <w:t xml:space="preserve"> </w:t>
      </w:r>
      <w:proofErr w:type="spellStart"/>
      <w:r w:rsidRPr="007A203A">
        <w:rPr>
          <w:i/>
          <w:iCs/>
        </w:rPr>
        <w:t>liệu</w:t>
      </w:r>
      <w:proofErr w:type="spellEnd"/>
      <w:r w:rsidR="00363EDD" w:rsidRPr="007A203A">
        <w:rPr>
          <w:i/>
          <w:iCs/>
        </w:rPr>
        <w:t xml:space="preserve">, </w:t>
      </w:r>
      <w:proofErr w:type="spellStart"/>
      <w:r w:rsidR="00162FF7" w:rsidRPr="007A203A">
        <w:rPr>
          <w:i/>
          <w:iCs/>
        </w:rPr>
        <w:t>bằng</w:t>
      </w:r>
      <w:proofErr w:type="spellEnd"/>
      <w:r w:rsidR="00162FF7" w:rsidRPr="007A203A">
        <w:rPr>
          <w:i/>
          <w:iCs/>
        </w:rPr>
        <w:t xml:space="preserve"> </w:t>
      </w:r>
      <w:proofErr w:type="spellStart"/>
      <w:r w:rsidR="00162FF7" w:rsidRPr="007A203A">
        <w:rPr>
          <w:i/>
          <w:iCs/>
        </w:rPr>
        <w:t>cách</w:t>
      </w:r>
      <w:proofErr w:type="spellEnd"/>
      <w:r w:rsidR="00162FF7" w:rsidRPr="007A203A">
        <w:rPr>
          <w:i/>
          <w:iCs/>
        </w:rPr>
        <w:t xml:space="preserve"> </w:t>
      </w:r>
      <w:proofErr w:type="spellStart"/>
      <w:r w:rsidR="00162FF7" w:rsidRPr="007A203A">
        <w:rPr>
          <w:i/>
          <w:iCs/>
        </w:rPr>
        <w:t>nhận</w:t>
      </w:r>
      <w:proofErr w:type="spellEnd"/>
      <w:r w:rsidR="00162FF7" w:rsidRPr="007A203A">
        <w:rPr>
          <w:i/>
          <w:iCs/>
        </w:rPr>
        <w:t xml:space="preserve"> email </w:t>
      </w:r>
      <w:proofErr w:type="spellStart"/>
      <w:r w:rsidR="00162FF7" w:rsidRPr="007A203A">
        <w:rPr>
          <w:i/>
          <w:iCs/>
        </w:rPr>
        <w:t>theo</w:t>
      </w:r>
      <w:proofErr w:type="spellEnd"/>
      <w:r w:rsidR="00162FF7" w:rsidRPr="007A203A">
        <w:rPr>
          <w:i/>
          <w:iCs/>
        </w:rPr>
        <w:t xml:space="preserve"> </w:t>
      </w:r>
      <w:proofErr w:type="spellStart"/>
      <w:r w:rsidR="00162FF7" w:rsidRPr="007A203A">
        <w:rPr>
          <w:i/>
          <w:iCs/>
        </w:rPr>
        <w:t>cấu</w:t>
      </w:r>
      <w:proofErr w:type="spellEnd"/>
      <w:r w:rsidR="00162FF7" w:rsidRPr="007A203A">
        <w:rPr>
          <w:i/>
          <w:iCs/>
        </w:rPr>
        <w:t xml:space="preserve"> </w:t>
      </w:r>
      <w:proofErr w:type="spellStart"/>
      <w:r w:rsidR="00162FF7" w:rsidRPr="007A203A">
        <w:rPr>
          <w:i/>
          <w:iCs/>
        </w:rPr>
        <w:t>trúc</w:t>
      </w:r>
      <w:proofErr w:type="spellEnd"/>
      <w:r w:rsidR="00162FF7" w:rsidRPr="007A203A">
        <w:rPr>
          <w:i/>
          <w:iCs/>
        </w:rPr>
        <w:t xml:space="preserve">, </w:t>
      </w:r>
      <w:proofErr w:type="spellStart"/>
      <w:r w:rsidR="00162FF7" w:rsidRPr="007A203A">
        <w:rPr>
          <w:i/>
          <w:iCs/>
        </w:rPr>
        <w:t>xử</w:t>
      </w:r>
      <w:proofErr w:type="spellEnd"/>
      <w:r w:rsidR="00162FF7" w:rsidRPr="007A203A">
        <w:rPr>
          <w:i/>
          <w:iCs/>
        </w:rPr>
        <w:t xml:space="preserve"> </w:t>
      </w:r>
      <w:proofErr w:type="spellStart"/>
      <w:r w:rsidR="00162FF7" w:rsidRPr="007A203A">
        <w:rPr>
          <w:i/>
          <w:iCs/>
        </w:rPr>
        <w:t>lý</w:t>
      </w:r>
      <w:proofErr w:type="spellEnd"/>
      <w:r w:rsidR="00162FF7" w:rsidRPr="007A203A">
        <w:rPr>
          <w:i/>
          <w:iCs/>
        </w:rPr>
        <w:t xml:space="preserve"> </w:t>
      </w:r>
      <w:proofErr w:type="spellStart"/>
      <w:r w:rsidR="00162FF7" w:rsidRPr="007A203A">
        <w:rPr>
          <w:i/>
          <w:iCs/>
        </w:rPr>
        <w:t>và</w:t>
      </w:r>
      <w:proofErr w:type="spellEnd"/>
      <w:r w:rsidR="00162FF7" w:rsidRPr="007A203A">
        <w:rPr>
          <w:i/>
          <w:iCs/>
        </w:rPr>
        <w:t xml:space="preserve"> </w:t>
      </w:r>
      <w:proofErr w:type="spellStart"/>
      <w:r w:rsidR="00162FF7" w:rsidRPr="007A203A">
        <w:rPr>
          <w:i/>
          <w:iCs/>
        </w:rPr>
        <w:t>xuất</w:t>
      </w:r>
      <w:proofErr w:type="spellEnd"/>
      <w:r w:rsidR="00162FF7" w:rsidRPr="007A203A">
        <w:rPr>
          <w:i/>
          <w:iCs/>
        </w:rPr>
        <w:t xml:space="preserve"> ra </w:t>
      </w:r>
      <w:proofErr w:type="spellStart"/>
      <w:r w:rsidR="00162FF7" w:rsidRPr="007A203A">
        <w:rPr>
          <w:i/>
          <w:iCs/>
        </w:rPr>
        <w:t>máy</w:t>
      </w:r>
      <w:proofErr w:type="spellEnd"/>
      <w:r w:rsidR="00162FF7" w:rsidRPr="007A203A">
        <w:rPr>
          <w:i/>
          <w:iCs/>
        </w:rPr>
        <w:t xml:space="preserve"> in</w:t>
      </w:r>
    </w:p>
    <w:p w14:paraId="0313CE31" w14:textId="2B14646F" w:rsidR="002931C0" w:rsidRDefault="00EC2D59" w:rsidP="00BC3698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 w:rsidR="002931C0">
        <w:t>:</w:t>
      </w:r>
    </w:p>
    <w:p w14:paraId="70666A68" w14:textId="2D5AC960" w:rsidR="00006723" w:rsidRDefault="009552FA" w:rsidP="009C6E5D">
      <w:pPr>
        <w:pStyle w:val="ListParagraph"/>
        <w:numPr>
          <w:ilvl w:val="0"/>
          <w:numId w:val="12"/>
        </w:numPr>
      </w:pP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 w:rsidR="00EC2D59">
        <w:t xml:space="preserve"> email </w:t>
      </w:r>
      <w:proofErr w:type="spellStart"/>
      <w:r w:rsidR="00EC2D59">
        <w:t>yêu</w:t>
      </w:r>
      <w:proofErr w:type="spellEnd"/>
      <w:r w:rsidR="00EC2D59">
        <w:t xml:space="preserve"> </w:t>
      </w:r>
      <w:proofErr w:type="spellStart"/>
      <w:r w:rsidR="00EC2D59">
        <w:t>cầu</w:t>
      </w:r>
      <w:proofErr w:type="spellEnd"/>
      <w:r w:rsidR="00EC2D59">
        <w:t xml:space="preserve"> in </w:t>
      </w:r>
      <w:proofErr w:type="spellStart"/>
      <w:r w:rsidR="00EC2D59">
        <w:t>tài</w:t>
      </w:r>
      <w:proofErr w:type="spellEnd"/>
      <w:r w:rsidR="00EC2D59">
        <w:t xml:space="preserve"> </w:t>
      </w:r>
      <w:proofErr w:type="spellStart"/>
      <w:r w:rsidR="00EC2D59">
        <w:t>liệu</w:t>
      </w:r>
      <w:proofErr w:type="spellEnd"/>
      <w:r w:rsidR="00EC2D59">
        <w:t xml:space="preserve"> </w:t>
      </w:r>
      <w:proofErr w:type="spellStart"/>
      <w:r w:rsidR="00EC2D59">
        <w:t>được</w:t>
      </w:r>
      <w:proofErr w:type="spellEnd"/>
      <w:r w:rsidR="00EC2D59">
        <w:t xml:space="preserve"> </w:t>
      </w:r>
      <w:proofErr w:type="spellStart"/>
      <w:r w:rsidR="00EC2D59">
        <w:t>gửi</w:t>
      </w:r>
      <w:proofErr w:type="spellEnd"/>
      <w:r w:rsidR="00EC2D59">
        <w:t xml:space="preserve"> </w:t>
      </w:r>
      <w:proofErr w:type="spellStart"/>
      <w:r w:rsidR="00EC2D59">
        <w:t>tới</w:t>
      </w:r>
      <w:proofErr w:type="spellEnd"/>
      <w:r w:rsidR="00A254CB">
        <w:t xml:space="preserve"> </w:t>
      </w:r>
      <w:r w:rsidR="00EC2D59">
        <w:t xml:space="preserve"> </w:t>
      </w:r>
    </w:p>
    <w:p w14:paraId="5E366ABF" w14:textId="1197DC7C" w:rsidR="00BD2A29" w:rsidRDefault="00006723" w:rsidP="009C6E5D">
      <w:pPr>
        <w:pStyle w:val="ListParagraph"/>
        <w:numPr>
          <w:ilvl w:val="0"/>
          <w:numId w:val="12"/>
        </w:numPr>
      </w:pPr>
      <w:proofErr w:type="spellStart"/>
      <w:r>
        <w:t>T</w:t>
      </w:r>
      <w:r w:rsidR="00EC2D59">
        <w:t>ự</w:t>
      </w:r>
      <w:proofErr w:type="spellEnd"/>
      <w:r w:rsidR="00EC2D59">
        <w:t xml:space="preserve"> </w:t>
      </w:r>
      <w:proofErr w:type="spellStart"/>
      <w:r w:rsidR="00EC2D59">
        <w:t>động</w:t>
      </w:r>
      <w:proofErr w:type="spellEnd"/>
      <w:r w:rsidR="00EC2D59">
        <w:t xml:space="preserve"> </w:t>
      </w:r>
      <w:proofErr w:type="spellStart"/>
      <w:r w:rsidR="00EC2D59">
        <w:t>đọc</w:t>
      </w:r>
      <w:proofErr w:type="spellEnd"/>
      <w:r w:rsidR="00EC2D59">
        <w:t xml:space="preserve">, </w:t>
      </w:r>
      <w:proofErr w:type="spellStart"/>
      <w:r w:rsidR="00EC2D59">
        <w:t>phân</w:t>
      </w:r>
      <w:proofErr w:type="spellEnd"/>
      <w:r w:rsidR="00EC2D59">
        <w:t xml:space="preserve"> </w:t>
      </w:r>
      <w:proofErr w:type="spellStart"/>
      <w:r w:rsidR="00EC2D59">
        <w:t>tích</w:t>
      </w:r>
      <w:proofErr w:type="spellEnd"/>
      <w:r w:rsidR="00EC2D59">
        <w:t xml:space="preserve"> email </w:t>
      </w:r>
      <w:proofErr w:type="spellStart"/>
      <w:r w:rsidR="00EC2D59">
        <w:t>đó</w:t>
      </w:r>
      <w:proofErr w:type="spellEnd"/>
    </w:p>
    <w:p w14:paraId="769F34E9" w14:textId="24BED693" w:rsidR="00BA730B" w:rsidRDefault="00BD2A29" w:rsidP="009C6E5D">
      <w:pPr>
        <w:pStyle w:val="ListParagraph"/>
        <w:numPr>
          <w:ilvl w:val="0"/>
          <w:numId w:val="12"/>
        </w:numPr>
      </w:pPr>
      <w:proofErr w:type="spellStart"/>
      <w:r>
        <w:t>N</w:t>
      </w:r>
      <w:r w:rsidR="00EC2D59">
        <w:t>ếu</w:t>
      </w:r>
      <w:proofErr w:type="spellEnd"/>
      <w:r w:rsidR="00EC2D59">
        <w:t xml:space="preserve"> </w:t>
      </w:r>
      <w:proofErr w:type="spellStart"/>
      <w:r w:rsidR="00EC2D59">
        <w:t>đúng</w:t>
      </w:r>
      <w:proofErr w:type="spellEnd"/>
      <w:r w:rsidR="00EC2D59">
        <w:t xml:space="preserve"> </w:t>
      </w:r>
      <w:proofErr w:type="spellStart"/>
      <w:r w:rsidR="00EC2D59">
        <w:t>cấu</w:t>
      </w:r>
      <w:proofErr w:type="spellEnd"/>
      <w:r w:rsidR="00EC2D59">
        <w:t xml:space="preserve"> </w:t>
      </w:r>
      <w:proofErr w:type="spellStart"/>
      <w:r w:rsidR="00EC2D59">
        <w:t>trúc</w:t>
      </w:r>
      <w:proofErr w:type="spellEnd"/>
      <w:r w:rsidR="00EC2D59">
        <w:t xml:space="preserve"> </w:t>
      </w:r>
      <w:proofErr w:type="spellStart"/>
      <w:r w:rsidR="00EC2D59">
        <w:t>đã</w:t>
      </w:r>
      <w:proofErr w:type="spellEnd"/>
      <w:r w:rsidR="00EC2D59">
        <w:t xml:space="preserve"> </w:t>
      </w:r>
      <w:proofErr w:type="spellStart"/>
      <w:r w:rsidR="00EC2D59">
        <w:t>được</w:t>
      </w:r>
      <w:proofErr w:type="spellEnd"/>
      <w:r w:rsidR="00EC2D59">
        <w:t xml:space="preserve"> </w:t>
      </w:r>
      <w:proofErr w:type="spellStart"/>
      <w:r w:rsidR="00EC2D59">
        <w:t>định</w:t>
      </w:r>
      <w:proofErr w:type="spellEnd"/>
      <w:r w:rsidR="00EC2D59">
        <w:t xml:space="preserve"> ra </w:t>
      </w:r>
      <w:proofErr w:type="spellStart"/>
      <w:r w:rsidR="00EC2D59">
        <w:t>từ</w:t>
      </w:r>
      <w:proofErr w:type="spellEnd"/>
      <w:r w:rsidR="00EC2D59">
        <w:t xml:space="preserve"> </w:t>
      </w:r>
      <w:proofErr w:type="spellStart"/>
      <w:r w:rsidR="00EC2D59">
        <w:t>trước</w:t>
      </w:r>
      <w:proofErr w:type="spellEnd"/>
      <w:r w:rsidR="00EC2D59">
        <w:t xml:space="preserve"> </w:t>
      </w:r>
      <w:proofErr w:type="spellStart"/>
      <w:r w:rsidR="00EC2D59">
        <w:t>thì</w:t>
      </w:r>
      <w:proofErr w:type="spellEnd"/>
      <w:r w:rsidR="00EC2D59">
        <w:t xml:space="preserve"> </w:t>
      </w:r>
      <w:proofErr w:type="spellStart"/>
      <w:r w:rsidR="00EC2D59">
        <w:t>sẽ</w:t>
      </w:r>
      <w:proofErr w:type="spellEnd"/>
      <w:r w:rsidR="00EC2D59">
        <w:t xml:space="preserve"> </w:t>
      </w:r>
      <w:proofErr w:type="spellStart"/>
      <w:r w:rsidR="00EC2D59">
        <w:t>mở</w:t>
      </w:r>
      <w:proofErr w:type="spellEnd"/>
      <w:r w:rsidR="00EC2D59">
        <w:t xml:space="preserve"> file </w:t>
      </w:r>
      <w:proofErr w:type="spellStart"/>
      <w:r w:rsidR="00EC2D59">
        <w:t>dữ</w:t>
      </w:r>
      <w:proofErr w:type="spellEnd"/>
      <w:r w:rsidR="00EC2D59">
        <w:t xml:space="preserve"> </w:t>
      </w:r>
      <w:proofErr w:type="spellStart"/>
      <w:r w:rsidR="00EC2D59">
        <w:t>liệu</w:t>
      </w:r>
      <w:proofErr w:type="spellEnd"/>
      <w:r w:rsidR="00EC2D59">
        <w:t xml:space="preserve"> </w:t>
      </w:r>
      <w:proofErr w:type="spellStart"/>
      <w:r w:rsidR="00EC2D59">
        <w:t>cần</w:t>
      </w:r>
      <w:proofErr w:type="spellEnd"/>
      <w:r w:rsidR="00EC2D59">
        <w:t xml:space="preserve"> in</w:t>
      </w:r>
      <w:r w:rsidR="00B724E4">
        <w:t xml:space="preserve">, </w:t>
      </w:r>
      <w:proofErr w:type="spellStart"/>
      <w:r w:rsidR="00B724E4">
        <w:t>lựa</w:t>
      </w:r>
      <w:proofErr w:type="spellEnd"/>
      <w:r w:rsidR="00B724E4">
        <w:t xml:space="preserve"> </w:t>
      </w:r>
      <w:proofErr w:type="spellStart"/>
      <w:r w:rsidR="00B724E4">
        <w:t>chọn</w:t>
      </w:r>
      <w:proofErr w:type="spellEnd"/>
      <w:r w:rsidR="00B724E4">
        <w:t xml:space="preserve"> </w:t>
      </w:r>
      <w:proofErr w:type="spellStart"/>
      <w:r w:rsidR="00B724E4">
        <w:t>máy</w:t>
      </w:r>
      <w:proofErr w:type="spellEnd"/>
      <w:r w:rsidR="00B724E4">
        <w:t xml:space="preserve"> in</w:t>
      </w:r>
      <w:r w:rsidR="00A565E5">
        <w:t xml:space="preserve"> </w:t>
      </w:r>
      <w:proofErr w:type="spellStart"/>
      <w:r w:rsidR="00A565E5">
        <w:t>phù</w:t>
      </w:r>
      <w:proofErr w:type="spellEnd"/>
      <w:r w:rsidR="00A565E5">
        <w:t xml:space="preserve"> </w:t>
      </w:r>
      <w:proofErr w:type="spellStart"/>
      <w:r w:rsidR="00A565E5">
        <w:t>hợp</w:t>
      </w:r>
      <w:proofErr w:type="spellEnd"/>
      <w:r w:rsidR="00EC2D59">
        <w:t xml:space="preserve"> </w:t>
      </w:r>
      <w:proofErr w:type="spellStart"/>
      <w:r w:rsidR="00EC2D59">
        <w:t>và</w:t>
      </w:r>
      <w:proofErr w:type="spellEnd"/>
      <w:r w:rsidR="00EC2D59">
        <w:t xml:space="preserve"> </w:t>
      </w:r>
      <w:proofErr w:type="spellStart"/>
      <w:r w:rsidR="00EC2D59">
        <w:t>tự</w:t>
      </w:r>
      <w:proofErr w:type="spellEnd"/>
      <w:r w:rsidR="00EC2D59">
        <w:t xml:space="preserve"> </w:t>
      </w:r>
      <w:proofErr w:type="spellStart"/>
      <w:r w:rsidR="00EC2D59">
        <w:t>động</w:t>
      </w:r>
      <w:proofErr w:type="spellEnd"/>
      <w:r w:rsidR="00EC2D59">
        <w:t xml:space="preserve"> in </w:t>
      </w:r>
      <w:proofErr w:type="spellStart"/>
      <w:r w:rsidR="00EC2D59">
        <w:t>theo</w:t>
      </w:r>
      <w:proofErr w:type="spellEnd"/>
      <w:r w:rsidR="00EC2D59">
        <w:t xml:space="preserve"> </w:t>
      </w:r>
      <w:proofErr w:type="spellStart"/>
      <w:r w:rsidR="00EC2D59">
        <w:t>yêu</w:t>
      </w:r>
      <w:proofErr w:type="spellEnd"/>
      <w:r w:rsidR="00EC2D59">
        <w:t xml:space="preserve"> </w:t>
      </w:r>
      <w:proofErr w:type="spellStart"/>
      <w:r w:rsidR="00EC2D59">
        <w:t>cầu</w:t>
      </w:r>
      <w:proofErr w:type="spellEnd"/>
      <w:r w:rsidR="007A3606">
        <w:t xml:space="preserve"> (</w:t>
      </w:r>
      <w:proofErr w:type="spellStart"/>
      <w:r w:rsidR="007A3606">
        <w:t>yêu</w:t>
      </w:r>
      <w:proofErr w:type="spellEnd"/>
      <w:r w:rsidR="007A3606">
        <w:t xml:space="preserve"> </w:t>
      </w:r>
      <w:proofErr w:type="spellStart"/>
      <w:r w:rsidR="007A3606">
        <w:t>cầu</w:t>
      </w:r>
      <w:proofErr w:type="spellEnd"/>
      <w:r w:rsidR="007A3606">
        <w:t xml:space="preserve"> </w:t>
      </w:r>
      <w:proofErr w:type="spellStart"/>
      <w:r w:rsidR="007A3606">
        <w:t>này</w:t>
      </w:r>
      <w:proofErr w:type="spellEnd"/>
      <w:r w:rsidR="007A3606">
        <w:t xml:space="preserve"> </w:t>
      </w:r>
      <w:proofErr w:type="spellStart"/>
      <w:r w:rsidR="007A3606">
        <w:t>có</w:t>
      </w:r>
      <w:proofErr w:type="spellEnd"/>
      <w:r w:rsidR="007A3606">
        <w:t xml:space="preserve"> </w:t>
      </w:r>
      <w:proofErr w:type="spellStart"/>
      <w:r w:rsidR="007A3606">
        <w:t>hạn</w:t>
      </w:r>
      <w:proofErr w:type="spellEnd"/>
      <w:r w:rsidR="007A3606">
        <w:t xml:space="preserve"> </w:t>
      </w:r>
      <w:proofErr w:type="spellStart"/>
      <w:r w:rsidR="007A3606">
        <w:t>định</w:t>
      </w:r>
      <w:proofErr w:type="spellEnd"/>
      <w:r w:rsidR="007A3606">
        <w:t xml:space="preserve"> </w:t>
      </w:r>
      <w:proofErr w:type="spellStart"/>
      <w:r w:rsidR="007A3606">
        <w:t>đối</w:t>
      </w:r>
      <w:proofErr w:type="spellEnd"/>
      <w:r w:rsidR="007A3606">
        <w:t xml:space="preserve"> </w:t>
      </w:r>
      <w:proofErr w:type="spellStart"/>
      <w:r w:rsidR="007A3606">
        <w:t>với</w:t>
      </w:r>
      <w:proofErr w:type="spellEnd"/>
      <w:r w:rsidR="007A3606">
        <w:t xml:space="preserve"> </w:t>
      </w:r>
      <w:proofErr w:type="spellStart"/>
      <w:r w:rsidR="007A3606">
        <w:t>khách</w:t>
      </w:r>
      <w:proofErr w:type="spellEnd"/>
      <w:r w:rsidR="007A3606">
        <w:t xml:space="preserve"> </w:t>
      </w:r>
      <w:proofErr w:type="spellStart"/>
      <w:r w:rsidR="007A3606">
        <w:t>hàng</w:t>
      </w:r>
      <w:proofErr w:type="spellEnd"/>
      <w:r w:rsidR="007A3606">
        <w:t xml:space="preserve">: </w:t>
      </w:r>
      <w:proofErr w:type="spellStart"/>
      <w:r w:rsidR="007A3606">
        <w:t>về</w:t>
      </w:r>
      <w:proofErr w:type="spellEnd"/>
      <w:r w:rsidR="007A3606">
        <w:t xml:space="preserve"> </w:t>
      </w:r>
      <w:proofErr w:type="spellStart"/>
      <w:r w:rsidR="007A3606">
        <w:t>số</w:t>
      </w:r>
      <w:proofErr w:type="spellEnd"/>
      <w:r w:rsidR="007A3606">
        <w:t xml:space="preserve"> </w:t>
      </w:r>
      <w:proofErr w:type="spellStart"/>
      <w:r w:rsidR="0023345B">
        <w:t>trang</w:t>
      </w:r>
      <w:proofErr w:type="spellEnd"/>
      <w:r w:rsidR="0023345B">
        <w:t xml:space="preserve"> </w:t>
      </w:r>
      <w:proofErr w:type="spellStart"/>
      <w:r w:rsidR="0023345B">
        <w:t>tối</w:t>
      </w:r>
      <w:proofErr w:type="spellEnd"/>
      <w:r w:rsidR="0023345B">
        <w:t xml:space="preserve"> </w:t>
      </w:r>
      <w:proofErr w:type="spellStart"/>
      <w:r w:rsidR="0023345B">
        <w:t>đa</w:t>
      </w:r>
      <w:proofErr w:type="spellEnd"/>
      <w:r w:rsidR="0023345B">
        <w:t xml:space="preserve">, </w:t>
      </w:r>
      <w:proofErr w:type="spellStart"/>
      <w:r w:rsidR="0023345B">
        <w:t>loại</w:t>
      </w:r>
      <w:proofErr w:type="spellEnd"/>
      <w:r w:rsidR="0023345B">
        <w:t xml:space="preserve"> </w:t>
      </w:r>
      <w:proofErr w:type="spellStart"/>
      <w:r w:rsidR="0023345B">
        <w:t>mực</w:t>
      </w:r>
      <w:proofErr w:type="spellEnd"/>
      <w:r w:rsidR="0023345B">
        <w:t xml:space="preserve">, </w:t>
      </w:r>
      <w:proofErr w:type="spellStart"/>
      <w:r w:rsidR="0023345B">
        <w:t>kích</w:t>
      </w:r>
      <w:proofErr w:type="spellEnd"/>
      <w:r w:rsidR="0023345B">
        <w:t xml:space="preserve"> </w:t>
      </w:r>
      <w:proofErr w:type="spellStart"/>
      <w:r w:rsidR="0023345B">
        <w:t>thước</w:t>
      </w:r>
      <w:proofErr w:type="spellEnd"/>
      <w:r w:rsidR="0023345B">
        <w:t xml:space="preserve"> </w:t>
      </w:r>
      <w:proofErr w:type="spellStart"/>
      <w:r w:rsidR="0023345B">
        <w:t>bản</w:t>
      </w:r>
      <w:proofErr w:type="spellEnd"/>
      <w:r w:rsidR="0023345B">
        <w:t xml:space="preserve"> in, …)</w:t>
      </w:r>
      <w:r w:rsidR="00A20D26">
        <w:t xml:space="preserve"> </w:t>
      </w:r>
      <w:proofErr w:type="spellStart"/>
      <w:r w:rsidR="00BF24A4">
        <w:t>của</w:t>
      </w:r>
      <w:proofErr w:type="spellEnd"/>
      <w:r w:rsidR="00BF24A4">
        <w:t xml:space="preserve"> </w:t>
      </w:r>
      <w:proofErr w:type="spellStart"/>
      <w:r w:rsidR="00BF24A4">
        <w:t>khách</w:t>
      </w:r>
      <w:proofErr w:type="spellEnd"/>
      <w:r w:rsidR="00BF24A4">
        <w:t xml:space="preserve"> </w:t>
      </w:r>
      <w:proofErr w:type="spellStart"/>
      <w:r w:rsidR="00BF24A4">
        <w:t>hàng</w:t>
      </w:r>
      <w:proofErr w:type="spellEnd"/>
      <w:r w:rsidR="00BF24A4">
        <w:t>.</w:t>
      </w:r>
    </w:p>
    <w:p w14:paraId="6892F247" w14:textId="60B8A8CB" w:rsidR="00106D4E" w:rsidRDefault="00106D4E" w:rsidP="009C6E5D">
      <w:pPr>
        <w:pStyle w:val="ListParagraph"/>
        <w:numPr>
          <w:ilvl w:val="0"/>
          <w:numId w:val="1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 w:rsidR="00011E17">
        <w:t xml:space="preserve"> </w:t>
      </w:r>
      <w:proofErr w:type="spellStart"/>
      <w:r w:rsidR="00011E17">
        <w:t>và</w:t>
      </w:r>
      <w:proofErr w:type="spellEnd"/>
      <w:r w:rsidR="00011E17">
        <w:t xml:space="preserve"> </w:t>
      </w:r>
      <w:proofErr w:type="spellStart"/>
      <w:r w:rsidR="00011E17">
        <w:t>yêu</w:t>
      </w:r>
      <w:proofErr w:type="spellEnd"/>
      <w:r w:rsidR="00011E17">
        <w:t xml:space="preserve"> </w:t>
      </w:r>
      <w:proofErr w:type="spellStart"/>
      <w:r w:rsidR="00011E17">
        <w:t>cầu</w:t>
      </w:r>
      <w:proofErr w:type="spellEnd"/>
      <w:r w:rsidR="00011E17">
        <w:t xml:space="preserve"> </w:t>
      </w:r>
      <w:proofErr w:type="spellStart"/>
      <w:r w:rsidR="00011E17">
        <w:t>khách</w:t>
      </w:r>
      <w:proofErr w:type="spellEnd"/>
      <w:r w:rsidR="00011E17">
        <w:t xml:space="preserve"> </w:t>
      </w:r>
      <w:proofErr w:type="spellStart"/>
      <w:r w:rsidR="00011E17">
        <w:t>hàng</w:t>
      </w:r>
      <w:proofErr w:type="spellEnd"/>
      <w:r w:rsidR="00011E17">
        <w:t xml:space="preserve"> </w:t>
      </w:r>
      <w:proofErr w:type="spellStart"/>
      <w:r w:rsidR="00915A16">
        <w:t>thực</w:t>
      </w:r>
      <w:proofErr w:type="spellEnd"/>
      <w:r w:rsidR="00915A16">
        <w:t xml:space="preserve"> </w:t>
      </w:r>
      <w:proofErr w:type="spellStart"/>
      <w:r w:rsidR="00915A16">
        <w:t>hiện</w:t>
      </w:r>
      <w:proofErr w:type="spellEnd"/>
      <w:r w:rsidR="00915A16">
        <w:t xml:space="preserve"> </w:t>
      </w:r>
      <w:proofErr w:type="spellStart"/>
      <w:r w:rsidR="00915A16">
        <w:t>lại</w:t>
      </w:r>
      <w:proofErr w:type="spellEnd"/>
    </w:p>
    <w:p w14:paraId="06D1A439" w14:textId="1AF94E6B" w:rsidR="001B7487" w:rsidRPr="00BC3698" w:rsidRDefault="001B7487" w:rsidP="001B7487">
      <w:proofErr w:type="spellStart"/>
      <w:r>
        <w:t>Ngoài</w:t>
      </w:r>
      <w:proofErr w:type="spellEnd"/>
      <w:r>
        <w:t xml:space="preserve"> </w:t>
      </w:r>
      <w:r w:rsidR="00464D18">
        <w:t xml:space="preserve">ra </w:t>
      </w:r>
      <w:proofErr w:type="spellStart"/>
      <w:r w:rsidR="00464D18">
        <w:t>hệ</w:t>
      </w:r>
      <w:proofErr w:type="spellEnd"/>
      <w:r w:rsidR="00464D18">
        <w:t xml:space="preserve"> </w:t>
      </w:r>
      <w:proofErr w:type="spellStart"/>
      <w:r w:rsidR="00464D18">
        <w:t>thống</w:t>
      </w:r>
      <w:proofErr w:type="spellEnd"/>
      <w:r w:rsidR="00464D18">
        <w:t xml:space="preserve"> </w:t>
      </w:r>
      <w:proofErr w:type="spellStart"/>
      <w:r w:rsidR="00464D18">
        <w:t>còn</w:t>
      </w:r>
      <w:proofErr w:type="spellEnd"/>
      <w:r w:rsidR="00464D18">
        <w:t xml:space="preserve"> </w:t>
      </w:r>
      <w:proofErr w:type="spellStart"/>
      <w:r w:rsidR="00464D18">
        <w:t>có</w:t>
      </w:r>
      <w:proofErr w:type="spellEnd"/>
      <w:r w:rsidR="00464D18">
        <w:t xml:space="preserve"> </w:t>
      </w:r>
      <w:proofErr w:type="spellStart"/>
      <w:r w:rsidR="00464D18">
        <w:t>một</w:t>
      </w:r>
      <w:proofErr w:type="spellEnd"/>
      <w:r w:rsidR="00464D18">
        <w:t xml:space="preserve"> </w:t>
      </w:r>
      <w:proofErr w:type="spellStart"/>
      <w:r w:rsidR="00464D18">
        <w:t>số</w:t>
      </w:r>
      <w:proofErr w:type="spellEnd"/>
      <w:r w:rsidR="00464D18">
        <w:t xml:space="preserve"> </w:t>
      </w:r>
      <w:proofErr w:type="spellStart"/>
      <w:r w:rsidR="00464D18">
        <w:t>chức</w:t>
      </w:r>
      <w:proofErr w:type="spellEnd"/>
      <w:r w:rsidR="00464D18">
        <w:t xml:space="preserve"> </w:t>
      </w:r>
      <w:proofErr w:type="spellStart"/>
      <w:r w:rsidR="00464D18">
        <w:t>năng</w:t>
      </w:r>
      <w:proofErr w:type="spellEnd"/>
      <w:r w:rsidR="00464D18">
        <w:t xml:space="preserve"> </w:t>
      </w:r>
      <w:proofErr w:type="spellStart"/>
      <w:r w:rsidR="00464D18">
        <w:t>phụ</w:t>
      </w:r>
      <w:proofErr w:type="spellEnd"/>
      <w:r w:rsidR="00464D18">
        <w:t xml:space="preserve"> </w:t>
      </w:r>
      <w:proofErr w:type="spellStart"/>
      <w:r w:rsidR="00464D18">
        <w:t>như</w:t>
      </w:r>
      <w:proofErr w:type="spellEnd"/>
      <w:r w:rsidR="00464D18">
        <w:t xml:space="preserve"> </w:t>
      </w:r>
      <w:proofErr w:type="spellStart"/>
      <w:r w:rsidR="00464D18">
        <w:t>thống</w:t>
      </w:r>
      <w:proofErr w:type="spellEnd"/>
      <w:r w:rsidR="00464D18">
        <w:t xml:space="preserve"> </w:t>
      </w:r>
      <w:proofErr w:type="spellStart"/>
      <w:r w:rsidR="00464D18">
        <w:t>kê</w:t>
      </w:r>
      <w:proofErr w:type="spellEnd"/>
      <w:r w:rsidR="00464D18">
        <w:t xml:space="preserve"> </w:t>
      </w:r>
      <w:proofErr w:type="spellStart"/>
      <w:r w:rsidR="00464D18">
        <w:t>lượng</w:t>
      </w:r>
      <w:proofErr w:type="spellEnd"/>
      <w:r w:rsidR="00464D18">
        <w:t xml:space="preserve"> </w:t>
      </w:r>
      <w:proofErr w:type="spellStart"/>
      <w:r w:rsidR="00464D18">
        <w:t>giấy</w:t>
      </w:r>
      <w:proofErr w:type="spellEnd"/>
      <w:r w:rsidR="00464D18">
        <w:t xml:space="preserve"> </w:t>
      </w:r>
      <w:proofErr w:type="spellStart"/>
      <w:r w:rsidR="00464D18">
        <w:t>tiêu</w:t>
      </w:r>
      <w:proofErr w:type="spellEnd"/>
      <w:r w:rsidR="00464D18">
        <w:t xml:space="preserve"> </w:t>
      </w:r>
      <w:proofErr w:type="spellStart"/>
      <w:r w:rsidR="00464D18">
        <w:t>thu</w:t>
      </w:r>
      <w:proofErr w:type="spellEnd"/>
      <w:r w:rsidR="00464D18">
        <w:t xml:space="preserve"> </w:t>
      </w:r>
      <w:proofErr w:type="spellStart"/>
      <w:r w:rsidR="00464D18">
        <w:t>của</w:t>
      </w:r>
      <w:proofErr w:type="spellEnd"/>
      <w:r w:rsidR="00464D18">
        <w:t xml:space="preserve"> </w:t>
      </w:r>
      <w:proofErr w:type="spellStart"/>
      <w:r w:rsidR="00406234">
        <w:t>các</w:t>
      </w:r>
      <w:proofErr w:type="spellEnd"/>
      <w:r w:rsidR="00406234">
        <w:t xml:space="preserve"> </w:t>
      </w:r>
      <w:proofErr w:type="spellStart"/>
      <w:r w:rsidR="00406234">
        <w:t>máy</w:t>
      </w:r>
      <w:proofErr w:type="spellEnd"/>
      <w:r w:rsidR="00406234">
        <w:t xml:space="preserve"> in</w:t>
      </w:r>
      <w:r w:rsidR="00B94423">
        <w:t xml:space="preserve">, </w:t>
      </w:r>
      <w:proofErr w:type="spellStart"/>
      <w:r w:rsidR="00B94423">
        <w:t>số</w:t>
      </w:r>
      <w:proofErr w:type="spellEnd"/>
      <w:r w:rsidR="00B94423">
        <w:t xml:space="preserve"> </w:t>
      </w:r>
      <w:proofErr w:type="spellStart"/>
      <w:r w:rsidR="00B94423">
        <w:t>lượng</w:t>
      </w:r>
      <w:proofErr w:type="spellEnd"/>
      <w:r w:rsidR="00B94423">
        <w:t xml:space="preserve"> email </w:t>
      </w:r>
      <w:proofErr w:type="spellStart"/>
      <w:r w:rsidR="00B94423">
        <w:t>của</w:t>
      </w:r>
      <w:proofErr w:type="spellEnd"/>
      <w:r w:rsidR="00B94423">
        <w:t xml:space="preserve"> </w:t>
      </w:r>
      <w:proofErr w:type="spellStart"/>
      <w:r w:rsidR="00B94423">
        <w:t>từng</w:t>
      </w:r>
      <w:proofErr w:type="spellEnd"/>
      <w:r w:rsidR="00B94423">
        <w:t xml:space="preserve"> </w:t>
      </w:r>
      <w:proofErr w:type="spellStart"/>
      <w:r w:rsidR="00B94423">
        <w:t>khách</w:t>
      </w:r>
      <w:proofErr w:type="spellEnd"/>
      <w:r w:rsidR="00B94423">
        <w:t xml:space="preserve"> </w:t>
      </w:r>
      <w:proofErr w:type="spellStart"/>
      <w:r w:rsidR="00B94423">
        <w:t>hàng</w:t>
      </w:r>
      <w:proofErr w:type="spellEnd"/>
      <w:r w:rsidR="00B94423">
        <w:t xml:space="preserve"> (</w:t>
      </w:r>
      <w:proofErr w:type="spellStart"/>
      <w:r w:rsidR="00B94423">
        <w:t>mức</w:t>
      </w:r>
      <w:proofErr w:type="spellEnd"/>
      <w:r w:rsidR="00B94423">
        <w:t xml:space="preserve"> </w:t>
      </w:r>
      <w:proofErr w:type="spellStart"/>
      <w:r w:rsidR="00B94423">
        <w:t>độ</w:t>
      </w:r>
      <w:proofErr w:type="spellEnd"/>
      <w:r w:rsidR="00B94423">
        <w:t xml:space="preserve"> </w:t>
      </w:r>
      <w:proofErr w:type="spellStart"/>
      <w:r w:rsidR="00B94423">
        <w:t>thân</w:t>
      </w:r>
      <w:proofErr w:type="spellEnd"/>
      <w:r w:rsidR="00B94423">
        <w:t xml:space="preserve"> </w:t>
      </w:r>
      <w:proofErr w:type="spellStart"/>
      <w:r w:rsidR="00B94423">
        <w:t>thiết</w:t>
      </w:r>
      <w:proofErr w:type="spellEnd"/>
      <w:r w:rsidR="00B94423">
        <w:t xml:space="preserve"> </w:t>
      </w:r>
      <w:proofErr w:type="spellStart"/>
      <w:r w:rsidR="00B94423">
        <w:t>khách</w:t>
      </w:r>
      <w:proofErr w:type="spellEnd"/>
      <w:r w:rsidR="00B94423">
        <w:t xml:space="preserve"> </w:t>
      </w:r>
      <w:proofErr w:type="spellStart"/>
      <w:r w:rsidR="00B94423">
        <w:t>hàng</w:t>
      </w:r>
      <w:proofErr w:type="spellEnd"/>
      <w:r w:rsidR="00B94423">
        <w:t>)</w:t>
      </w:r>
      <w:r w:rsidR="0082683C">
        <w:t>.</w:t>
      </w:r>
      <w:r w:rsidR="00B94423">
        <w:t xml:space="preserve"> 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6395A29B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6" w:history="1">
        <w:r w:rsidR="008C4AB6" w:rsidRPr="00460672">
          <w:rPr>
            <w:rStyle w:val="Hyperlink"/>
          </w:rPr>
          <w:t>https://bitly.com.vn/ugFBw</w:t>
        </w:r>
      </w:hyperlink>
    </w:p>
    <w:p w14:paraId="126A1A8F" w14:textId="3BB4DDEC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B1373E">
          <w:rPr>
            <w:rStyle w:val="Hyperlink"/>
          </w:rPr>
          <w:t>https://github.com/LeDinhPhuc/QTDA_06_20192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C21BF80" w14:textId="40AC05F7" w:rsidR="00EC2D59" w:rsidRPr="00EC2D59" w:rsidRDefault="4C65D84D" w:rsidP="00EC2D59">
      <w:pPr>
        <w:rPr>
          <w:i/>
          <w:iCs/>
        </w:rPr>
      </w:pPr>
      <w:r w:rsidRPr="7A9F9E81">
        <w:rPr>
          <w:i/>
          <w:iCs/>
        </w:rPr>
        <w:t xml:space="preserve">Anh </w:t>
      </w:r>
      <w:proofErr w:type="spellStart"/>
      <w:r w:rsidR="168EAF26" w:rsidRPr="7A9F9E81">
        <w:rPr>
          <w:i/>
          <w:iCs/>
        </w:rPr>
        <w:t>Nguyễn</w:t>
      </w:r>
      <w:proofErr w:type="spellEnd"/>
      <w:r w:rsidR="168EAF26" w:rsidRPr="7A9F9E81">
        <w:rPr>
          <w:i/>
          <w:iCs/>
        </w:rPr>
        <w:t xml:space="preserve"> </w:t>
      </w:r>
      <w:proofErr w:type="spellStart"/>
      <w:r w:rsidR="168EAF26" w:rsidRPr="7A9F9E81">
        <w:rPr>
          <w:i/>
          <w:iCs/>
        </w:rPr>
        <w:t>Tử</w:t>
      </w:r>
      <w:proofErr w:type="spellEnd"/>
      <w:r w:rsidR="168EAF26" w:rsidRPr="7A9F9E81">
        <w:rPr>
          <w:i/>
          <w:iCs/>
        </w:rPr>
        <w:t xml:space="preserve"> </w:t>
      </w:r>
      <w:proofErr w:type="spellStart"/>
      <w:r w:rsidR="168EAF26" w:rsidRPr="7A9F9E81">
        <w:rPr>
          <w:i/>
          <w:iCs/>
        </w:rPr>
        <w:t>Toàn</w:t>
      </w:r>
      <w:proofErr w:type="spellEnd"/>
      <w:r w:rsidR="168EAF26" w:rsidRPr="7A9F9E81">
        <w:rPr>
          <w:i/>
          <w:iCs/>
        </w:rPr>
        <w:t xml:space="preserve"> </w:t>
      </w:r>
      <w:proofErr w:type="spellStart"/>
      <w:r w:rsidR="168EAF26" w:rsidRPr="7A9F9E81">
        <w:rPr>
          <w:i/>
          <w:iCs/>
        </w:rPr>
        <w:t>Lợi</w:t>
      </w:r>
      <w:proofErr w:type="spellEnd"/>
      <w:r w:rsidRPr="7A9F9E81">
        <w:rPr>
          <w:i/>
          <w:iCs/>
        </w:rPr>
        <w:t>:</w:t>
      </w:r>
    </w:p>
    <w:p w14:paraId="0E355FED" w14:textId="700281C4" w:rsidR="0058075C" w:rsidRPr="001C04DA" w:rsidRDefault="38320CBA" w:rsidP="44114B3F">
      <w:pPr>
        <w:pStyle w:val="ListParagraph"/>
        <w:numPr>
          <w:ilvl w:val="0"/>
          <w:numId w:val="10"/>
        </w:numPr>
        <w:rPr>
          <w:rFonts w:eastAsia="Times New Roman" w:cs="Times New Roman"/>
          <w:i/>
          <w:iCs/>
        </w:rPr>
      </w:pPr>
      <w:proofErr w:type="spellStart"/>
      <w:r w:rsidRPr="44114B3F">
        <w:rPr>
          <w:i/>
          <w:iCs/>
        </w:rPr>
        <w:t>Chức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vụ</w:t>
      </w:r>
      <w:proofErr w:type="spellEnd"/>
      <w:r w:rsidRPr="44114B3F">
        <w:rPr>
          <w:i/>
          <w:iCs/>
        </w:rPr>
        <w:t xml:space="preserve">: </w:t>
      </w:r>
      <w:proofErr w:type="spellStart"/>
      <w:r w:rsidRPr="44114B3F">
        <w:rPr>
          <w:i/>
          <w:iCs/>
        </w:rPr>
        <w:t>Chủ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tịch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phòng</w:t>
      </w:r>
      <w:proofErr w:type="spellEnd"/>
      <w:r w:rsidRPr="44114B3F">
        <w:rPr>
          <w:i/>
          <w:iCs/>
        </w:rPr>
        <w:t xml:space="preserve"> photocopy - </w:t>
      </w:r>
      <w:proofErr w:type="spellStart"/>
      <w:r w:rsidRPr="44114B3F">
        <w:rPr>
          <w:i/>
          <w:iCs/>
        </w:rPr>
        <w:t>Trường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đại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học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Bách</w:t>
      </w:r>
      <w:proofErr w:type="spellEnd"/>
      <w:r w:rsidRPr="44114B3F">
        <w:rPr>
          <w:i/>
          <w:iCs/>
        </w:rPr>
        <w:t xml:space="preserve"> Khoa </w:t>
      </w:r>
      <w:proofErr w:type="spellStart"/>
      <w:r w:rsidRPr="44114B3F">
        <w:rPr>
          <w:i/>
          <w:iCs/>
        </w:rPr>
        <w:t>Hà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Nội</w:t>
      </w:r>
      <w:proofErr w:type="spellEnd"/>
    </w:p>
    <w:p w14:paraId="1688C292" w14:textId="6EBF3E2E" w:rsidR="0058075C" w:rsidRPr="001C04DA" w:rsidRDefault="21EDA750" w:rsidP="44114B3F">
      <w:pPr>
        <w:pStyle w:val="ListParagraph"/>
        <w:numPr>
          <w:ilvl w:val="0"/>
          <w:numId w:val="10"/>
        </w:numPr>
        <w:rPr>
          <w:rFonts w:eastAsia="Times New Roman" w:cs="Times New Roman"/>
          <w:i/>
          <w:iCs/>
        </w:rPr>
      </w:pPr>
      <w:r w:rsidRPr="44114B3F">
        <w:rPr>
          <w:i/>
          <w:iCs/>
        </w:rPr>
        <w:t xml:space="preserve">Email: </w:t>
      </w:r>
      <w:hyperlink r:id="rId18">
        <w:r w:rsidRPr="44114B3F">
          <w:rPr>
            <w:rStyle w:val="Hyperlink"/>
            <w:i/>
            <w:iCs/>
          </w:rPr>
          <w:t>toanloikhongrang@gmail.com</w:t>
        </w:r>
      </w:hyperlink>
    </w:p>
    <w:p w14:paraId="2DA41482" w14:textId="4321747D" w:rsidR="0058075C" w:rsidRPr="001C04DA" w:rsidRDefault="21EDA750" w:rsidP="44114B3F">
      <w:pPr>
        <w:pStyle w:val="ListParagraph"/>
        <w:numPr>
          <w:ilvl w:val="0"/>
          <w:numId w:val="10"/>
        </w:numPr>
        <w:rPr>
          <w:rFonts w:eastAsia="Times New Roman" w:cs="Times New Roman"/>
          <w:i/>
          <w:iCs/>
        </w:rPr>
      </w:pPr>
      <w:r w:rsidRPr="44114B3F">
        <w:rPr>
          <w:i/>
          <w:iCs/>
        </w:rPr>
        <w:t>SĐT: 0386564385</w:t>
      </w:r>
    </w:p>
    <w:p w14:paraId="7090BDB1" w14:textId="07242BB5" w:rsidR="21EDA750" w:rsidRDefault="21EDA750" w:rsidP="44114B3F">
      <w:pPr>
        <w:pStyle w:val="ListParagraph"/>
        <w:numPr>
          <w:ilvl w:val="0"/>
          <w:numId w:val="10"/>
        </w:numPr>
        <w:rPr>
          <w:rFonts w:eastAsia="Times New Roman" w:cs="Times New Roman"/>
          <w:i/>
        </w:rPr>
      </w:pPr>
      <w:r w:rsidRPr="44114B3F">
        <w:rPr>
          <w:i/>
          <w:iCs/>
        </w:rPr>
        <w:t>Websi</w:t>
      </w:r>
      <w:r w:rsidR="123D6E36" w:rsidRPr="44114B3F">
        <w:rPr>
          <w:i/>
          <w:iCs/>
        </w:rPr>
        <w:t>t</w:t>
      </w:r>
      <w:r w:rsidRPr="44114B3F">
        <w:rPr>
          <w:i/>
          <w:iCs/>
        </w:rPr>
        <w:t>e</w:t>
      </w:r>
      <w:r w:rsidR="2FDF8F25" w:rsidRPr="44114B3F">
        <w:rPr>
          <w:i/>
          <w:iCs/>
        </w:rPr>
        <w:t xml:space="preserve">:  </w:t>
      </w:r>
      <w:hyperlink r:id="rId19">
        <w:r w:rsidR="2FDF8F25" w:rsidRPr="44114B3F">
          <w:rPr>
            <w:rStyle w:val="Hyperlink"/>
          </w:rPr>
          <w:t>https://www.facebook.com/nguyentutoanloi</w:t>
        </w:r>
      </w:hyperlink>
    </w:p>
    <w:p w14:paraId="5D1CE5B6" w14:textId="1D6BBC02" w:rsidR="2FDF8F25" w:rsidRDefault="2FDF8F25" w:rsidP="7C6ED43F">
      <w:pPr>
        <w:rPr>
          <w:i/>
          <w:iCs/>
        </w:rPr>
      </w:pPr>
      <w:proofErr w:type="spellStart"/>
      <w:r w:rsidRPr="44114B3F">
        <w:rPr>
          <w:i/>
          <w:iCs/>
        </w:rPr>
        <w:t>Chị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Nguyễn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Thị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Oanh</w:t>
      </w:r>
      <w:proofErr w:type="spellEnd"/>
      <w:r w:rsidRPr="44114B3F">
        <w:rPr>
          <w:i/>
          <w:iCs/>
        </w:rPr>
        <w:t>:</w:t>
      </w:r>
    </w:p>
    <w:p w14:paraId="6FC72A7E" w14:textId="0EBAB5FF" w:rsidR="2FDF8F25" w:rsidRDefault="2FDF8F25" w:rsidP="44114B3F">
      <w:pPr>
        <w:pStyle w:val="ListParagraph"/>
        <w:numPr>
          <w:ilvl w:val="0"/>
          <w:numId w:val="11"/>
        </w:numPr>
        <w:rPr>
          <w:rFonts w:eastAsia="Times New Roman" w:cs="Times New Roman"/>
          <w:i/>
        </w:rPr>
      </w:pPr>
      <w:proofErr w:type="spellStart"/>
      <w:r w:rsidRPr="44114B3F">
        <w:rPr>
          <w:i/>
          <w:iCs/>
        </w:rPr>
        <w:t>Chức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vụ</w:t>
      </w:r>
      <w:proofErr w:type="spellEnd"/>
      <w:r w:rsidRPr="44114B3F">
        <w:rPr>
          <w:i/>
          <w:iCs/>
        </w:rPr>
        <w:t xml:space="preserve">: </w:t>
      </w:r>
      <w:proofErr w:type="spellStart"/>
      <w:r w:rsidRPr="44114B3F">
        <w:rPr>
          <w:i/>
          <w:iCs/>
        </w:rPr>
        <w:t>Thủ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quỹ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phòng</w:t>
      </w:r>
      <w:proofErr w:type="spellEnd"/>
      <w:r w:rsidRPr="44114B3F">
        <w:rPr>
          <w:i/>
          <w:iCs/>
        </w:rPr>
        <w:t xml:space="preserve"> photocopy - </w:t>
      </w:r>
      <w:proofErr w:type="spellStart"/>
      <w:r w:rsidRPr="44114B3F">
        <w:rPr>
          <w:i/>
          <w:iCs/>
        </w:rPr>
        <w:t>Trường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đại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học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Bách</w:t>
      </w:r>
      <w:proofErr w:type="spellEnd"/>
      <w:r w:rsidRPr="44114B3F">
        <w:rPr>
          <w:i/>
          <w:iCs/>
        </w:rPr>
        <w:t xml:space="preserve"> Khoa </w:t>
      </w:r>
      <w:proofErr w:type="spellStart"/>
      <w:r w:rsidRPr="44114B3F">
        <w:rPr>
          <w:i/>
          <w:iCs/>
        </w:rPr>
        <w:t>Hà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Nội</w:t>
      </w:r>
      <w:proofErr w:type="spellEnd"/>
    </w:p>
    <w:p w14:paraId="04B037F0" w14:textId="4E02B2F5" w:rsidR="2FDF8F25" w:rsidRDefault="2FDF8F25" w:rsidP="44114B3F">
      <w:pPr>
        <w:pStyle w:val="ListParagraph"/>
        <w:numPr>
          <w:ilvl w:val="0"/>
          <w:numId w:val="11"/>
        </w:numPr>
        <w:rPr>
          <w:i/>
          <w:iCs/>
        </w:rPr>
      </w:pPr>
      <w:r w:rsidRPr="44114B3F">
        <w:rPr>
          <w:i/>
          <w:iCs/>
        </w:rPr>
        <w:lastRenderedPageBreak/>
        <w:t xml:space="preserve">Email: </w:t>
      </w:r>
      <w:hyperlink r:id="rId20">
        <w:r w:rsidRPr="44114B3F">
          <w:rPr>
            <w:rStyle w:val="Hyperlink"/>
            <w:i/>
            <w:iCs/>
          </w:rPr>
          <w:t>ng</w:t>
        </w:r>
        <w:r w:rsidR="2E16AD6F" w:rsidRPr="44114B3F">
          <w:rPr>
            <w:rStyle w:val="Hyperlink"/>
            <w:i/>
            <w:iCs/>
          </w:rPr>
          <w:t>uyenoanh</w:t>
        </w:r>
        <w:r w:rsidR="334E8B88" w:rsidRPr="44114B3F">
          <w:rPr>
            <w:rStyle w:val="Hyperlink"/>
            <w:i/>
            <w:iCs/>
          </w:rPr>
          <w:t>1511</w:t>
        </w:r>
        <w:r w:rsidRPr="44114B3F">
          <w:rPr>
            <w:rStyle w:val="Hyperlink"/>
            <w:i/>
            <w:iCs/>
          </w:rPr>
          <w:t>@gmail.com</w:t>
        </w:r>
      </w:hyperlink>
    </w:p>
    <w:p w14:paraId="27BC32DB" w14:textId="556DD6C8" w:rsidR="6A329CE3" w:rsidRDefault="47250120" w:rsidP="44114B3F">
      <w:pPr>
        <w:pStyle w:val="ListParagraph"/>
        <w:numPr>
          <w:ilvl w:val="0"/>
          <w:numId w:val="11"/>
        </w:numPr>
        <w:rPr>
          <w:i/>
          <w:iCs/>
        </w:rPr>
      </w:pPr>
      <w:r w:rsidRPr="44114B3F">
        <w:rPr>
          <w:i/>
          <w:iCs/>
        </w:rPr>
        <w:t>SĐT: 0385624546</w:t>
      </w:r>
    </w:p>
    <w:p w14:paraId="55092D4C" w14:textId="3EFCBAEE" w:rsidR="47250120" w:rsidRDefault="47250120" w:rsidP="44114B3F">
      <w:pPr>
        <w:pStyle w:val="ListParagraph"/>
        <w:numPr>
          <w:ilvl w:val="0"/>
          <w:numId w:val="11"/>
        </w:numPr>
        <w:rPr>
          <w:rFonts w:eastAsia="Times New Roman" w:cs="Times New Roman"/>
          <w:i/>
        </w:rPr>
      </w:pPr>
      <w:r w:rsidRPr="44114B3F">
        <w:rPr>
          <w:i/>
          <w:iCs/>
        </w:rPr>
        <w:t xml:space="preserve">Website:  </w:t>
      </w:r>
      <w:hyperlink r:id="rId21">
        <w:r w:rsidRPr="44114B3F">
          <w:rPr>
            <w:rStyle w:val="Hyperlink"/>
          </w:rPr>
          <w:t>https://www.facebook.com/nguyenoanhi</w:t>
        </w:r>
      </w:hyperlink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464D9D2" w14:textId="773C8D1B" w:rsidR="0F7ED3D6" w:rsidRDefault="0F7ED3D6" w:rsidP="1BB47DE7">
      <w:pPr>
        <w:spacing w:line="302" w:lineRule="exact"/>
        <w:jc w:val="left"/>
        <w:rPr>
          <w:rFonts w:eastAsia="Times New Roman" w:cs="Times New Roman"/>
          <w:i/>
          <w:sz w:val="28"/>
          <w:szCs w:val="28"/>
        </w:rPr>
      </w:pPr>
      <w:r w:rsidRPr="0ED7E5A1">
        <w:rPr>
          <w:rFonts w:eastAsia="Times New Roman" w:cs="Times New Roman"/>
          <w:i/>
          <w:sz w:val="28"/>
          <w:szCs w:val="28"/>
        </w:rPr>
        <w:t xml:space="preserve">Anh: </w:t>
      </w:r>
      <w:proofErr w:type="spellStart"/>
      <w:r w:rsidRPr="0ED7E5A1">
        <w:rPr>
          <w:rFonts w:eastAsia="Times New Roman" w:cs="Times New Roman"/>
          <w:i/>
          <w:sz w:val="28"/>
          <w:szCs w:val="28"/>
        </w:rPr>
        <w:t>Nguyễn</w:t>
      </w:r>
      <w:proofErr w:type="spellEnd"/>
      <w:r w:rsidRPr="0ED7E5A1">
        <w:rPr>
          <w:rFonts w:eastAsia="Times New Roman" w:cs="Times New Roman"/>
          <w:i/>
          <w:sz w:val="28"/>
          <w:szCs w:val="28"/>
        </w:rPr>
        <w:t xml:space="preserve"> </w:t>
      </w:r>
      <w:proofErr w:type="spellStart"/>
      <w:r w:rsidRPr="0ED7E5A1">
        <w:rPr>
          <w:rFonts w:eastAsia="Times New Roman" w:cs="Times New Roman"/>
          <w:i/>
          <w:sz w:val="28"/>
          <w:szCs w:val="28"/>
        </w:rPr>
        <w:t>Hoàng</w:t>
      </w:r>
      <w:proofErr w:type="spellEnd"/>
      <w:r w:rsidRPr="0ED7E5A1">
        <w:rPr>
          <w:rFonts w:eastAsia="Times New Roman" w:cs="Times New Roman"/>
          <w:i/>
          <w:sz w:val="28"/>
          <w:szCs w:val="28"/>
        </w:rPr>
        <w:t xml:space="preserve"> </w:t>
      </w:r>
      <w:proofErr w:type="spellStart"/>
      <w:r w:rsidRPr="0ED7E5A1">
        <w:rPr>
          <w:rFonts w:eastAsia="Times New Roman" w:cs="Times New Roman"/>
          <w:i/>
          <w:sz w:val="28"/>
          <w:szCs w:val="28"/>
        </w:rPr>
        <w:t>Thuyên</w:t>
      </w:r>
      <w:proofErr w:type="spellEnd"/>
    </w:p>
    <w:p w14:paraId="298DC472" w14:textId="68C0B194" w:rsidR="0F7ED3D6" w:rsidRDefault="0F7ED3D6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proofErr w:type="spellStart"/>
      <w:r w:rsidRPr="0ED7E5A1">
        <w:rPr>
          <w:rFonts w:eastAsia="Times New Roman" w:cs="Times New Roman"/>
          <w:i/>
        </w:rPr>
        <w:t>Chức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Pr="0ED7E5A1">
        <w:rPr>
          <w:rFonts w:eastAsia="Times New Roman" w:cs="Times New Roman"/>
          <w:i/>
        </w:rPr>
        <w:t>vụ</w:t>
      </w:r>
      <w:proofErr w:type="spellEnd"/>
      <w:r w:rsidRPr="0ED7E5A1">
        <w:rPr>
          <w:rFonts w:eastAsia="Times New Roman" w:cs="Times New Roman"/>
          <w:i/>
        </w:rPr>
        <w:t xml:space="preserve">: </w:t>
      </w:r>
      <w:proofErr w:type="spellStart"/>
      <w:r w:rsidR="420D7D67" w:rsidRPr="0ED7E5A1">
        <w:rPr>
          <w:rFonts w:eastAsia="Times New Roman" w:cs="Times New Roman"/>
          <w:i/>
        </w:rPr>
        <w:t>Trưởng</w:t>
      </w:r>
      <w:proofErr w:type="spellEnd"/>
      <w:r w:rsidR="420D7D67" w:rsidRPr="0ED7E5A1">
        <w:rPr>
          <w:rFonts w:eastAsia="Times New Roman" w:cs="Times New Roman"/>
          <w:i/>
        </w:rPr>
        <w:t xml:space="preserve"> </w:t>
      </w:r>
      <w:proofErr w:type="spellStart"/>
      <w:r w:rsidR="420D7D67" w:rsidRPr="0ED7E5A1">
        <w:rPr>
          <w:rFonts w:eastAsia="Times New Roman" w:cs="Times New Roman"/>
          <w:i/>
        </w:rPr>
        <w:t>phòng</w:t>
      </w:r>
      <w:proofErr w:type="spellEnd"/>
      <w:r w:rsidR="420D7D67" w:rsidRPr="0ED7E5A1">
        <w:rPr>
          <w:rFonts w:eastAsia="Times New Roman" w:cs="Times New Roman"/>
          <w:i/>
        </w:rPr>
        <w:t xml:space="preserve"> </w:t>
      </w:r>
      <w:proofErr w:type="spellStart"/>
      <w:r w:rsidR="420D7D67" w:rsidRPr="0ED7E5A1">
        <w:rPr>
          <w:rFonts w:eastAsia="Times New Roman" w:cs="Times New Roman"/>
          <w:i/>
        </w:rPr>
        <w:t>quản</w:t>
      </w:r>
      <w:proofErr w:type="spellEnd"/>
      <w:r w:rsidR="420D7D67" w:rsidRPr="0ED7E5A1">
        <w:rPr>
          <w:rFonts w:eastAsia="Times New Roman" w:cs="Times New Roman"/>
          <w:i/>
        </w:rPr>
        <w:t xml:space="preserve"> </w:t>
      </w:r>
      <w:proofErr w:type="spellStart"/>
      <w:r w:rsidR="420D7D67" w:rsidRPr="0ED7E5A1">
        <w:rPr>
          <w:rFonts w:eastAsia="Times New Roman" w:cs="Times New Roman"/>
          <w:i/>
        </w:rPr>
        <w:t>trị</w:t>
      </w:r>
      <w:proofErr w:type="spellEnd"/>
      <w:r w:rsidR="420D7D67" w:rsidRPr="0ED7E5A1">
        <w:rPr>
          <w:rFonts w:eastAsia="Times New Roman" w:cs="Times New Roman"/>
          <w:i/>
        </w:rPr>
        <w:t xml:space="preserve"> </w:t>
      </w:r>
      <w:proofErr w:type="spellStart"/>
      <w:r w:rsidR="420D7D67" w:rsidRPr="0ED7E5A1">
        <w:rPr>
          <w:rFonts w:eastAsia="Times New Roman" w:cs="Times New Roman"/>
          <w:i/>
        </w:rPr>
        <w:t>dự</w:t>
      </w:r>
      <w:proofErr w:type="spellEnd"/>
      <w:r w:rsidR="420D7D67" w:rsidRPr="0ED7E5A1">
        <w:rPr>
          <w:rFonts w:eastAsia="Times New Roman" w:cs="Times New Roman"/>
          <w:i/>
        </w:rPr>
        <w:t xml:space="preserve"> </w:t>
      </w:r>
      <w:proofErr w:type="spellStart"/>
      <w:r w:rsidR="420D7D67" w:rsidRPr="0ED7E5A1">
        <w:rPr>
          <w:rFonts w:eastAsia="Times New Roman" w:cs="Times New Roman"/>
          <w:i/>
        </w:rPr>
        <w:t>án</w:t>
      </w:r>
      <w:proofErr w:type="spellEnd"/>
      <w:r w:rsidRPr="0ED7E5A1">
        <w:rPr>
          <w:rFonts w:eastAsia="Times New Roman" w:cs="Times New Roman"/>
          <w:i/>
        </w:rPr>
        <w:t xml:space="preserve"> – </w:t>
      </w:r>
      <w:proofErr w:type="spellStart"/>
      <w:r w:rsidRPr="0ED7E5A1">
        <w:rPr>
          <w:rFonts w:eastAsia="Times New Roman" w:cs="Times New Roman"/>
          <w:i/>
        </w:rPr>
        <w:t>Công</w:t>
      </w:r>
      <w:proofErr w:type="spellEnd"/>
      <w:r w:rsidRPr="0ED7E5A1">
        <w:rPr>
          <w:rFonts w:eastAsia="Times New Roman" w:cs="Times New Roman"/>
          <w:i/>
        </w:rPr>
        <w:t xml:space="preserve"> ty </w:t>
      </w:r>
      <w:proofErr w:type="spellStart"/>
      <w:r w:rsidRPr="0ED7E5A1">
        <w:rPr>
          <w:rFonts w:eastAsia="Times New Roman" w:cs="Times New Roman"/>
          <w:i/>
        </w:rPr>
        <w:t>cổ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Pr="0ED7E5A1">
        <w:rPr>
          <w:rFonts w:eastAsia="Times New Roman" w:cs="Times New Roman"/>
          <w:i/>
        </w:rPr>
        <w:t>phần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Pr="0ED7E5A1">
        <w:rPr>
          <w:rFonts w:eastAsia="Times New Roman" w:cs="Times New Roman"/>
          <w:i/>
        </w:rPr>
        <w:t>Torrient</w:t>
      </w:r>
      <w:proofErr w:type="spellEnd"/>
    </w:p>
    <w:p w14:paraId="59855D48" w14:textId="4D5079F5" w:rsidR="0F7ED3D6" w:rsidRDefault="0F7ED3D6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r w:rsidRPr="0ED7E5A1">
        <w:rPr>
          <w:rFonts w:eastAsia="Times New Roman" w:cs="Times New Roman"/>
          <w:i/>
        </w:rPr>
        <w:t xml:space="preserve">Email: </w:t>
      </w:r>
      <w:hyperlink r:id="rId22">
        <w:r w:rsidRPr="0ED7E5A1">
          <w:rPr>
            <w:rStyle w:val="Hyperlink"/>
            <w:rFonts w:eastAsia="Times New Roman" w:cs="Times New Roman"/>
            <w:i/>
          </w:rPr>
          <w:t>t</w:t>
        </w:r>
        <w:r w:rsidR="468EB15B" w:rsidRPr="0ED7E5A1">
          <w:rPr>
            <w:rStyle w:val="Hyperlink"/>
            <w:rFonts w:eastAsia="Times New Roman" w:cs="Times New Roman"/>
            <w:i/>
          </w:rPr>
          <w:t>huyen</w:t>
        </w:r>
        <w:r w:rsidRPr="0ED7E5A1">
          <w:rPr>
            <w:rStyle w:val="Hyperlink"/>
            <w:rFonts w:eastAsia="Times New Roman" w:cs="Times New Roman"/>
            <w:i/>
          </w:rPr>
          <w:t>n</w:t>
        </w:r>
        <w:r w:rsidR="5C4516ED" w:rsidRPr="0ED7E5A1">
          <w:rPr>
            <w:rStyle w:val="Hyperlink"/>
            <w:rFonts w:eastAsia="Times New Roman" w:cs="Times New Roman"/>
            <w:i/>
          </w:rPr>
          <w:t>d</w:t>
        </w:r>
        <w:r w:rsidRPr="0ED7E5A1">
          <w:rPr>
            <w:rStyle w:val="Hyperlink"/>
            <w:rFonts w:eastAsia="Times New Roman" w:cs="Times New Roman"/>
            <w:i/>
          </w:rPr>
          <w:t>@</w:t>
        </w:r>
        <w:r w:rsidR="46EEB565" w:rsidRPr="0ED7E5A1">
          <w:rPr>
            <w:rStyle w:val="Hyperlink"/>
            <w:rFonts w:eastAsia="Times New Roman" w:cs="Times New Roman"/>
            <w:i/>
          </w:rPr>
          <w:t>torrient</w:t>
        </w:r>
        <w:r w:rsidRPr="0ED7E5A1">
          <w:rPr>
            <w:rStyle w:val="Hyperlink"/>
            <w:rFonts w:eastAsia="Times New Roman" w:cs="Times New Roman"/>
            <w:i/>
          </w:rPr>
          <w:t>.com</w:t>
        </w:r>
      </w:hyperlink>
    </w:p>
    <w:p w14:paraId="76FBB4BD" w14:textId="02647A03" w:rsidR="0F7ED3D6" w:rsidRDefault="0F7ED3D6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r w:rsidRPr="0ED7E5A1">
        <w:rPr>
          <w:rFonts w:eastAsia="Times New Roman" w:cs="Times New Roman"/>
          <w:i/>
        </w:rPr>
        <w:t>SĐT: 0</w:t>
      </w:r>
      <w:r w:rsidR="0CDF606B" w:rsidRPr="0ED7E5A1">
        <w:rPr>
          <w:rFonts w:eastAsia="Times New Roman" w:cs="Times New Roman"/>
          <w:i/>
        </w:rPr>
        <w:t>386927744</w:t>
      </w:r>
    </w:p>
    <w:p w14:paraId="407843A0" w14:textId="6F54ED4C" w:rsidR="0F7ED3D6" w:rsidRDefault="0F7ED3D6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r w:rsidRPr="0ED7E5A1">
        <w:rPr>
          <w:rFonts w:eastAsia="Times New Roman" w:cs="Times New Roman"/>
          <w:i/>
        </w:rPr>
        <w:t xml:space="preserve">Website: </w:t>
      </w:r>
      <w:hyperlink r:id="rId23">
        <w:r w:rsidR="20E581A7" w:rsidRPr="0ED7E5A1">
          <w:rPr>
            <w:rStyle w:val="Hyperlink"/>
            <w:i/>
          </w:rPr>
          <w:t>https://www.facebook.com/thuyen.nguyenhoang.5</w:t>
        </w:r>
      </w:hyperlink>
    </w:p>
    <w:p w14:paraId="22845DDD" w14:textId="1652BCCD" w:rsidR="0F7ED3D6" w:rsidRDefault="0F7ED3D6" w:rsidP="1BB47DE7">
      <w:pPr>
        <w:spacing w:line="302" w:lineRule="exact"/>
        <w:jc w:val="left"/>
        <w:rPr>
          <w:rFonts w:eastAsia="Times New Roman" w:cs="Times New Roman"/>
          <w:i/>
          <w:sz w:val="28"/>
          <w:szCs w:val="28"/>
        </w:rPr>
      </w:pPr>
      <w:r w:rsidRPr="0ED7E5A1">
        <w:rPr>
          <w:rFonts w:eastAsia="Times New Roman" w:cs="Times New Roman"/>
          <w:i/>
          <w:sz w:val="28"/>
          <w:szCs w:val="28"/>
        </w:rPr>
        <w:t xml:space="preserve">Anh: </w:t>
      </w:r>
      <w:r w:rsidR="306C78EF" w:rsidRPr="0ED7E5A1">
        <w:rPr>
          <w:rFonts w:eastAsia="Times New Roman" w:cs="Times New Roman"/>
          <w:i/>
          <w:sz w:val="28"/>
          <w:szCs w:val="28"/>
        </w:rPr>
        <w:t xml:space="preserve">Lê </w:t>
      </w:r>
      <w:proofErr w:type="spellStart"/>
      <w:r w:rsidR="306C78EF" w:rsidRPr="0ED7E5A1">
        <w:rPr>
          <w:rFonts w:eastAsia="Times New Roman" w:cs="Times New Roman"/>
          <w:i/>
          <w:sz w:val="28"/>
          <w:szCs w:val="28"/>
        </w:rPr>
        <w:t>Đình</w:t>
      </w:r>
      <w:proofErr w:type="spellEnd"/>
      <w:r w:rsidR="306C78EF" w:rsidRPr="0ED7E5A1">
        <w:rPr>
          <w:rFonts w:eastAsia="Times New Roman" w:cs="Times New Roman"/>
          <w:i/>
          <w:sz w:val="28"/>
          <w:szCs w:val="28"/>
        </w:rPr>
        <w:t xml:space="preserve"> </w:t>
      </w:r>
      <w:proofErr w:type="spellStart"/>
      <w:r w:rsidR="306C78EF" w:rsidRPr="0ED7E5A1">
        <w:rPr>
          <w:rFonts w:eastAsia="Times New Roman" w:cs="Times New Roman"/>
          <w:i/>
          <w:sz w:val="28"/>
          <w:szCs w:val="28"/>
        </w:rPr>
        <w:t>Phúc</w:t>
      </w:r>
      <w:proofErr w:type="spellEnd"/>
    </w:p>
    <w:p w14:paraId="4F7C885B" w14:textId="014DC3F6" w:rsidR="0F7ED3D6" w:rsidRDefault="0F7ED3D6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proofErr w:type="spellStart"/>
      <w:r w:rsidRPr="0ED7E5A1">
        <w:rPr>
          <w:rFonts w:eastAsia="Times New Roman" w:cs="Times New Roman"/>
          <w:i/>
        </w:rPr>
        <w:t>Chức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Pr="0ED7E5A1">
        <w:rPr>
          <w:rFonts w:eastAsia="Times New Roman" w:cs="Times New Roman"/>
          <w:i/>
        </w:rPr>
        <w:t>vụ</w:t>
      </w:r>
      <w:proofErr w:type="spellEnd"/>
      <w:r w:rsidRPr="0ED7E5A1">
        <w:rPr>
          <w:rFonts w:eastAsia="Times New Roman" w:cs="Times New Roman"/>
          <w:i/>
        </w:rPr>
        <w:t xml:space="preserve">: </w:t>
      </w:r>
      <w:proofErr w:type="spellStart"/>
      <w:r w:rsidRPr="0ED7E5A1">
        <w:rPr>
          <w:rFonts w:eastAsia="Times New Roman" w:cs="Times New Roman"/>
          <w:i/>
        </w:rPr>
        <w:t>Lập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Pr="0ED7E5A1">
        <w:rPr>
          <w:rFonts w:eastAsia="Times New Roman" w:cs="Times New Roman"/>
          <w:i/>
        </w:rPr>
        <w:t>trình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Pr="0ED7E5A1">
        <w:rPr>
          <w:rFonts w:eastAsia="Times New Roman" w:cs="Times New Roman"/>
          <w:i/>
        </w:rPr>
        <w:t>viên</w:t>
      </w:r>
      <w:proofErr w:type="spellEnd"/>
      <w:r w:rsidRPr="0ED7E5A1">
        <w:rPr>
          <w:rFonts w:eastAsia="Times New Roman" w:cs="Times New Roman"/>
          <w:i/>
        </w:rPr>
        <w:t xml:space="preserve"> (</w:t>
      </w:r>
      <w:r w:rsidR="71551507" w:rsidRPr="0ED7E5A1">
        <w:rPr>
          <w:rFonts w:eastAsia="Times New Roman" w:cs="Times New Roman"/>
          <w:i/>
        </w:rPr>
        <w:t>Frontend</w:t>
      </w:r>
      <w:r w:rsidRPr="0ED7E5A1">
        <w:rPr>
          <w:rFonts w:eastAsia="Times New Roman" w:cs="Times New Roman"/>
          <w:i/>
        </w:rPr>
        <w:t xml:space="preserve">) - </w:t>
      </w:r>
      <w:proofErr w:type="spellStart"/>
      <w:r w:rsidRPr="0ED7E5A1">
        <w:rPr>
          <w:rFonts w:eastAsia="Times New Roman" w:cs="Times New Roman"/>
          <w:i/>
        </w:rPr>
        <w:t>Công</w:t>
      </w:r>
      <w:proofErr w:type="spellEnd"/>
      <w:r w:rsidRPr="0ED7E5A1">
        <w:rPr>
          <w:rFonts w:eastAsia="Times New Roman" w:cs="Times New Roman"/>
          <w:i/>
        </w:rPr>
        <w:t xml:space="preserve"> ty </w:t>
      </w:r>
      <w:proofErr w:type="spellStart"/>
      <w:r w:rsidRPr="0ED7E5A1">
        <w:rPr>
          <w:rFonts w:eastAsia="Times New Roman" w:cs="Times New Roman"/>
          <w:i/>
        </w:rPr>
        <w:t>cổ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Pr="0ED7E5A1">
        <w:rPr>
          <w:rFonts w:eastAsia="Times New Roman" w:cs="Times New Roman"/>
          <w:i/>
        </w:rPr>
        <w:t>phần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="7F8FF69D" w:rsidRPr="0ED7E5A1">
        <w:rPr>
          <w:rFonts w:eastAsia="Times New Roman" w:cs="Times New Roman"/>
          <w:i/>
        </w:rPr>
        <w:t>Torrient</w:t>
      </w:r>
      <w:proofErr w:type="spellEnd"/>
    </w:p>
    <w:p w14:paraId="4716B40B" w14:textId="6AFB599C" w:rsidR="0F7ED3D6" w:rsidRDefault="0F7ED3D6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r w:rsidRPr="0ED7E5A1">
        <w:rPr>
          <w:rFonts w:eastAsia="Times New Roman" w:cs="Times New Roman"/>
          <w:i/>
        </w:rPr>
        <w:t xml:space="preserve">Email: </w:t>
      </w:r>
      <w:hyperlink r:id="rId24">
        <w:r w:rsidR="5EDF6C76" w:rsidRPr="0ED7E5A1">
          <w:rPr>
            <w:rStyle w:val="Hyperlink"/>
            <w:rFonts w:eastAsia="Times New Roman" w:cs="Times New Roman"/>
            <w:i/>
          </w:rPr>
          <w:t>phucld</w:t>
        </w:r>
        <w:r w:rsidRPr="0ED7E5A1">
          <w:rPr>
            <w:rStyle w:val="Hyperlink"/>
            <w:rFonts w:eastAsia="Times New Roman" w:cs="Times New Roman"/>
            <w:i/>
          </w:rPr>
          <w:t>@</w:t>
        </w:r>
        <w:r w:rsidR="5E7B7628" w:rsidRPr="0ED7E5A1">
          <w:rPr>
            <w:rStyle w:val="Hyperlink"/>
            <w:rFonts w:eastAsia="Times New Roman" w:cs="Times New Roman"/>
            <w:i/>
          </w:rPr>
          <w:t>torrient</w:t>
        </w:r>
        <w:r w:rsidRPr="0ED7E5A1">
          <w:rPr>
            <w:rStyle w:val="Hyperlink"/>
            <w:rFonts w:eastAsia="Times New Roman" w:cs="Times New Roman"/>
            <w:i/>
          </w:rPr>
          <w:t>.com</w:t>
        </w:r>
      </w:hyperlink>
    </w:p>
    <w:p w14:paraId="48041C8B" w14:textId="2D31E5B2" w:rsidR="0F7ED3D6" w:rsidRDefault="2567D0C3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r w:rsidRPr="0ED7E5A1">
        <w:rPr>
          <w:rFonts w:eastAsia="Times New Roman" w:cs="Times New Roman"/>
          <w:i/>
        </w:rPr>
        <w:t>SĐT: 0</w:t>
      </w:r>
      <w:r w:rsidR="0F3F1F9C" w:rsidRPr="0ED7E5A1">
        <w:rPr>
          <w:rFonts w:eastAsia="Times New Roman" w:cs="Times New Roman"/>
          <w:i/>
        </w:rPr>
        <w:t>947532482</w:t>
      </w:r>
    </w:p>
    <w:p w14:paraId="55E79F3E" w14:textId="288E4454" w:rsidR="0F7ED3D6" w:rsidRDefault="2567D0C3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r w:rsidRPr="0ED7E5A1">
        <w:rPr>
          <w:rFonts w:eastAsia="Times New Roman" w:cs="Times New Roman"/>
          <w:i/>
        </w:rPr>
        <w:t xml:space="preserve">Website: </w:t>
      </w:r>
      <w:hyperlink r:id="rId25">
        <w:r w:rsidRPr="0ED7E5A1">
          <w:rPr>
            <w:rStyle w:val="Hyperlink"/>
            <w:rFonts w:eastAsia="Times New Roman" w:cs="Times New Roman"/>
            <w:i/>
          </w:rPr>
          <w:t>https://www.facebook.com/</w:t>
        </w:r>
        <w:r w:rsidR="6E1B96DF" w:rsidRPr="0ED7E5A1">
          <w:rPr>
            <w:rStyle w:val="Hyperlink"/>
            <w:rFonts w:eastAsia="Times New Roman" w:cs="Times New Roman"/>
            <w:i/>
          </w:rPr>
          <w:t>phuc</w:t>
        </w:r>
        <w:r w:rsidRPr="0ED7E5A1">
          <w:rPr>
            <w:rStyle w:val="Hyperlink"/>
            <w:rFonts w:eastAsia="Times New Roman" w:cs="Times New Roman"/>
            <w:i/>
          </w:rPr>
          <w:t>.</w:t>
        </w:r>
        <w:r w:rsidR="3C488C8A" w:rsidRPr="0ED7E5A1">
          <w:rPr>
            <w:rStyle w:val="Hyperlink"/>
            <w:rFonts w:eastAsia="Times New Roman" w:cs="Times New Roman"/>
            <w:i/>
          </w:rPr>
          <w:t>ledinh</w:t>
        </w:r>
        <w:r w:rsidRPr="0ED7E5A1">
          <w:rPr>
            <w:rStyle w:val="Hyperlink"/>
            <w:rFonts w:eastAsia="Times New Roman" w:cs="Times New Roman"/>
            <w:i/>
          </w:rPr>
          <w:t>2</w:t>
        </w:r>
      </w:hyperlink>
    </w:p>
    <w:p w14:paraId="65712535" w14:textId="6EBE4827" w:rsidR="0F7ED3D6" w:rsidRDefault="0F7ED3D6" w:rsidP="1BB47DE7">
      <w:pPr>
        <w:spacing w:line="302" w:lineRule="exact"/>
        <w:jc w:val="left"/>
        <w:rPr>
          <w:rFonts w:eastAsia="Times New Roman" w:cs="Times New Roman"/>
          <w:i/>
          <w:sz w:val="28"/>
          <w:szCs w:val="28"/>
        </w:rPr>
      </w:pPr>
      <w:r w:rsidRPr="0ED7E5A1">
        <w:rPr>
          <w:rFonts w:eastAsia="Times New Roman" w:cs="Times New Roman"/>
          <w:i/>
          <w:sz w:val="28"/>
          <w:szCs w:val="28"/>
        </w:rPr>
        <w:t xml:space="preserve">Anh: </w:t>
      </w:r>
      <w:proofErr w:type="spellStart"/>
      <w:r w:rsidR="2891BE04" w:rsidRPr="0ED7E5A1">
        <w:rPr>
          <w:rFonts w:eastAsia="Times New Roman" w:cs="Times New Roman"/>
          <w:i/>
          <w:sz w:val="28"/>
          <w:szCs w:val="28"/>
        </w:rPr>
        <w:t>Nguyễn</w:t>
      </w:r>
      <w:proofErr w:type="spellEnd"/>
      <w:r w:rsidR="2891BE04" w:rsidRPr="0ED7E5A1">
        <w:rPr>
          <w:rFonts w:eastAsia="Times New Roman" w:cs="Times New Roman"/>
          <w:i/>
          <w:sz w:val="28"/>
          <w:szCs w:val="28"/>
        </w:rPr>
        <w:t xml:space="preserve"> Việt Hùng</w:t>
      </w:r>
    </w:p>
    <w:p w14:paraId="410E418B" w14:textId="37D4B208" w:rsidR="0F7ED3D6" w:rsidRDefault="0F7ED3D6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proofErr w:type="spellStart"/>
      <w:r w:rsidRPr="0ED7E5A1">
        <w:rPr>
          <w:rFonts w:eastAsia="Times New Roman" w:cs="Times New Roman"/>
          <w:i/>
        </w:rPr>
        <w:t>Chức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Pr="0ED7E5A1">
        <w:rPr>
          <w:rFonts w:eastAsia="Times New Roman" w:cs="Times New Roman"/>
          <w:i/>
        </w:rPr>
        <w:t>vụ</w:t>
      </w:r>
      <w:proofErr w:type="spellEnd"/>
      <w:r w:rsidRPr="0ED7E5A1">
        <w:rPr>
          <w:rFonts w:eastAsia="Times New Roman" w:cs="Times New Roman"/>
          <w:i/>
        </w:rPr>
        <w:t xml:space="preserve">: </w:t>
      </w:r>
      <w:proofErr w:type="spellStart"/>
      <w:r w:rsidRPr="0ED7E5A1">
        <w:rPr>
          <w:rFonts w:eastAsia="Times New Roman" w:cs="Times New Roman"/>
          <w:i/>
        </w:rPr>
        <w:t>Lập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Pr="0ED7E5A1">
        <w:rPr>
          <w:rFonts w:eastAsia="Times New Roman" w:cs="Times New Roman"/>
          <w:i/>
        </w:rPr>
        <w:t>trình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Pr="0ED7E5A1">
        <w:rPr>
          <w:rFonts w:eastAsia="Times New Roman" w:cs="Times New Roman"/>
          <w:i/>
        </w:rPr>
        <w:t>viên</w:t>
      </w:r>
      <w:proofErr w:type="spellEnd"/>
      <w:r w:rsidRPr="0ED7E5A1">
        <w:rPr>
          <w:rFonts w:eastAsia="Times New Roman" w:cs="Times New Roman"/>
          <w:i/>
        </w:rPr>
        <w:t xml:space="preserve"> (</w:t>
      </w:r>
      <w:r w:rsidR="5AF29230" w:rsidRPr="0ED7E5A1">
        <w:rPr>
          <w:rFonts w:eastAsia="Times New Roman" w:cs="Times New Roman"/>
          <w:i/>
        </w:rPr>
        <w:t>Backend</w:t>
      </w:r>
      <w:r w:rsidRPr="0ED7E5A1">
        <w:rPr>
          <w:rFonts w:eastAsia="Times New Roman" w:cs="Times New Roman"/>
          <w:i/>
        </w:rPr>
        <w:t xml:space="preserve">) - </w:t>
      </w:r>
      <w:proofErr w:type="spellStart"/>
      <w:r w:rsidRPr="0ED7E5A1">
        <w:rPr>
          <w:rFonts w:eastAsia="Times New Roman" w:cs="Times New Roman"/>
          <w:i/>
        </w:rPr>
        <w:t>Công</w:t>
      </w:r>
      <w:proofErr w:type="spellEnd"/>
      <w:r w:rsidRPr="0ED7E5A1">
        <w:rPr>
          <w:rFonts w:eastAsia="Times New Roman" w:cs="Times New Roman"/>
          <w:i/>
        </w:rPr>
        <w:t xml:space="preserve"> ty </w:t>
      </w:r>
      <w:proofErr w:type="spellStart"/>
      <w:r w:rsidRPr="0ED7E5A1">
        <w:rPr>
          <w:rFonts w:eastAsia="Times New Roman" w:cs="Times New Roman"/>
          <w:i/>
        </w:rPr>
        <w:t>cổ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Pr="0ED7E5A1">
        <w:rPr>
          <w:rFonts w:eastAsia="Times New Roman" w:cs="Times New Roman"/>
          <w:i/>
        </w:rPr>
        <w:t>phần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="058BE917" w:rsidRPr="0ED7E5A1">
        <w:rPr>
          <w:rFonts w:eastAsia="Times New Roman" w:cs="Times New Roman"/>
          <w:i/>
        </w:rPr>
        <w:t>Torrient</w:t>
      </w:r>
      <w:proofErr w:type="spellEnd"/>
    </w:p>
    <w:p w14:paraId="69997C36" w14:textId="606002FB" w:rsidR="0F7ED3D6" w:rsidRDefault="0F7ED3D6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r w:rsidRPr="0ED7E5A1">
        <w:rPr>
          <w:rFonts w:eastAsia="Times New Roman" w:cs="Times New Roman"/>
          <w:i/>
        </w:rPr>
        <w:t xml:space="preserve">Email: </w:t>
      </w:r>
      <w:hyperlink r:id="rId26">
        <w:r w:rsidR="4A6E5C37" w:rsidRPr="0ED7E5A1">
          <w:rPr>
            <w:rStyle w:val="Hyperlink"/>
            <w:rFonts w:eastAsia="Times New Roman" w:cs="Times New Roman"/>
            <w:i/>
          </w:rPr>
          <w:t>h</w:t>
        </w:r>
        <w:r w:rsidR="2567D0C3" w:rsidRPr="0ED7E5A1">
          <w:rPr>
            <w:rStyle w:val="Hyperlink"/>
            <w:rFonts w:eastAsia="Times New Roman" w:cs="Times New Roman"/>
            <w:i/>
          </w:rPr>
          <w:t>ung</w:t>
        </w:r>
        <w:r w:rsidR="39C6C8B2" w:rsidRPr="0ED7E5A1">
          <w:rPr>
            <w:rStyle w:val="Hyperlink"/>
            <w:rFonts w:eastAsia="Times New Roman" w:cs="Times New Roman"/>
            <w:i/>
          </w:rPr>
          <w:t>nv</w:t>
        </w:r>
        <w:r w:rsidRPr="0ED7E5A1">
          <w:rPr>
            <w:rStyle w:val="Hyperlink"/>
            <w:rFonts w:eastAsia="Times New Roman" w:cs="Times New Roman"/>
            <w:i/>
          </w:rPr>
          <w:t>@</w:t>
        </w:r>
        <w:r w:rsidR="2F09588A" w:rsidRPr="0ED7E5A1">
          <w:rPr>
            <w:rStyle w:val="Hyperlink"/>
            <w:rFonts w:eastAsia="Times New Roman" w:cs="Times New Roman"/>
            <w:i/>
          </w:rPr>
          <w:t>torrient</w:t>
        </w:r>
        <w:r w:rsidRPr="0ED7E5A1">
          <w:rPr>
            <w:rStyle w:val="Hyperlink"/>
            <w:rFonts w:eastAsia="Times New Roman" w:cs="Times New Roman"/>
            <w:i/>
          </w:rPr>
          <w:t>.com</w:t>
        </w:r>
      </w:hyperlink>
    </w:p>
    <w:p w14:paraId="1DE23CE8" w14:textId="4D071837" w:rsidR="0F7ED3D6" w:rsidRDefault="2567D0C3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r w:rsidRPr="0ED7E5A1">
        <w:rPr>
          <w:rFonts w:eastAsia="Times New Roman" w:cs="Times New Roman"/>
          <w:i/>
        </w:rPr>
        <w:t>SĐT: 0</w:t>
      </w:r>
      <w:r w:rsidR="06545B02" w:rsidRPr="0ED7E5A1">
        <w:rPr>
          <w:rFonts w:eastAsia="Times New Roman" w:cs="Times New Roman"/>
          <w:i/>
        </w:rPr>
        <w:t>956412435</w:t>
      </w:r>
    </w:p>
    <w:p w14:paraId="3BD7CCF2" w14:textId="5B445183" w:rsidR="0F7ED3D6" w:rsidRDefault="0F7ED3D6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r w:rsidRPr="0ED7E5A1">
        <w:rPr>
          <w:rFonts w:eastAsia="Times New Roman" w:cs="Times New Roman"/>
          <w:i/>
        </w:rPr>
        <w:t xml:space="preserve">Website: </w:t>
      </w:r>
      <w:hyperlink r:id="rId27">
        <w:r w:rsidRPr="0ED7E5A1">
          <w:rPr>
            <w:rStyle w:val="Hyperlink"/>
            <w:rFonts w:eastAsia="Times New Roman" w:cs="Times New Roman"/>
            <w:i/>
          </w:rPr>
          <w:t>https://www.facebook.com/</w:t>
        </w:r>
        <w:r w:rsidR="627624A8" w:rsidRPr="0ED7E5A1">
          <w:rPr>
            <w:rStyle w:val="Hyperlink"/>
            <w:rFonts w:eastAsia="Times New Roman" w:cs="Times New Roman"/>
            <w:i/>
          </w:rPr>
          <w:t>nguyen.viethu</w:t>
        </w:r>
        <w:r w:rsidR="2567D0C3" w:rsidRPr="0ED7E5A1">
          <w:rPr>
            <w:rStyle w:val="Hyperlink"/>
            <w:rFonts w:eastAsia="Times New Roman" w:cs="Times New Roman"/>
            <w:i/>
          </w:rPr>
          <w:t>ng</w:t>
        </w:r>
      </w:hyperlink>
    </w:p>
    <w:p w14:paraId="2CC60BF2" w14:textId="5CCADF0D" w:rsidR="0F7ED3D6" w:rsidRDefault="0F7ED3D6" w:rsidP="1BB47DE7">
      <w:pPr>
        <w:spacing w:line="302" w:lineRule="exact"/>
        <w:jc w:val="left"/>
        <w:rPr>
          <w:rFonts w:eastAsia="Times New Roman" w:cs="Times New Roman"/>
          <w:i/>
          <w:sz w:val="28"/>
          <w:szCs w:val="28"/>
        </w:rPr>
      </w:pPr>
      <w:r w:rsidRPr="0ED7E5A1">
        <w:rPr>
          <w:rFonts w:eastAsia="Times New Roman" w:cs="Times New Roman"/>
          <w:i/>
          <w:sz w:val="28"/>
          <w:szCs w:val="28"/>
        </w:rPr>
        <w:t xml:space="preserve">Anh: Cao </w:t>
      </w:r>
      <w:proofErr w:type="spellStart"/>
      <w:r w:rsidRPr="0ED7E5A1">
        <w:rPr>
          <w:rFonts w:eastAsia="Times New Roman" w:cs="Times New Roman"/>
          <w:i/>
          <w:sz w:val="28"/>
          <w:szCs w:val="28"/>
        </w:rPr>
        <w:t>Văn</w:t>
      </w:r>
      <w:proofErr w:type="spellEnd"/>
      <w:r w:rsidRPr="0ED7E5A1">
        <w:rPr>
          <w:rFonts w:eastAsia="Times New Roman" w:cs="Times New Roman"/>
          <w:i/>
          <w:sz w:val="28"/>
          <w:szCs w:val="28"/>
        </w:rPr>
        <w:t xml:space="preserve"> </w:t>
      </w:r>
      <w:proofErr w:type="spellStart"/>
      <w:r w:rsidRPr="0ED7E5A1">
        <w:rPr>
          <w:rFonts w:eastAsia="Times New Roman" w:cs="Times New Roman"/>
          <w:i/>
          <w:sz w:val="28"/>
          <w:szCs w:val="28"/>
        </w:rPr>
        <w:t>Đức</w:t>
      </w:r>
      <w:proofErr w:type="spellEnd"/>
    </w:p>
    <w:p w14:paraId="57B423D0" w14:textId="46C62521" w:rsidR="0F7ED3D6" w:rsidRDefault="0F7ED3D6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proofErr w:type="spellStart"/>
      <w:r w:rsidRPr="0ED7E5A1">
        <w:rPr>
          <w:rFonts w:eastAsia="Times New Roman" w:cs="Times New Roman"/>
          <w:i/>
        </w:rPr>
        <w:t>Chức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Pr="0ED7E5A1">
        <w:rPr>
          <w:rFonts w:eastAsia="Times New Roman" w:cs="Times New Roman"/>
          <w:i/>
        </w:rPr>
        <w:t>vụ</w:t>
      </w:r>
      <w:proofErr w:type="spellEnd"/>
      <w:r w:rsidRPr="0ED7E5A1">
        <w:rPr>
          <w:rFonts w:eastAsia="Times New Roman" w:cs="Times New Roman"/>
          <w:i/>
        </w:rPr>
        <w:t xml:space="preserve">: </w:t>
      </w:r>
      <w:proofErr w:type="spellStart"/>
      <w:r w:rsidRPr="0ED7E5A1">
        <w:rPr>
          <w:rFonts w:eastAsia="Times New Roman" w:cs="Times New Roman"/>
          <w:i/>
        </w:rPr>
        <w:t>Lập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Pr="0ED7E5A1">
        <w:rPr>
          <w:rFonts w:eastAsia="Times New Roman" w:cs="Times New Roman"/>
          <w:i/>
        </w:rPr>
        <w:t>trình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Pr="0ED7E5A1">
        <w:rPr>
          <w:rFonts w:eastAsia="Times New Roman" w:cs="Times New Roman"/>
          <w:i/>
        </w:rPr>
        <w:t>viên</w:t>
      </w:r>
      <w:proofErr w:type="spellEnd"/>
      <w:r w:rsidRPr="0ED7E5A1">
        <w:rPr>
          <w:rFonts w:eastAsia="Times New Roman" w:cs="Times New Roman"/>
          <w:i/>
        </w:rPr>
        <w:t xml:space="preserve"> (Server) - </w:t>
      </w:r>
      <w:proofErr w:type="spellStart"/>
      <w:r w:rsidRPr="0ED7E5A1">
        <w:rPr>
          <w:rFonts w:eastAsia="Times New Roman" w:cs="Times New Roman"/>
          <w:i/>
        </w:rPr>
        <w:t>Công</w:t>
      </w:r>
      <w:proofErr w:type="spellEnd"/>
      <w:r w:rsidRPr="0ED7E5A1">
        <w:rPr>
          <w:rFonts w:eastAsia="Times New Roman" w:cs="Times New Roman"/>
          <w:i/>
        </w:rPr>
        <w:t xml:space="preserve"> ty </w:t>
      </w:r>
      <w:proofErr w:type="spellStart"/>
      <w:r w:rsidRPr="0ED7E5A1">
        <w:rPr>
          <w:rFonts w:eastAsia="Times New Roman" w:cs="Times New Roman"/>
          <w:i/>
        </w:rPr>
        <w:t>cổ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Pr="0ED7E5A1">
        <w:rPr>
          <w:rFonts w:eastAsia="Times New Roman" w:cs="Times New Roman"/>
          <w:i/>
        </w:rPr>
        <w:t>phần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="3B786D07" w:rsidRPr="0ED7E5A1">
        <w:rPr>
          <w:rFonts w:eastAsia="Times New Roman" w:cs="Times New Roman"/>
          <w:i/>
        </w:rPr>
        <w:t>Torrient</w:t>
      </w:r>
      <w:proofErr w:type="spellEnd"/>
    </w:p>
    <w:p w14:paraId="3418D494" w14:textId="42A8C265" w:rsidR="0F7ED3D6" w:rsidRDefault="0F7ED3D6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r w:rsidRPr="0ED7E5A1">
        <w:rPr>
          <w:rFonts w:eastAsia="Times New Roman" w:cs="Times New Roman"/>
          <w:i/>
        </w:rPr>
        <w:t xml:space="preserve">Email: </w:t>
      </w:r>
      <w:hyperlink r:id="rId28">
        <w:r w:rsidRPr="0ED7E5A1">
          <w:rPr>
            <w:rStyle w:val="Hyperlink"/>
            <w:rFonts w:eastAsia="Times New Roman" w:cs="Times New Roman"/>
            <w:i/>
          </w:rPr>
          <w:t>duccv@</w:t>
        </w:r>
        <w:r w:rsidR="09765311" w:rsidRPr="0ED7E5A1">
          <w:rPr>
            <w:rStyle w:val="Hyperlink"/>
            <w:rFonts w:eastAsia="Times New Roman" w:cs="Times New Roman"/>
            <w:i/>
          </w:rPr>
          <w:t>torrient</w:t>
        </w:r>
        <w:r w:rsidRPr="0ED7E5A1">
          <w:rPr>
            <w:rStyle w:val="Hyperlink"/>
            <w:rFonts w:eastAsia="Times New Roman" w:cs="Times New Roman"/>
            <w:i/>
          </w:rPr>
          <w:t>.com</w:t>
        </w:r>
      </w:hyperlink>
    </w:p>
    <w:p w14:paraId="3CEA2AE3" w14:textId="18CBEA7F" w:rsidR="0F7ED3D6" w:rsidRDefault="2567D0C3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r w:rsidRPr="0ED7E5A1">
        <w:rPr>
          <w:rFonts w:eastAsia="Times New Roman" w:cs="Times New Roman"/>
          <w:i/>
        </w:rPr>
        <w:t>SĐT: 0</w:t>
      </w:r>
      <w:r w:rsidR="5A767963" w:rsidRPr="0ED7E5A1">
        <w:rPr>
          <w:rFonts w:eastAsia="Times New Roman" w:cs="Times New Roman"/>
          <w:i/>
        </w:rPr>
        <w:t>957432566</w:t>
      </w:r>
    </w:p>
    <w:p w14:paraId="1C6C73A2" w14:textId="0DC62384" w:rsidR="0F7ED3D6" w:rsidRDefault="0F7ED3D6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r w:rsidRPr="0ED7E5A1">
        <w:rPr>
          <w:rFonts w:eastAsia="Times New Roman" w:cs="Times New Roman"/>
          <w:i/>
        </w:rPr>
        <w:t xml:space="preserve">Website: </w:t>
      </w:r>
      <w:hyperlink r:id="rId29">
        <w:r w:rsidRPr="0ED7E5A1">
          <w:rPr>
            <w:rStyle w:val="Hyperlink"/>
            <w:rFonts w:eastAsia="Times New Roman" w:cs="Times New Roman"/>
            <w:i/>
          </w:rPr>
          <w:t>https://www.facebook.com/duc.cv020998</w:t>
        </w:r>
      </w:hyperlink>
    </w:p>
    <w:p w14:paraId="73BE2CAF" w14:textId="46EF8283" w:rsidR="0F7ED3D6" w:rsidRDefault="2567D0C3" w:rsidP="1BB47DE7">
      <w:pPr>
        <w:spacing w:line="302" w:lineRule="exact"/>
        <w:jc w:val="left"/>
        <w:rPr>
          <w:rFonts w:eastAsia="Times New Roman" w:cs="Times New Roman"/>
          <w:i/>
          <w:sz w:val="28"/>
          <w:szCs w:val="28"/>
        </w:rPr>
      </w:pPr>
      <w:proofErr w:type="spellStart"/>
      <w:r w:rsidRPr="0ED7E5A1">
        <w:rPr>
          <w:rFonts w:eastAsia="Times New Roman" w:cs="Times New Roman"/>
          <w:i/>
          <w:sz w:val="28"/>
          <w:szCs w:val="28"/>
        </w:rPr>
        <w:t>Chị</w:t>
      </w:r>
      <w:proofErr w:type="spellEnd"/>
      <w:r w:rsidRPr="0ED7E5A1">
        <w:rPr>
          <w:rFonts w:eastAsia="Times New Roman" w:cs="Times New Roman"/>
          <w:i/>
          <w:sz w:val="28"/>
          <w:szCs w:val="28"/>
        </w:rPr>
        <w:t xml:space="preserve">: </w:t>
      </w:r>
      <w:proofErr w:type="spellStart"/>
      <w:r w:rsidR="0D45F374" w:rsidRPr="0ED7E5A1">
        <w:rPr>
          <w:rFonts w:eastAsia="Times New Roman" w:cs="Times New Roman"/>
          <w:i/>
          <w:sz w:val="28"/>
          <w:szCs w:val="28"/>
        </w:rPr>
        <w:t>Trần</w:t>
      </w:r>
      <w:proofErr w:type="spellEnd"/>
      <w:r w:rsidR="0D45F374" w:rsidRPr="0ED7E5A1">
        <w:rPr>
          <w:rFonts w:eastAsia="Times New Roman" w:cs="Times New Roman"/>
          <w:i/>
          <w:sz w:val="28"/>
          <w:szCs w:val="28"/>
        </w:rPr>
        <w:t xml:space="preserve"> </w:t>
      </w:r>
      <w:proofErr w:type="spellStart"/>
      <w:r w:rsidR="3C31FABD" w:rsidRPr="0ED7E5A1">
        <w:rPr>
          <w:rFonts w:eastAsia="Times New Roman" w:cs="Times New Roman"/>
          <w:i/>
          <w:sz w:val="28"/>
          <w:szCs w:val="28"/>
        </w:rPr>
        <w:t>Tiểu</w:t>
      </w:r>
      <w:proofErr w:type="spellEnd"/>
      <w:r w:rsidR="3C31FABD" w:rsidRPr="0ED7E5A1">
        <w:rPr>
          <w:rFonts w:eastAsia="Times New Roman" w:cs="Times New Roman"/>
          <w:i/>
          <w:sz w:val="28"/>
          <w:szCs w:val="28"/>
        </w:rPr>
        <w:t xml:space="preserve"> </w:t>
      </w:r>
      <w:proofErr w:type="spellStart"/>
      <w:r w:rsidR="3C31FABD" w:rsidRPr="0ED7E5A1">
        <w:rPr>
          <w:rFonts w:eastAsia="Times New Roman" w:cs="Times New Roman"/>
          <w:i/>
          <w:sz w:val="28"/>
          <w:szCs w:val="28"/>
        </w:rPr>
        <w:t>Vy</w:t>
      </w:r>
      <w:proofErr w:type="spellEnd"/>
    </w:p>
    <w:p w14:paraId="1868CD1B" w14:textId="6B942D27" w:rsidR="0F7ED3D6" w:rsidRDefault="0F7ED3D6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proofErr w:type="spellStart"/>
      <w:r w:rsidRPr="0ED7E5A1">
        <w:rPr>
          <w:rFonts w:eastAsia="Times New Roman" w:cs="Times New Roman"/>
          <w:i/>
        </w:rPr>
        <w:t>Chức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Pr="0ED7E5A1">
        <w:rPr>
          <w:rFonts w:eastAsia="Times New Roman" w:cs="Times New Roman"/>
          <w:i/>
        </w:rPr>
        <w:t>vụ</w:t>
      </w:r>
      <w:proofErr w:type="spellEnd"/>
      <w:r w:rsidRPr="0ED7E5A1">
        <w:rPr>
          <w:rFonts w:eastAsia="Times New Roman" w:cs="Times New Roman"/>
          <w:i/>
        </w:rPr>
        <w:t xml:space="preserve">: Tester - </w:t>
      </w:r>
      <w:proofErr w:type="spellStart"/>
      <w:r w:rsidRPr="0ED7E5A1">
        <w:rPr>
          <w:rFonts w:eastAsia="Times New Roman" w:cs="Times New Roman"/>
          <w:i/>
        </w:rPr>
        <w:t>Công</w:t>
      </w:r>
      <w:proofErr w:type="spellEnd"/>
      <w:r w:rsidRPr="0ED7E5A1">
        <w:rPr>
          <w:rFonts w:eastAsia="Times New Roman" w:cs="Times New Roman"/>
          <w:i/>
        </w:rPr>
        <w:t xml:space="preserve"> ty </w:t>
      </w:r>
      <w:proofErr w:type="spellStart"/>
      <w:r w:rsidRPr="0ED7E5A1">
        <w:rPr>
          <w:rFonts w:eastAsia="Times New Roman" w:cs="Times New Roman"/>
          <w:i/>
        </w:rPr>
        <w:t>cổ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Pr="0ED7E5A1">
        <w:rPr>
          <w:rFonts w:eastAsia="Times New Roman" w:cs="Times New Roman"/>
          <w:i/>
        </w:rPr>
        <w:t>phần</w:t>
      </w:r>
      <w:proofErr w:type="spellEnd"/>
      <w:r w:rsidRPr="0ED7E5A1">
        <w:rPr>
          <w:rFonts w:eastAsia="Times New Roman" w:cs="Times New Roman"/>
          <w:i/>
        </w:rPr>
        <w:t xml:space="preserve"> </w:t>
      </w:r>
      <w:proofErr w:type="spellStart"/>
      <w:r w:rsidR="1CBCC6F5" w:rsidRPr="0ED7E5A1">
        <w:rPr>
          <w:rFonts w:eastAsia="Times New Roman" w:cs="Times New Roman"/>
          <w:i/>
        </w:rPr>
        <w:t>Torrient</w:t>
      </w:r>
      <w:proofErr w:type="spellEnd"/>
    </w:p>
    <w:p w14:paraId="714DE9B7" w14:textId="51E3668D" w:rsidR="0F7ED3D6" w:rsidRDefault="0F7ED3D6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r w:rsidRPr="0ED7E5A1">
        <w:rPr>
          <w:rFonts w:eastAsia="Times New Roman" w:cs="Times New Roman"/>
          <w:i/>
        </w:rPr>
        <w:t xml:space="preserve">Email: </w:t>
      </w:r>
      <w:hyperlink r:id="rId30">
        <w:r w:rsidR="0C5FDA4E" w:rsidRPr="0ED7E5A1">
          <w:rPr>
            <w:rStyle w:val="Hyperlink"/>
            <w:rFonts w:eastAsia="Times New Roman" w:cs="Times New Roman"/>
            <w:i/>
          </w:rPr>
          <w:t>vyt</w:t>
        </w:r>
        <w:r w:rsidR="31F155E1" w:rsidRPr="0ED7E5A1">
          <w:rPr>
            <w:rStyle w:val="Hyperlink"/>
            <w:rFonts w:eastAsia="Times New Roman" w:cs="Times New Roman"/>
            <w:i/>
          </w:rPr>
          <w:t>t</w:t>
        </w:r>
        <w:r w:rsidRPr="0ED7E5A1">
          <w:rPr>
            <w:rStyle w:val="Hyperlink"/>
            <w:rFonts w:eastAsia="Times New Roman" w:cs="Times New Roman"/>
            <w:i/>
          </w:rPr>
          <w:t>@</w:t>
        </w:r>
        <w:r w:rsidR="3149F86F" w:rsidRPr="0ED7E5A1">
          <w:rPr>
            <w:rStyle w:val="Hyperlink"/>
            <w:rFonts w:eastAsia="Times New Roman" w:cs="Times New Roman"/>
            <w:i/>
          </w:rPr>
          <w:t>torrient</w:t>
        </w:r>
        <w:r w:rsidRPr="0ED7E5A1">
          <w:rPr>
            <w:rStyle w:val="Hyperlink"/>
            <w:rFonts w:eastAsia="Times New Roman" w:cs="Times New Roman"/>
            <w:i/>
          </w:rPr>
          <w:t>.com</w:t>
        </w:r>
      </w:hyperlink>
    </w:p>
    <w:p w14:paraId="06E48912" w14:textId="2EB8D66A" w:rsidR="0F7ED3D6" w:rsidRDefault="2567D0C3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r w:rsidRPr="0ED7E5A1">
        <w:rPr>
          <w:rFonts w:eastAsia="Times New Roman" w:cs="Times New Roman"/>
          <w:i/>
        </w:rPr>
        <w:t xml:space="preserve">SĐT: </w:t>
      </w:r>
      <w:r w:rsidR="485671C8" w:rsidRPr="0ED7E5A1">
        <w:rPr>
          <w:rFonts w:eastAsia="Times New Roman" w:cs="Times New Roman"/>
          <w:i/>
        </w:rPr>
        <w:t>0987545454</w:t>
      </w:r>
    </w:p>
    <w:p w14:paraId="5A3B452E" w14:textId="5569D623" w:rsidR="0F7ED3D6" w:rsidRDefault="2567D0C3" w:rsidP="009C6E5D">
      <w:pPr>
        <w:pStyle w:val="ListParagraph"/>
        <w:numPr>
          <w:ilvl w:val="0"/>
          <w:numId w:val="10"/>
        </w:numPr>
        <w:spacing w:line="240" w:lineRule="exact"/>
        <w:jc w:val="left"/>
        <w:rPr>
          <w:rFonts w:eastAsia="Times New Roman" w:cs="Times New Roman"/>
        </w:rPr>
      </w:pPr>
      <w:r w:rsidRPr="0ED7E5A1">
        <w:rPr>
          <w:rFonts w:eastAsia="Times New Roman" w:cs="Times New Roman"/>
          <w:i/>
        </w:rPr>
        <w:t xml:space="preserve">Website: </w:t>
      </w:r>
      <w:hyperlink r:id="rId31">
        <w:r w:rsidR="70CC6B47" w:rsidRPr="0ED7E5A1">
          <w:rPr>
            <w:rStyle w:val="Hyperlink"/>
            <w:i/>
          </w:rPr>
          <w:t>https://www.facebook.com/trantieuvy.201x</w:t>
        </w:r>
      </w:hyperlink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264D87DC" w14:textId="373738D8" w:rsidR="249B297E" w:rsidRDefault="4685817E" w:rsidP="249B297E">
      <w:pPr>
        <w:rPr>
          <w:i/>
          <w:iCs/>
        </w:rPr>
      </w:pPr>
      <w:r w:rsidRPr="44114B3F">
        <w:rPr>
          <w:i/>
          <w:iCs/>
        </w:rPr>
        <w:t xml:space="preserve">- </w:t>
      </w:r>
      <w:proofErr w:type="spellStart"/>
      <w:r w:rsidR="565F3E3F" w:rsidRPr="44114B3F">
        <w:rPr>
          <w:i/>
          <w:iCs/>
        </w:rPr>
        <w:t>Trưởng</w:t>
      </w:r>
      <w:proofErr w:type="spellEnd"/>
      <w:r w:rsidR="565F3E3F" w:rsidRPr="44114B3F">
        <w:rPr>
          <w:i/>
          <w:iCs/>
        </w:rPr>
        <w:t xml:space="preserve"> </w:t>
      </w:r>
      <w:proofErr w:type="spellStart"/>
      <w:r w:rsidR="565F3E3F" w:rsidRPr="44114B3F">
        <w:rPr>
          <w:i/>
          <w:iCs/>
        </w:rPr>
        <w:t>phòng</w:t>
      </w:r>
      <w:proofErr w:type="spellEnd"/>
      <w:r w:rsidR="565F3E3F" w:rsidRPr="44114B3F">
        <w:rPr>
          <w:i/>
          <w:iCs/>
        </w:rPr>
        <w:t xml:space="preserve"> </w:t>
      </w:r>
      <w:proofErr w:type="spellStart"/>
      <w:r w:rsidR="565F3E3F" w:rsidRPr="44114B3F">
        <w:rPr>
          <w:i/>
          <w:iCs/>
        </w:rPr>
        <w:t>quản</w:t>
      </w:r>
      <w:proofErr w:type="spellEnd"/>
      <w:r w:rsidR="565F3E3F" w:rsidRPr="44114B3F">
        <w:rPr>
          <w:i/>
          <w:iCs/>
        </w:rPr>
        <w:t xml:space="preserve"> </w:t>
      </w:r>
      <w:proofErr w:type="spellStart"/>
      <w:r w:rsidR="565F3E3F" w:rsidRPr="44114B3F">
        <w:rPr>
          <w:i/>
          <w:iCs/>
        </w:rPr>
        <w:t>trị</w:t>
      </w:r>
      <w:proofErr w:type="spellEnd"/>
      <w:r w:rsidR="565F3E3F" w:rsidRPr="44114B3F">
        <w:rPr>
          <w:i/>
          <w:iCs/>
        </w:rPr>
        <w:t xml:space="preserve"> </w:t>
      </w:r>
      <w:proofErr w:type="spellStart"/>
      <w:r w:rsidR="565F3E3F" w:rsidRPr="44114B3F">
        <w:rPr>
          <w:i/>
          <w:iCs/>
        </w:rPr>
        <w:t>dự</w:t>
      </w:r>
      <w:proofErr w:type="spellEnd"/>
      <w:r w:rsidR="565F3E3F" w:rsidRPr="44114B3F">
        <w:rPr>
          <w:i/>
          <w:iCs/>
        </w:rPr>
        <w:t xml:space="preserve"> </w:t>
      </w:r>
      <w:proofErr w:type="spellStart"/>
      <w:r w:rsidR="565F3E3F" w:rsidRPr="44114B3F">
        <w:rPr>
          <w:i/>
          <w:iCs/>
        </w:rPr>
        <w:t>án</w:t>
      </w:r>
      <w:proofErr w:type="spellEnd"/>
      <w:r w:rsidR="565F3E3F" w:rsidRPr="44114B3F">
        <w:rPr>
          <w:i/>
          <w:iCs/>
        </w:rPr>
        <w:t xml:space="preserve">: Anh </w:t>
      </w:r>
      <w:proofErr w:type="spellStart"/>
      <w:r w:rsidR="565F3E3F" w:rsidRPr="44114B3F">
        <w:rPr>
          <w:i/>
          <w:iCs/>
        </w:rPr>
        <w:t>Thuyên</w:t>
      </w:r>
      <w:proofErr w:type="spellEnd"/>
      <w:r w:rsidR="565F3E3F" w:rsidRPr="44114B3F">
        <w:rPr>
          <w:i/>
          <w:iCs/>
        </w:rPr>
        <w:t xml:space="preserve">, </w:t>
      </w:r>
      <w:proofErr w:type="spellStart"/>
      <w:r w:rsidR="565F3E3F" w:rsidRPr="44114B3F">
        <w:rPr>
          <w:i/>
          <w:iCs/>
        </w:rPr>
        <w:t>chịu</w:t>
      </w:r>
      <w:proofErr w:type="spellEnd"/>
      <w:r w:rsidR="565F3E3F" w:rsidRPr="44114B3F">
        <w:rPr>
          <w:i/>
          <w:iCs/>
        </w:rPr>
        <w:t xml:space="preserve"> </w:t>
      </w:r>
      <w:proofErr w:type="spellStart"/>
      <w:r w:rsidR="565F3E3F" w:rsidRPr="44114B3F">
        <w:rPr>
          <w:i/>
          <w:iCs/>
        </w:rPr>
        <w:t>trách</w:t>
      </w:r>
      <w:proofErr w:type="spellEnd"/>
      <w:r w:rsidR="565F3E3F" w:rsidRPr="44114B3F">
        <w:rPr>
          <w:i/>
          <w:iCs/>
        </w:rPr>
        <w:t xml:space="preserve"> </w:t>
      </w:r>
      <w:proofErr w:type="spellStart"/>
      <w:r w:rsidR="565F3E3F" w:rsidRPr="44114B3F">
        <w:rPr>
          <w:i/>
          <w:iCs/>
        </w:rPr>
        <w:t>nhiệm</w:t>
      </w:r>
      <w:proofErr w:type="spellEnd"/>
      <w:r w:rsidR="565F3E3F" w:rsidRPr="44114B3F">
        <w:rPr>
          <w:i/>
          <w:iCs/>
        </w:rPr>
        <w:t xml:space="preserve"> </w:t>
      </w:r>
      <w:proofErr w:type="spellStart"/>
      <w:r w:rsidR="565F3E3F" w:rsidRPr="44114B3F">
        <w:rPr>
          <w:i/>
          <w:iCs/>
        </w:rPr>
        <w:t>chính</w:t>
      </w:r>
      <w:proofErr w:type="spellEnd"/>
      <w:r w:rsidR="565F3E3F" w:rsidRPr="44114B3F">
        <w:rPr>
          <w:i/>
          <w:iCs/>
        </w:rPr>
        <w:t xml:space="preserve"> </w:t>
      </w:r>
      <w:proofErr w:type="spellStart"/>
      <w:r w:rsidR="565F3E3F" w:rsidRPr="44114B3F">
        <w:rPr>
          <w:i/>
          <w:iCs/>
        </w:rPr>
        <w:t>trong</w:t>
      </w:r>
      <w:proofErr w:type="spellEnd"/>
      <w:r w:rsidR="565F3E3F" w:rsidRPr="44114B3F">
        <w:rPr>
          <w:i/>
          <w:iCs/>
        </w:rPr>
        <w:t xml:space="preserve"> </w:t>
      </w:r>
      <w:proofErr w:type="spellStart"/>
      <w:r w:rsidR="565F3E3F" w:rsidRPr="44114B3F">
        <w:rPr>
          <w:i/>
          <w:iCs/>
        </w:rPr>
        <w:t>việc</w:t>
      </w:r>
      <w:proofErr w:type="spellEnd"/>
      <w:r w:rsidR="565F3E3F" w:rsidRPr="44114B3F">
        <w:rPr>
          <w:i/>
          <w:iCs/>
        </w:rPr>
        <w:t xml:space="preserve"> </w:t>
      </w:r>
      <w:proofErr w:type="spellStart"/>
      <w:r w:rsidR="565F3E3F" w:rsidRPr="44114B3F">
        <w:rPr>
          <w:i/>
          <w:iCs/>
        </w:rPr>
        <w:t>phân</w:t>
      </w:r>
      <w:proofErr w:type="spellEnd"/>
      <w:r w:rsidR="565F3E3F" w:rsidRPr="44114B3F">
        <w:rPr>
          <w:i/>
          <w:iCs/>
        </w:rPr>
        <w:t xml:space="preserve"> </w:t>
      </w:r>
      <w:proofErr w:type="spellStart"/>
      <w:r w:rsidR="565F3E3F" w:rsidRPr="44114B3F">
        <w:rPr>
          <w:i/>
          <w:iCs/>
        </w:rPr>
        <w:t>tích</w:t>
      </w:r>
      <w:proofErr w:type="spellEnd"/>
      <w:r w:rsidR="565F3E3F" w:rsidRPr="44114B3F">
        <w:rPr>
          <w:i/>
          <w:iCs/>
        </w:rPr>
        <w:t xml:space="preserve"> </w:t>
      </w:r>
      <w:proofErr w:type="spellStart"/>
      <w:r w:rsidR="36853A03" w:rsidRPr="44114B3F">
        <w:rPr>
          <w:i/>
          <w:iCs/>
        </w:rPr>
        <w:t>yêu</w:t>
      </w:r>
      <w:proofErr w:type="spellEnd"/>
      <w:r w:rsidR="36853A03" w:rsidRPr="44114B3F">
        <w:rPr>
          <w:i/>
          <w:iCs/>
        </w:rPr>
        <w:t xml:space="preserve"> </w:t>
      </w:r>
      <w:proofErr w:type="spellStart"/>
      <w:r w:rsidR="36853A03" w:rsidRPr="44114B3F">
        <w:rPr>
          <w:i/>
          <w:iCs/>
        </w:rPr>
        <w:t>cầu</w:t>
      </w:r>
      <w:proofErr w:type="spellEnd"/>
      <w:r w:rsidR="36853A03" w:rsidRPr="44114B3F">
        <w:rPr>
          <w:i/>
          <w:iCs/>
        </w:rPr>
        <w:t xml:space="preserve"> </w:t>
      </w:r>
      <w:proofErr w:type="spellStart"/>
      <w:r w:rsidR="36853A03" w:rsidRPr="44114B3F">
        <w:rPr>
          <w:i/>
          <w:iCs/>
        </w:rPr>
        <w:t>phần</w:t>
      </w:r>
      <w:proofErr w:type="spellEnd"/>
      <w:r w:rsidR="36853A03" w:rsidRPr="44114B3F">
        <w:rPr>
          <w:i/>
          <w:iCs/>
        </w:rPr>
        <w:t xml:space="preserve"> </w:t>
      </w:r>
      <w:proofErr w:type="spellStart"/>
      <w:r w:rsidR="36853A03" w:rsidRPr="44114B3F">
        <w:rPr>
          <w:i/>
          <w:iCs/>
        </w:rPr>
        <w:t>mềm</w:t>
      </w:r>
      <w:proofErr w:type="spellEnd"/>
      <w:r w:rsidR="36853A03" w:rsidRPr="44114B3F">
        <w:rPr>
          <w:i/>
          <w:iCs/>
        </w:rPr>
        <w:t xml:space="preserve">, </w:t>
      </w:r>
      <w:proofErr w:type="spellStart"/>
      <w:r w:rsidR="36853A03" w:rsidRPr="44114B3F">
        <w:rPr>
          <w:i/>
          <w:iCs/>
        </w:rPr>
        <w:t>phân</w:t>
      </w:r>
      <w:proofErr w:type="spellEnd"/>
      <w:r w:rsidR="36853A03" w:rsidRPr="44114B3F">
        <w:rPr>
          <w:i/>
          <w:iCs/>
        </w:rPr>
        <w:t xml:space="preserve"> </w:t>
      </w:r>
      <w:proofErr w:type="spellStart"/>
      <w:r w:rsidR="36853A03" w:rsidRPr="44114B3F">
        <w:rPr>
          <w:i/>
          <w:iCs/>
        </w:rPr>
        <w:t>tích</w:t>
      </w:r>
      <w:proofErr w:type="spellEnd"/>
      <w:r w:rsidR="36853A03" w:rsidRPr="44114B3F">
        <w:rPr>
          <w:i/>
          <w:iCs/>
        </w:rPr>
        <w:t xml:space="preserve"> </w:t>
      </w:r>
      <w:proofErr w:type="spellStart"/>
      <w:r w:rsidR="36853A03" w:rsidRPr="44114B3F">
        <w:rPr>
          <w:i/>
          <w:iCs/>
        </w:rPr>
        <w:t>rủi</w:t>
      </w:r>
      <w:proofErr w:type="spellEnd"/>
      <w:r w:rsidR="36853A03" w:rsidRPr="44114B3F">
        <w:rPr>
          <w:i/>
          <w:iCs/>
        </w:rPr>
        <w:t xml:space="preserve"> </w:t>
      </w:r>
      <w:proofErr w:type="spellStart"/>
      <w:r w:rsidR="36853A03" w:rsidRPr="44114B3F">
        <w:rPr>
          <w:i/>
          <w:iCs/>
        </w:rPr>
        <w:t>ro</w:t>
      </w:r>
      <w:proofErr w:type="spellEnd"/>
      <w:r w:rsidR="27CF6F1A" w:rsidRPr="44114B3F">
        <w:rPr>
          <w:i/>
          <w:iCs/>
        </w:rPr>
        <w:t xml:space="preserve">, </w:t>
      </w:r>
      <w:proofErr w:type="spellStart"/>
      <w:r w:rsidR="27CF6F1A" w:rsidRPr="44114B3F">
        <w:rPr>
          <w:i/>
          <w:iCs/>
        </w:rPr>
        <w:t>xây</w:t>
      </w:r>
      <w:proofErr w:type="spellEnd"/>
      <w:r w:rsidR="27CF6F1A" w:rsidRPr="44114B3F">
        <w:rPr>
          <w:i/>
          <w:iCs/>
        </w:rPr>
        <w:t xml:space="preserve"> </w:t>
      </w:r>
      <w:proofErr w:type="spellStart"/>
      <w:r w:rsidR="27CF6F1A" w:rsidRPr="44114B3F">
        <w:rPr>
          <w:i/>
          <w:iCs/>
        </w:rPr>
        <w:t>dựng</w:t>
      </w:r>
      <w:proofErr w:type="spellEnd"/>
      <w:r w:rsidR="27CF6F1A" w:rsidRPr="44114B3F">
        <w:rPr>
          <w:i/>
          <w:iCs/>
        </w:rPr>
        <w:t xml:space="preserve"> </w:t>
      </w:r>
      <w:proofErr w:type="spellStart"/>
      <w:r w:rsidR="27CF6F1A" w:rsidRPr="44114B3F">
        <w:rPr>
          <w:i/>
          <w:iCs/>
        </w:rPr>
        <w:t>quy</w:t>
      </w:r>
      <w:proofErr w:type="spellEnd"/>
      <w:r w:rsidR="27CF6F1A" w:rsidRPr="44114B3F">
        <w:rPr>
          <w:i/>
          <w:iCs/>
        </w:rPr>
        <w:t xml:space="preserve"> </w:t>
      </w:r>
      <w:proofErr w:type="spellStart"/>
      <w:r w:rsidR="27CF6F1A" w:rsidRPr="44114B3F">
        <w:rPr>
          <w:i/>
          <w:iCs/>
        </w:rPr>
        <w:t>trình</w:t>
      </w:r>
      <w:proofErr w:type="spellEnd"/>
      <w:r w:rsidR="27CF6F1A" w:rsidRPr="44114B3F">
        <w:rPr>
          <w:i/>
          <w:iCs/>
        </w:rPr>
        <w:t xml:space="preserve"> </w:t>
      </w:r>
      <w:proofErr w:type="spellStart"/>
      <w:r w:rsidR="27CF6F1A" w:rsidRPr="44114B3F">
        <w:rPr>
          <w:i/>
          <w:iCs/>
        </w:rPr>
        <w:t>làm</w:t>
      </w:r>
      <w:proofErr w:type="spellEnd"/>
      <w:r w:rsidR="27CF6F1A" w:rsidRPr="44114B3F">
        <w:rPr>
          <w:i/>
          <w:iCs/>
        </w:rPr>
        <w:t xml:space="preserve"> </w:t>
      </w:r>
      <w:proofErr w:type="spellStart"/>
      <w:r w:rsidR="27CF6F1A" w:rsidRPr="44114B3F">
        <w:rPr>
          <w:i/>
          <w:iCs/>
        </w:rPr>
        <w:t>việc</w:t>
      </w:r>
      <w:proofErr w:type="spellEnd"/>
      <w:r w:rsidR="27CF6F1A" w:rsidRPr="44114B3F">
        <w:rPr>
          <w:i/>
          <w:iCs/>
        </w:rPr>
        <w:t xml:space="preserve"> </w:t>
      </w:r>
      <w:proofErr w:type="spellStart"/>
      <w:r w:rsidR="27CF6F1A" w:rsidRPr="44114B3F">
        <w:rPr>
          <w:i/>
          <w:iCs/>
        </w:rPr>
        <w:t>theo</w:t>
      </w:r>
      <w:proofErr w:type="spellEnd"/>
      <w:r w:rsidR="27CF6F1A" w:rsidRPr="44114B3F">
        <w:rPr>
          <w:i/>
          <w:iCs/>
        </w:rPr>
        <w:t xml:space="preserve"> </w:t>
      </w:r>
      <w:proofErr w:type="spellStart"/>
      <w:r w:rsidR="27CF6F1A" w:rsidRPr="44114B3F">
        <w:rPr>
          <w:i/>
          <w:iCs/>
        </w:rPr>
        <w:t>mô</w:t>
      </w:r>
      <w:proofErr w:type="spellEnd"/>
      <w:r w:rsidR="27CF6F1A" w:rsidRPr="44114B3F">
        <w:rPr>
          <w:i/>
          <w:iCs/>
        </w:rPr>
        <w:t xml:space="preserve"> </w:t>
      </w:r>
      <w:proofErr w:type="spellStart"/>
      <w:r w:rsidR="27CF6F1A" w:rsidRPr="44114B3F">
        <w:rPr>
          <w:i/>
          <w:iCs/>
        </w:rPr>
        <w:t>hình</w:t>
      </w:r>
      <w:proofErr w:type="spellEnd"/>
      <w:r w:rsidR="27CF6F1A" w:rsidRPr="44114B3F">
        <w:rPr>
          <w:i/>
          <w:iCs/>
        </w:rPr>
        <w:t xml:space="preserve"> </w:t>
      </w:r>
      <w:r w:rsidR="634FC4CC" w:rsidRPr="44114B3F">
        <w:rPr>
          <w:i/>
          <w:iCs/>
        </w:rPr>
        <w:t>Agile</w:t>
      </w:r>
    </w:p>
    <w:p w14:paraId="7BD07BE7" w14:textId="2629CE7E" w:rsidR="00606578" w:rsidRPr="00606578" w:rsidRDefault="4B405C63" w:rsidP="00606578">
      <w:pPr>
        <w:rPr>
          <w:rFonts w:eastAsia="Times New Roman" w:cs="Times New Roman"/>
        </w:rPr>
      </w:pPr>
      <w:r w:rsidRPr="0F828010">
        <w:rPr>
          <w:rFonts w:eastAsia="Times New Roman" w:cs="Times New Roman"/>
        </w:rPr>
        <w:t xml:space="preserve">- </w:t>
      </w:r>
      <w:proofErr w:type="spellStart"/>
      <w:r w:rsidRPr="0F828010">
        <w:rPr>
          <w:rFonts w:eastAsia="Times New Roman" w:cs="Times New Roman"/>
        </w:rPr>
        <w:t>Đội</w:t>
      </w:r>
      <w:proofErr w:type="spellEnd"/>
      <w:r w:rsidRPr="0F828010">
        <w:rPr>
          <w:rFonts w:eastAsia="Times New Roman" w:cs="Times New Roman"/>
        </w:rPr>
        <w:t xml:space="preserve"> </w:t>
      </w:r>
      <w:proofErr w:type="spellStart"/>
      <w:r w:rsidRPr="0F828010">
        <w:rPr>
          <w:rFonts w:eastAsia="Times New Roman" w:cs="Times New Roman"/>
        </w:rPr>
        <w:t>xây</w:t>
      </w:r>
      <w:proofErr w:type="spellEnd"/>
      <w:r w:rsidRPr="0F828010">
        <w:rPr>
          <w:rFonts w:eastAsia="Times New Roman" w:cs="Times New Roman"/>
        </w:rPr>
        <w:t xml:space="preserve"> </w:t>
      </w:r>
      <w:proofErr w:type="spellStart"/>
      <w:r w:rsidRPr="0F828010">
        <w:rPr>
          <w:rFonts w:eastAsia="Times New Roman" w:cs="Times New Roman"/>
        </w:rPr>
        <w:t>dựng</w:t>
      </w:r>
      <w:proofErr w:type="spellEnd"/>
      <w:r w:rsidRPr="0F828010">
        <w:rPr>
          <w:rFonts w:eastAsia="Times New Roman" w:cs="Times New Roman"/>
        </w:rPr>
        <w:t xml:space="preserve"> </w:t>
      </w:r>
      <w:proofErr w:type="spellStart"/>
      <w:r w:rsidRPr="0F828010">
        <w:rPr>
          <w:rFonts w:eastAsia="Times New Roman" w:cs="Times New Roman"/>
        </w:rPr>
        <w:t>và</w:t>
      </w:r>
      <w:proofErr w:type="spellEnd"/>
      <w:r w:rsidRPr="0F828010">
        <w:rPr>
          <w:rFonts w:eastAsia="Times New Roman" w:cs="Times New Roman"/>
        </w:rPr>
        <w:t xml:space="preserve"> </w:t>
      </w:r>
      <w:proofErr w:type="spellStart"/>
      <w:r w:rsidRPr="0F828010">
        <w:rPr>
          <w:rFonts w:eastAsia="Times New Roman" w:cs="Times New Roman"/>
        </w:rPr>
        <w:t>phát</w:t>
      </w:r>
      <w:proofErr w:type="spellEnd"/>
      <w:r w:rsidRPr="0F828010">
        <w:rPr>
          <w:rFonts w:eastAsia="Times New Roman" w:cs="Times New Roman"/>
        </w:rPr>
        <w:t xml:space="preserve"> </w:t>
      </w:r>
      <w:proofErr w:type="spellStart"/>
      <w:r w:rsidRPr="0F828010">
        <w:rPr>
          <w:rFonts w:eastAsia="Times New Roman" w:cs="Times New Roman"/>
        </w:rPr>
        <w:t>triển</w:t>
      </w:r>
      <w:proofErr w:type="spellEnd"/>
      <w:r w:rsidRPr="0F828010">
        <w:rPr>
          <w:rFonts w:eastAsia="Times New Roman" w:cs="Times New Roman"/>
        </w:rPr>
        <w:t xml:space="preserve"> </w:t>
      </w:r>
      <w:proofErr w:type="spellStart"/>
      <w:r w:rsidRPr="0F828010">
        <w:rPr>
          <w:rFonts w:eastAsia="Times New Roman" w:cs="Times New Roman"/>
        </w:rPr>
        <w:t>phần</w:t>
      </w:r>
      <w:proofErr w:type="spellEnd"/>
      <w:r w:rsidRPr="0F828010">
        <w:rPr>
          <w:rFonts w:eastAsia="Times New Roman" w:cs="Times New Roman"/>
        </w:rPr>
        <w:t xml:space="preserve"> </w:t>
      </w:r>
      <w:proofErr w:type="spellStart"/>
      <w:r w:rsidRPr="0F828010">
        <w:rPr>
          <w:rFonts w:eastAsia="Times New Roman" w:cs="Times New Roman"/>
        </w:rPr>
        <w:t>mềm</w:t>
      </w:r>
      <w:proofErr w:type="spellEnd"/>
      <w:r w:rsidRPr="0F828010">
        <w:rPr>
          <w:rFonts w:eastAsia="Times New Roman" w:cs="Times New Roman"/>
        </w:rPr>
        <w:t>:</w:t>
      </w:r>
    </w:p>
    <w:p w14:paraId="4DA468B2" w14:textId="10D60877" w:rsidR="00F2118D" w:rsidRPr="00F2118D" w:rsidRDefault="4B405C63" w:rsidP="00F2118D">
      <w:pPr>
        <w:pStyle w:val="ListParagraph"/>
        <w:numPr>
          <w:ilvl w:val="0"/>
          <w:numId w:val="14"/>
        </w:numPr>
      </w:pPr>
      <w:r>
        <w:t xml:space="preserve">Anh </w:t>
      </w:r>
      <w:proofErr w:type="spellStart"/>
      <w:r>
        <w:t>Phúc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Đẹp</w:t>
      </w:r>
      <w:proofErr w:type="spellEnd"/>
      <w:r>
        <w:t xml:space="preserve">,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lastRenderedPageBreak/>
        <w:t>dụng</w:t>
      </w:r>
      <w:proofErr w:type="spellEnd"/>
      <w:r w:rsidR="157C7521">
        <w:t xml:space="preserve">. </w:t>
      </w:r>
      <w:proofErr w:type="spellStart"/>
      <w:r w:rsidR="157C7521">
        <w:t>Cứ</w:t>
      </w:r>
      <w:proofErr w:type="spellEnd"/>
      <w:r w:rsidR="157C7521">
        <w:t xml:space="preserve"> </w:t>
      </w:r>
      <w:proofErr w:type="spellStart"/>
      <w:r w:rsidR="157C7521">
        <w:t>sau</w:t>
      </w:r>
      <w:proofErr w:type="spellEnd"/>
      <w:r w:rsidR="157C7521">
        <w:t xml:space="preserve"> </w:t>
      </w:r>
      <w:proofErr w:type="spellStart"/>
      <w:r w:rsidR="157C7521">
        <w:t>khoảng</w:t>
      </w:r>
      <w:proofErr w:type="spellEnd"/>
      <w:r w:rsidR="157C7521">
        <w:t xml:space="preserve"> </w:t>
      </w:r>
      <w:proofErr w:type="spellStart"/>
      <w:r w:rsidR="157C7521">
        <w:t>thời</w:t>
      </w:r>
      <w:proofErr w:type="spellEnd"/>
      <w:r w:rsidR="157C7521">
        <w:t xml:space="preserve"> </w:t>
      </w:r>
      <w:proofErr w:type="spellStart"/>
      <w:r w:rsidR="157C7521">
        <w:t>gian</w:t>
      </w:r>
      <w:proofErr w:type="spellEnd"/>
      <w:r w:rsidR="157C7521">
        <w:t xml:space="preserve"> 7 </w:t>
      </w:r>
      <w:proofErr w:type="spellStart"/>
      <w:r w:rsidR="157C7521">
        <w:t>ngày</w:t>
      </w:r>
      <w:proofErr w:type="spellEnd"/>
      <w:r w:rsidR="157C7521">
        <w:t xml:space="preserve">, </w:t>
      </w:r>
      <w:proofErr w:type="spellStart"/>
      <w:r w:rsidR="157C7521">
        <w:t>sẽ</w:t>
      </w:r>
      <w:proofErr w:type="spellEnd"/>
      <w:r w:rsidR="157C7521">
        <w:t xml:space="preserve"> </w:t>
      </w:r>
      <w:proofErr w:type="spellStart"/>
      <w:r w:rsidR="157C7521">
        <w:t>gửi</w:t>
      </w:r>
      <w:proofErr w:type="spellEnd"/>
      <w:r w:rsidR="157C7521">
        <w:t xml:space="preserve"> </w:t>
      </w:r>
      <w:proofErr w:type="spellStart"/>
      <w:r w:rsidR="157C7521">
        <w:t>cho</w:t>
      </w:r>
      <w:proofErr w:type="spellEnd"/>
      <w:r w:rsidR="157C7521">
        <w:t xml:space="preserve"> </w:t>
      </w:r>
      <w:proofErr w:type="spellStart"/>
      <w:r w:rsidR="157C7521">
        <w:t>khách</w:t>
      </w:r>
      <w:proofErr w:type="spellEnd"/>
      <w:r w:rsidR="157C7521">
        <w:t xml:space="preserve"> </w:t>
      </w:r>
      <w:proofErr w:type="spellStart"/>
      <w:r w:rsidR="157C7521">
        <w:t>hàng</w:t>
      </w:r>
      <w:proofErr w:type="spellEnd"/>
      <w:r w:rsidR="157C7521">
        <w:t xml:space="preserve"> </w:t>
      </w:r>
      <w:proofErr w:type="spellStart"/>
      <w:r w:rsidR="157C7521">
        <w:t>nhận</w:t>
      </w:r>
      <w:proofErr w:type="spellEnd"/>
      <w:r w:rsidR="157C7521">
        <w:t xml:space="preserve"> </w:t>
      </w:r>
      <w:proofErr w:type="spellStart"/>
      <w:r w:rsidR="157C7521">
        <w:t>xét</w:t>
      </w:r>
      <w:proofErr w:type="spellEnd"/>
    </w:p>
    <w:p w14:paraId="4F8D2459" w14:textId="6134E835" w:rsidR="00AF5064" w:rsidRPr="00AF5064" w:rsidRDefault="4B405C63" w:rsidP="00AF5064">
      <w:pPr>
        <w:pStyle w:val="ListParagraph"/>
        <w:numPr>
          <w:ilvl w:val="0"/>
          <w:numId w:val="14"/>
        </w:numPr>
      </w:pPr>
      <w:r>
        <w:t xml:space="preserve">Anh Hùng: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Backend.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task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 </w:t>
      </w:r>
      <w:proofErr w:type="spellStart"/>
      <w:r>
        <w:t>giây</w:t>
      </w:r>
      <w:proofErr w:type="spellEnd"/>
    </w:p>
    <w:p w14:paraId="168C1476" w14:textId="1FE5C696" w:rsidR="0072422D" w:rsidRPr="0072422D" w:rsidRDefault="05A142F3" w:rsidP="0072422D">
      <w:pPr>
        <w:pStyle w:val="ListParagraph"/>
        <w:numPr>
          <w:ilvl w:val="0"/>
          <w:numId w:val="14"/>
        </w:numPr>
      </w:pPr>
      <w:r>
        <w:t xml:space="preserve">Anh </w:t>
      </w:r>
      <w:proofErr w:type="spellStart"/>
      <w:r>
        <w:t>Đức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 w:rsidR="43E22017">
        <w:t>hàng</w:t>
      </w:r>
      <w:proofErr w:type="spellEnd"/>
      <w:r w:rsidR="43E22017">
        <w:t xml:space="preserve"> </w:t>
      </w:r>
      <w:proofErr w:type="spellStart"/>
      <w:r w:rsidR="43E22017">
        <w:t>ngàn</w:t>
      </w:r>
      <w:proofErr w:type="spellEnd"/>
      <w:r w:rsidR="43E22017">
        <w:t xml:space="preserve"> TB, </w:t>
      </w:r>
      <w:proofErr w:type="spellStart"/>
      <w:r w:rsidR="43E22017">
        <w:t>đảm</w:t>
      </w:r>
      <w:proofErr w:type="spellEnd"/>
      <w:r w:rsidR="43E22017">
        <w:t xml:space="preserve"> </w:t>
      </w:r>
      <w:proofErr w:type="spellStart"/>
      <w:r w:rsidR="43E22017">
        <w:t>bảo</w:t>
      </w:r>
      <w:proofErr w:type="spellEnd"/>
      <w:r w:rsidR="43E22017">
        <w:t xml:space="preserve"> </w:t>
      </w:r>
      <w:proofErr w:type="spellStart"/>
      <w:r w:rsidR="43E22017">
        <w:t>cơ</w:t>
      </w:r>
      <w:proofErr w:type="spellEnd"/>
      <w:r w:rsidR="43E22017">
        <w:t xml:space="preserve"> </w:t>
      </w:r>
      <w:proofErr w:type="spellStart"/>
      <w:r w:rsidR="43E22017">
        <w:t>sở</w:t>
      </w:r>
      <w:proofErr w:type="spellEnd"/>
      <w:r w:rsidR="43E22017">
        <w:t xml:space="preserve"> </w:t>
      </w:r>
      <w:proofErr w:type="spellStart"/>
      <w:r w:rsidR="43E22017">
        <w:t>dữ</w:t>
      </w:r>
      <w:proofErr w:type="spellEnd"/>
      <w:r w:rsidR="43E22017">
        <w:t xml:space="preserve"> </w:t>
      </w:r>
      <w:proofErr w:type="spellStart"/>
      <w:r w:rsidR="43E22017">
        <w:t>liệu</w:t>
      </w:r>
      <w:proofErr w:type="spellEnd"/>
      <w:r w:rsidR="43E22017">
        <w:t xml:space="preserve"> </w:t>
      </w:r>
      <w:proofErr w:type="spellStart"/>
      <w:r w:rsidR="3559E76C">
        <w:t>luôn</w:t>
      </w:r>
      <w:proofErr w:type="spellEnd"/>
      <w:r w:rsidR="3559E76C">
        <w:t xml:space="preserve"> </w:t>
      </w:r>
      <w:proofErr w:type="spellStart"/>
      <w:r w:rsidR="3559E76C">
        <w:t>có</w:t>
      </w:r>
      <w:proofErr w:type="spellEnd"/>
      <w:r w:rsidR="3559E76C">
        <w:t xml:space="preserve"> </w:t>
      </w:r>
      <w:proofErr w:type="spellStart"/>
      <w:r w:rsidR="3559E76C">
        <w:t>bản</w:t>
      </w:r>
      <w:proofErr w:type="spellEnd"/>
      <w:r w:rsidR="3559E76C">
        <w:t xml:space="preserve"> backup </w:t>
      </w:r>
      <w:proofErr w:type="spellStart"/>
      <w:r w:rsidR="3559E76C">
        <w:t>khi</w:t>
      </w:r>
      <w:proofErr w:type="spellEnd"/>
      <w:r w:rsidR="3559E76C">
        <w:t xml:space="preserve"> </w:t>
      </w:r>
      <w:proofErr w:type="spellStart"/>
      <w:r w:rsidR="3559E76C">
        <w:t>có</w:t>
      </w:r>
      <w:proofErr w:type="spellEnd"/>
      <w:r w:rsidR="3559E76C">
        <w:t xml:space="preserve"> </w:t>
      </w:r>
      <w:proofErr w:type="spellStart"/>
      <w:r w:rsidR="3559E76C">
        <w:t>lỗi</w:t>
      </w:r>
      <w:proofErr w:type="spellEnd"/>
      <w:r w:rsidR="3559E76C">
        <w:t xml:space="preserve"> </w:t>
      </w:r>
      <w:proofErr w:type="spellStart"/>
      <w:r w:rsidR="3559E76C">
        <w:t>xảy</w:t>
      </w:r>
      <w:proofErr w:type="spellEnd"/>
      <w:r w:rsidR="3559E76C">
        <w:t xml:space="preserve"> ra.</w:t>
      </w:r>
    </w:p>
    <w:p w14:paraId="0C81500B" w14:textId="1CACFD01" w:rsidR="005325D6" w:rsidRPr="005325D6" w:rsidRDefault="3559E76C" w:rsidP="005325D6">
      <w:r>
        <w:t xml:space="preserve">- Tester: </w:t>
      </w:r>
      <w:proofErr w:type="spellStart"/>
      <w:r>
        <w:t>Chị</w:t>
      </w:r>
      <w:proofErr w:type="spellEnd"/>
      <w:r>
        <w:t xml:space="preserve"> </w:t>
      </w:r>
      <w:proofErr w:type="spellStart"/>
      <w:r w:rsidR="1BCAA232">
        <w:t>V</w:t>
      </w:r>
      <w:r>
        <w:t>y</w:t>
      </w:r>
      <w:proofErr w:type="spellEnd"/>
      <w:r>
        <w:t xml:space="preserve">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testcase</w:t>
      </w:r>
      <w:r w:rsidR="38E1AD9B">
        <w:t xml:space="preserve">. </w:t>
      </w:r>
      <w:proofErr w:type="spellStart"/>
      <w:r w:rsidR="38E1AD9B">
        <w:t>Yêu</w:t>
      </w:r>
      <w:proofErr w:type="spellEnd"/>
      <w:r w:rsidR="38E1AD9B">
        <w:t xml:space="preserve"> </w:t>
      </w:r>
      <w:proofErr w:type="spellStart"/>
      <w:r w:rsidR="38E1AD9B">
        <w:t>cầu</w:t>
      </w:r>
      <w:proofErr w:type="spellEnd"/>
      <w:r w:rsidR="38E1AD9B">
        <w:t xml:space="preserve">: </w:t>
      </w:r>
      <w:proofErr w:type="spellStart"/>
      <w:r w:rsidR="38E1AD9B">
        <w:t>ít</w:t>
      </w:r>
      <w:proofErr w:type="spellEnd"/>
      <w:r w:rsidR="38E1AD9B">
        <w:t xml:space="preserve"> </w:t>
      </w:r>
      <w:proofErr w:type="spellStart"/>
      <w:r w:rsidR="38E1AD9B">
        <w:t>nhất</w:t>
      </w:r>
      <w:proofErr w:type="spellEnd"/>
      <w:r w:rsidR="38E1AD9B">
        <w:t xml:space="preserve"> 50 testcase</w:t>
      </w:r>
    </w:p>
    <w:p w14:paraId="2A5DAAA9" w14:textId="0B62293C" w:rsidR="46F36AE3" w:rsidRDefault="46F36AE3" w:rsidP="13EACC6B">
      <w:r>
        <w:t xml:space="preserve">-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Anh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Thuyên</w:t>
      </w:r>
      <w:proofErr w:type="spellEnd"/>
      <w:r>
        <w:t xml:space="preserve">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 w:rsidR="771C7B8D">
        <w:t xml:space="preserve"> </w:t>
      </w:r>
      <w:proofErr w:type="spellStart"/>
      <w:r w:rsidR="771C7B8D">
        <w:t>các</w:t>
      </w:r>
      <w:proofErr w:type="spellEnd"/>
      <w:r w:rsidR="771C7B8D">
        <w:t xml:space="preserve"> </w:t>
      </w:r>
      <w:proofErr w:type="spellStart"/>
      <w:r w:rsidR="771C7B8D">
        <w:t>chức</w:t>
      </w:r>
      <w:proofErr w:type="spellEnd"/>
      <w:r w:rsidR="771C7B8D">
        <w:t xml:space="preserve"> </w:t>
      </w:r>
      <w:proofErr w:type="spellStart"/>
      <w:r w:rsidR="771C7B8D">
        <w:t>năng</w:t>
      </w:r>
      <w:proofErr w:type="spellEnd"/>
      <w:r w:rsidR="771C7B8D">
        <w:t xml:space="preserve"> </w:t>
      </w:r>
      <w:proofErr w:type="spellStart"/>
      <w:r w:rsidR="66D5F03A">
        <w:t>hệ</w:t>
      </w:r>
      <w:proofErr w:type="spellEnd"/>
      <w:r w:rsidR="66D5F03A">
        <w:t xml:space="preserve"> </w:t>
      </w:r>
      <w:proofErr w:type="spellStart"/>
      <w:r w:rsidR="66D5F03A">
        <w:t>thống</w:t>
      </w:r>
      <w:proofErr w:type="spellEnd"/>
      <w:r w:rsidR="66D5F03A">
        <w:t>.</w:t>
      </w:r>
    </w:p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3D2582FB" w14:textId="55FF2B27" w:rsidR="00D31A62" w:rsidRDefault="00403DF2" w:rsidP="009C6E5D">
      <w:pPr>
        <w:pStyle w:val="ListParagraph"/>
        <w:numPr>
          <w:ilvl w:val="0"/>
          <w:numId w:val="13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phầm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</w:p>
    <w:p w14:paraId="3326BB7E" w14:textId="64CC21FA" w:rsidR="005E4724" w:rsidRDefault="005E4724" w:rsidP="009C6E5D">
      <w:pPr>
        <w:pStyle w:val="ListParagraph"/>
        <w:numPr>
          <w:ilvl w:val="0"/>
          <w:numId w:val="1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 (default)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</w:t>
      </w:r>
    </w:p>
    <w:p w14:paraId="3EB71710" w14:textId="15EF66CD" w:rsidR="002B7740" w:rsidRDefault="002B7740" w:rsidP="002B7740">
      <w:pPr>
        <w:pStyle w:val="ListParagraph"/>
        <w:numPr>
          <w:ilvl w:val="0"/>
          <w:numId w:val="1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24/7</w:t>
      </w:r>
      <w:r w:rsidR="00E00174">
        <w:t xml:space="preserve"> </w:t>
      </w:r>
      <w:proofErr w:type="spellStart"/>
      <w:r w:rsidR="00E00174">
        <w:t>kể</w:t>
      </w:r>
      <w:proofErr w:type="spellEnd"/>
      <w:r w:rsidR="00E00174">
        <w:t xml:space="preserve"> </w:t>
      </w:r>
      <w:proofErr w:type="spellStart"/>
      <w:r w:rsidR="00E00174">
        <w:t>cả</w:t>
      </w:r>
      <w:proofErr w:type="spellEnd"/>
      <w:r w:rsidR="00E00174">
        <w:t xml:space="preserve"> </w:t>
      </w:r>
      <w:proofErr w:type="spellStart"/>
      <w:r w:rsidR="00E00174">
        <w:t>ngày</w:t>
      </w:r>
      <w:proofErr w:type="spellEnd"/>
      <w:r w:rsidR="00E00174">
        <w:t xml:space="preserve"> </w:t>
      </w:r>
      <w:proofErr w:type="spellStart"/>
      <w:r w:rsidR="00E00174">
        <w:t>nghỉ</w:t>
      </w:r>
      <w:proofErr w:type="spellEnd"/>
    </w:p>
    <w:p w14:paraId="26DA3F5D" w14:textId="77777777" w:rsidR="00C23F9D" w:rsidRDefault="00DE0893" w:rsidP="009C6E5D">
      <w:pPr>
        <w:pStyle w:val="ListParagraph"/>
        <w:numPr>
          <w:ilvl w:val="0"/>
          <w:numId w:val="1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 w:rsidR="00C23F9D">
        <w:t xml:space="preserve"> </w:t>
      </w:r>
      <w:proofErr w:type="spellStart"/>
      <w:r w:rsidR="00C23F9D">
        <w:t>phục</w:t>
      </w:r>
      <w:proofErr w:type="spellEnd"/>
      <w:r w:rsidR="00C23F9D">
        <w:t xml:space="preserve"> </w:t>
      </w:r>
      <w:proofErr w:type="spellStart"/>
      <w:r w:rsidR="00C23F9D">
        <w:t>vụ</w:t>
      </w:r>
      <w:proofErr w:type="spellEnd"/>
      <w:r>
        <w:t xml:space="preserve"> </w:t>
      </w:r>
      <w:proofErr w:type="spellStart"/>
      <w:r w:rsidR="002B51FE">
        <w:t>tối</w:t>
      </w:r>
      <w:proofErr w:type="spellEnd"/>
      <w:r w:rsidR="002B51FE">
        <w:t xml:space="preserve"> </w:t>
      </w:r>
      <w:proofErr w:type="spellStart"/>
      <w:r w:rsidR="002B51FE">
        <w:t>thiểu</w:t>
      </w:r>
      <w:proofErr w:type="spellEnd"/>
      <w:r w:rsidR="002B51FE">
        <w:t xml:space="preserve"> 8 </w:t>
      </w:r>
      <w:proofErr w:type="spellStart"/>
      <w:r w:rsidR="002B51FE">
        <w:t>máy</w:t>
      </w:r>
      <w:proofErr w:type="spellEnd"/>
      <w:r w:rsidR="002B51FE">
        <w:t xml:space="preserve"> in </w:t>
      </w:r>
      <w:proofErr w:type="spellStart"/>
      <w:r w:rsidR="002B51FE">
        <w:t>chạy</w:t>
      </w:r>
      <w:proofErr w:type="spellEnd"/>
      <w:r w:rsidR="002B51FE">
        <w:t xml:space="preserve"> </w:t>
      </w:r>
      <w:proofErr w:type="spellStart"/>
      <w:r w:rsidR="002B51FE">
        <w:t>đồng</w:t>
      </w:r>
      <w:proofErr w:type="spellEnd"/>
      <w:r w:rsidR="002B51FE">
        <w:t xml:space="preserve"> </w:t>
      </w:r>
      <w:proofErr w:type="spellStart"/>
      <w:r w:rsidR="002B51FE">
        <w:t>thời</w:t>
      </w:r>
      <w:proofErr w:type="spellEnd"/>
    </w:p>
    <w:p w14:paraId="1D05F10F" w14:textId="77777777" w:rsidR="00EF2F54" w:rsidRDefault="00D059B1" w:rsidP="009C6E5D">
      <w:pPr>
        <w:pStyle w:val="ListParagraph"/>
        <w:numPr>
          <w:ilvl w:val="0"/>
          <w:numId w:val="13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r w:rsidR="00EF2F54">
        <w:t xml:space="preserve">1 </w:t>
      </w:r>
      <w:proofErr w:type="spellStart"/>
      <w:r w:rsidR="00EF2F54">
        <w:t>phút</w:t>
      </w:r>
      <w:proofErr w:type="spellEnd"/>
    </w:p>
    <w:p w14:paraId="599DA2C0" w14:textId="16C9F862" w:rsidR="00BC3ACA" w:rsidRDefault="00EF2F54" w:rsidP="009C6E5D">
      <w:pPr>
        <w:pStyle w:val="ListParagraph"/>
        <w:numPr>
          <w:ilvl w:val="0"/>
          <w:numId w:val="13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 w:rsidR="006F0E25">
        <w:t>nhận</w:t>
      </w:r>
      <w:proofErr w:type="spellEnd"/>
      <w:r>
        <w:t xml:space="preserve"> email</w:t>
      </w:r>
      <w:r w:rsidR="00E82CAC">
        <w:t>,</w:t>
      </w:r>
      <w:r w:rsidR="00937C8E">
        <w:t xml:space="preserve"> </w:t>
      </w:r>
      <w:proofErr w:type="spellStart"/>
      <w:r w:rsidR="00937C8E">
        <w:t>phân</w:t>
      </w:r>
      <w:proofErr w:type="spellEnd"/>
      <w:r w:rsidR="00937C8E">
        <w:t xml:space="preserve"> </w:t>
      </w:r>
      <w:proofErr w:type="spellStart"/>
      <w:r w:rsidR="00937C8E">
        <w:t>tích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</w:t>
      </w:r>
      <w:r w:rsidR="008C5456">
        <w:t xml:space="preserve"> hay </w:t>
      </w:r>
      <w:proofErr w:type="spellStart"/>
      <w:r w:rsidR="008C5456"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r w:rsidR="00E82CAC">
        <w:t>3</w:t>
      </w:r>
      <w:r>
        <w:t xml:space="preserve"> </w:t>
      </w:r>
      <w:proofErr w:type="spellStart"/>
      <w:r>
        <w:t>phút</w:t>
      </w:r>
      <w:proofErr w:type="spellEnd"/>
    </w:p>
    <w:p w14:paraId="535DA9F9" w14:textId="6E1DE52D" w:rsidR="008D65C6" w:rsidRDefault="008D65C6" w:rsidP="009C6E5D">
      <w:pPr>
        <w:pStyle w:val="ListParagraph"/>
        <w:numPr>
          <w:ilvl w:val="0"/>
          <w:numId w:val="13"/>
        </w:numPr>
      </w:pPr>
      <w:r>
        <w:t xml:space="preserve">Sau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 w:rsidR="00885E74">
        <w:t xml:space="preserve"> </w:t>
      </w:r>
      <w:proofErr w:type="spellStart"/>
      <w:r w:rsidR="00D01426">
        <w:t>cần</w:t>
      </w:r>
      <w:proofErr w:type="spellEnd"/>
      <w:r w:rsidR="00D01426">
        <w:t xml:space="preserve"> in </w:t>
      </w:r>
      <w:proofErr w:type="spellStart"/>
      <w:r w:rsidR="00D01426">
        <w:t>thêm</w:t>
      </w:r>
      <w:proofErr w:type="spellEnd"/>
      <w:r w:rsidR="00D01426">
        <w:t xml:space="preserve"> 1 </w:t>
      </w:r>
      <w:proofErr w:type="spellStart"/>
      <w:r w:rsidR="00D01426">
        <w:t>tờ</w:t>
      </w:r>
      <w:proofErr w:type="spellEnd"/>
      <w:r w:rsidR="00D01426">
        <w:t xml:space="preserve"> </w:t>
      </w:r>
      <w:proofErr w:type="spellStart"/>
      <w:r w:rsidR="00D01426">
        <w:t>thông</w:t>
      </w:r>
      <w:proofErr w:type="spellEnd"/>
      <w:r w:rsidR="00D01426">
        <w:t xml:space="preserve"> tin </w:t>
      </w:r>
      <w:proofErr w:type="spellStart"/>
      <w:r w:rsidR="00D01426">
        <w:t>cần</w:t>
      </w:r>
      <w:proofErr w:type="spellEnd"/>
      <w:r w:rsidR="00D01426">
        <w:t xml:space="preserve"> </w:t>
      </w:r>
      <w:proofErr w:type="spellStart"/>
      <w:r w:rsidR="00D01426">
        <w:t>thiết</w:t>
      </w:r>
      <w:proofErr w:type="spellEnd"/>
      <w:r w:rsidR="00D01426">
        <w:t xml:space="preserve">: </w:t>
      </w:r>
      <w:proofErr w:type="spellStart"/>
      <w:r w:rsidR="00D01426">
        <w:t>thông</w:t>
      </w:r>
      <w:proofErr w:type="spellEnd"/>
      <w:r w:rsidR="00D01426">
        <w:t xml:space="preserve"> tin </w:t>
      </w:r>
      <w:proofErr w:type="spellStart"/>
      <w:r w:rsidR="00D01426">
        <w:t>khách</w:t>
      </w:r>
      <w:proofErr w:type="spellEnd"/>
      <w:r w:rsidR="00D01426">
        <w:t xml:space="preserve"> </w:t>
      </w:r>
      <w:proofErr w:type="spellStart"/>
      <w:r w:rsidR="00D01426">
        <w:t>hàng</w:t>
      </w:r>
      <w:proofErr w:type="spellEnd"/>
      <w:r w:rsidR="00D01426">
        <w:t xml:space="preserve">, </w:t>
      </w:r>
      <w:proofErr w:type="spellStart"/>
      <w:r w:rsidR="00D01426">
        <w:t>bản</w:t>
      </w:r>
      <w:proofErr w:type="spellEnd"/>
      <w:r w:rsidR="00D01426">
        <w:t xml:space="preserve"> </w:t>
      </w:r>
      <w:proofErr w:type="spellStart"/>
      <w:r w:rsidR="00D01426">
        <w:t>số</w:t>
      </w:r>
      <w:proofErr w:type="spellEnd"/>
      <w:r w:rsidR="00D01426">
        <w:t xml:space="preserve"> bao </w:t>
      </w:r>
      <w:proofErr w:type="spellStart"/>
      <w:r w:rsidR="00D01426">
        <w:t>nhiêu</w:t>
      </w:r>
      <w:proofErr w:type="spellEnd"/>
      <w:r w:rsidR="00D01426">
        <w:t xml:space="preserve">, </w:t>
      </w:r>
      <w:proofErr w:type="spellStart"/>
      <w:r w:rsidR="00D01426">
        <w:t>thời</w:t>
      </w:r>
      <w:proofErr w:type="spellEnd"/>
      <w:r w:rsidR="00D01426">
        <w:t xml:space="preserve"> </w:t>
      </w:r>
      <w:proofErr w:type="spellStart"/>
      <w:r w:rsidR="00D01426">
        <w:t>gian</w:t>
      </w:r>
      <w:proofErr w:type="spellEnd"/>
      <w:r w:rsidR="00D01426">
        <w:t xml:space="preserve"> </w:t>
      </w:r>
      <w:proofErr w:type="spellStart"/>
      <w:r w:rsidR="00D01426">
        <w:t>xuất</w:t>
      </w:r>
      <w:proofErr w:type="spellEnd"/>
      <w:r w:rsidR="00D01426">
        <w:t xml:space="preserve">, …  </w:t>
      </w:r>
      <w:proofErr w:type="spellStart"/>
      <w:r w:rsidR="00D01426">
        <w:t>để</w:t>
      </w:r>
      <w:proofErr w:type="spellEnd"/>
      <w:r w:rsidR="00D01426">
        <w:t xml:space="preserve"> </w:t>
      </w:r>
      <w:proofErr w:type="spellStart"/>
      <w:r w:rsidR="00D01426">
        <w:t>dễ</w:t>
      </w:r>
      <w:proofErr w:type="spellEnd"/>
      <w:r w:rsidR="00D01426">
        <w:t xml:space="preserve"> </w:t>
      </w:r>
      <w:proofErr w:type="spellStart"/>
      <w:r w:rsidR="00D01426">
        <w:t>dàng</w:t>
      </w:r>
      <w:proofErr w:type="spellEnd"/>
      <w:r w:rsidR="00D01426">
        <w:t xml:space="preserve"> </w:t>
      </w:r>
      <w:proofErr w:type="spellStart"/>
      <w:r w:rsidR="00D01426">
        <w:t>phân</w:t>
      </w:r>
      <w:proofErr w:type="spellEnd"/>
      <w:r w:rsidR="00D01426">
        <w:t xml:space="preserve"> </w:t>
      </w:r>
      <w:proofErr w:type="spellStart"/>
      <w:r w:rsidR="00D01426">
        <w:t>loại</w:t>
      </w:r>
      <w:proofErr w:type="spellEnd"/>
    </w:p>
    <w:p w14:paraId="69FB2AF0" w14:textId="0F2FE69C" w:rsidR="00994A4E" w:rsidRDefault="0072422D" w:rsidP="009C6E5D">
      <w:pPr>
        <w:pStyle w:val="ListParagraph"/>
        <w:numPr>
          <w:ilvl w:val="0"/>
          <w:numId w:val="13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 </w:t>
      </w:r>
      <w:proofErr w:type="spellStart"/>
      <w:r w:rsidR="009755E8">
        <w:t>phải</w:t>
      </w:r>
      <w:proofErr w:type="spellEnd"/>
      <w:r w:rsidR="009755E8">
        <w:t xml:space="preserve"> </w:t>
      </w:r>
      <w:proofErr w:type="spellStart"/>
      <w:r w:rsidR="009755E8">
        <w:t>đảm</w:t>
      </w:r>
      <w:proofErr w:type="spellEnd"/>
      <w:r w:rsidR="009755E8">
        <w:t xml:space="preserve"> </w:t>
      </w:r>
      <w:proofErr w:type="spellStart"/>
      <w:r w:rsidR="009755E8">
        <w:t>bảo</w:t>
      </w:r>
      <w:proofErr w:type="spellEnd"/>
      <w:r w:rsidR="00BB18F8">
        <w:t xml:space="preserve"> </w:t>
      </w:r>
      <w:proofErr w:type="spellStart"/>
      <w:r w:rsidR="00A525D0">
        <w:t>không</w:t>
      </w:r>
      <w:proofErr w:type="spellEnd"/>
      <w:r w:rsidR="00A525D0">
        <w:t xml:space="preserve"> </w:t>
      </w:r>
      <w:proofErr w:type="spellStart"/>
      <w:r w:rsidR="00A525D0">
        <w:t>bị</w:t>
      </w:r>
      <w:proofErr w:type="spellEnd"/>
      <w:r w:rsidR="00A525D0">
        <w:t xml:space="preserve"> </w:t>
      </w:r>
      <w:proofErr w:type="spellStart"/>
      <w:r w:rsidR="00A525D0">
        <w:t>chồng</w:t>
      </w:r>
      <w:proofErr w:type="spellEnd"/>
      <w:r w:rsidR="00A525D0">
        <w:t xml:space="preserve"> </w:t>
      </w:r>
      <w:proofErr w:type="spellStart"/>
      <w:r w:rsidR="00A525D0">
        <w:t>chéo</w:t>
      </w:r>
      <w:proofErr w:type="spellEnd"/>
      <w:r w:rsidR="007B00DF">
        <w:t xml:space="preserve">, </w:t>
      </w:r>
      <w:proofErr w:type="spellStart"/>
      <w:r w:rsidR="007B00DF">
        <w:t>phân</w:t>
      </w:r>
      <w:proofErr w:type="spellEnd"/>
      <w:r w:rsidR="007B00DF">
        <w:t xml:space="preserve"> chia </w:t>
      </w:r>
      <w:proofErr w:type="spellStart"/>
      <w:r w:rsidR="007B00DF">
        <w:t>công</w:t>
      </w:r>
      <w:proofErr w:type="spellEnd"/>
      <w:r w:rsidR="007B00DF">
        <w:t xml:space="preserve"> </w:t>
      </w:r>
      <w:proofErr w:type="spellStart"/>
      <w:r w:rsidR="007B00DF">
        <w:t>việc</w:t>
      </w:r>
      <w:proofErr w:type="spellEnd"/>
      <w:r w:rsidR="007B00DF">
        <w:t xml:space="preserve"> </w:t>
      </w:r>
      <w:proofErr w:type="spellStart"/>
      <w:r w:rsidR="007B00DF">
        <w:t>đồng</w:t>
      </w:r>
      <w:proofErr w:type="spellEnd"/>
      <w:r w:rsidR="007B00DF">
        <w:t xml:space="preserve"> </w:t>
      </w:r>
      <w:proofErr w:type="spellStart"/>
      <w:r w:rsidR="007B00DF">
        <w:t>đều</w:t>
      </w:r>
      <w:proofErr w:type="spellEnd"/>
    </w:p>
    <w:p w14:paraId="4A7845D3" w14:textId="213EB198" w:rsidR="003B7988" w:rsidRDefault="00A469C2" w:rsidP="009C6E5D">
      <w:pPr>
        <w:pStyle w:val="ListParagraph"/>
        <w:numPr>
          <w:ilvl w:val="0"/>
          <w:numId w:val="13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 w:rsidR="00D06FBD">
        <w:t xml:space="preserve"> </w:t>
      </w:r>
      <w:proofErr w:type="spellStart"/>
      <w:r w:rsidR="00D06FBD">
        <w:t>trữ</w:t>
      </w:r>
      <w:proofErr w:type="spellEnd"/>
      <w:r w:rsidR="00E34711">
        <w:t>,</w:t>
      </w:r>
      <w:r w:rsidR="00D06FBD">
        <w:t xml:space="preserve"> </w:t>
      </w:r>
      <w:proofErr w:type="spellStart"/>
      <w:r w:rsidR="00D06FBD">
        <w:t>thống</w:t>
      </w:r>
      <w:proofErr w:type="spellEnd"/>
      <w:r w:rsidR="00D06FBD">
        <w:t xml:space="preserve"> </w:t>
      </w:r>
      <w:proofErr w:type="spellStart"/>
      <w:r w:rsidR="00D06FBD">
        <w:t>kê</w:t>
      </w:r>
      <w:proofErr w:type="spellEnd"/>
      <w:r w:rsidR="00D06FBD">
        <w:t xml:space="preserve"> </w:t>
      </w:r>
      <w:proofErr w:type="spellStart"/>
      <w:r w:rsidR="00D06FBD">
        <w:t>đơn</w:t>
      </w:r>
      <w:proofErr w:type="spellEnd"/>
      <w:r w:rsidR="00D06FBD">
        <w:t xml:space="preserve"> </w:t>
      </w:r>
      <w:proofErr w:type="spellStart"/>
      <w:r w:rsidR="00D06FBD">
        <w:t>hàng</w:t>
      </w:r>
      <w:proofErr w:type="spellEnd"/>
      <w:r w:rsidR="00D06FBD">
        <w:t xml:space="preserve"> </w:t>
      </w:r>
      <w:proofErr w:type="spellStart"/>
      <w:r w:rsidR="00D06FBD">
        <w:t>là</w:t>
      </w:r>
      <w:proofErr w:type="spellEnd"/>
      <w:r w:rsidR="00D06FBD">
        <w:t xml:space="preserve"> </w:t>
      </w:r>
      <w:proofErr w:type="spellStart"/>
      <w:r w:rsidR="00D06FBD">
        <w:t>tự</w:t>
      </w:r>
      <w:proofErr w:type="spellEnd"/>
      <w:r w:rsidR="00D06FBD">
        <w:t xml:space="preserve"> </w:t>
      </w:r>
      <w:proofErr w:type="spellStart"/>
      <w:r w:rsidR="00D06FBD">
        <w:t>động</w:t>
      </w:r>
      <w:proofErr w:type="spellEnd"/>
      <w:r w:rsidR="00D06FBD">
        <w:t xml:space="preserve">, </w:t>
      </w:r>
      <w:proofErr w:type="spellStart"/>
      <w:r w:rsidR="00D06FBD">
        <w:t>có</w:t>
      </w:r>
      <w:proofErr w:type="spellEnd"/>
      <w:r w:rsidR="00D06FBD">
        <w:t xml:space="preserve"> </w:t>
      </w:r>
      <w:proofErr w:type="spellStart"/>
      <w:r w:rsidR="00D06FBD">
        <w:t>báo</w:t>
      </w:r>
      <w:proofErr w:type="spellEnd"/>
      <w:r w:rsidR="00D06FBD">
        <w:t xml:space="preserve"> </w:t>
      </w:r>
      <w:proofErr w:type="spellStart"/>
      <w:r w:rsidR="00D06FBD">
        <w:t>cáo</w:t>
      </w:r>
      <w:proofErr w:type="spellEnd"/>
      <w:r w:rsidR="00E34711">
        <w:t xml:space="preserve"> </w:t>
      </w:r>
      <w:proofErr w:type="spellStart"/>
      <w:r w:rsidR="00E34711">
        <w:t>định</w:t>
      </w:r>
      <w:proofErr w:type="spellEnd"/>
      <w:r w:rsidR="00E34711">
        <w:t xml:space="preserve"> </w:t>
      </w:r>
      <w:proofErr w:type="spellStart"/>
      <w:r w:rsidR="00E34711">
        <w:t>kì</w:t>
      </w:r>
      <w:proofErr w:type="spellEnd"/>
    </w:p>
    <w:p w14:paraId="31933538" w14:textId="73C1D785" w:rsidR="004B2398" w:rsidRPr="00870250" w:rsidRDefault="004B2398" w:rsidP="004B2398">
      <w:pPr>
        <w:pStyle w:val="ListParagraph"/>
        <w:widowControl/>
        <w:numPr>
          <w:ilvl w:val="0"/>
          <w:numId w:val="13"/>
        </w:numPr>
        <w:suppressAutoHyphens w:val="0"/>
        <w:spacing w:after="160" w:line="256" w:lineRule="auto"/>
        <w:contextualSpacing/>
        <w:jc w:val="left"/>
        <w:rPr>
          <w:rFonts w:eastAsia="Calibri" w:cs="Times New Roman"/>
          <w:sz w:val="28"/>
          <w:szCs w:val="28"/>
          <w:lang w:eastAsia="en-US" w:bidi="ar-SA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r w:rsidR="009D1CDA">
        <w:rPr>
          <w:sz w:val="28"/>
          <w:szCs w:val="28"/>
        </w:rPr>
        <w:t>4</w:t>
      </w:r>
      <w:r>
        <w:rPr>
          <w:sz w:val="28"/>
          <w:szCs w:val="28"/>
        </w:rPr>
        <w:t>h</w:t>
      </w:r>
      <w:r w:rsidR="009D1CDA">
        <w:rPr>
          <w:sz w:val="28"/>
          <w:szCs w:val="28"/>
        </w:rPr>
        <w:t xml:space="preserve"> </w:t>
      </w:r>
      <w:proofErr w:type="spellStart"/>
      <w:r w:rsidR="009D1CDA">
        <w:rPr>
          <w:sz w:val="28"/>
          <w:szCs w:val="28"/>
        </w:rPr>
        <w:t>tiếp</w:t>
      </w:r>
      <w:proofErr w:type="spellEnd"/>
      <w:r w:rsidR="009D1CDA">
        <w:rPr>
          <w:sz w:val="28"/>
          <w:szCs w:val="28"/>
        </w:rPr>
        <w:t xml:space="preserve"> </w:t>
      </w:r>
      <w:proofErr w:type="spellStart"/>
      <w:r w:rsidR="009D1CDA">
        <w:rPr>
          <w:sz w:val="28"/>
          <w:szCs w:val="28"/>
        </w:rPr>
        <w:t>xúc</w:t>
      </w:r>
      <w:proofErr w:type="spellEnd"/>
    </w:p>
    <w:p w14:paraId="523E2BC2" w14:textId="66371784" w:rsidR="00870250" w:rsidRPr="008560D7" w:rsidRDefault="003B25EB" w:rsidP="004B2398">
      <w:pPr>
        <w:pStyle w:val="ListParagraph"/>
        <w:widowControl/>
        <w:numPr>
          <w:ilvl w:val="0"/>
          <w:numId w:val="13"/>
        </w:numPr>
        <w:suppressAutoHyphens w:val="0"/>
        <w:spacing w:after="160" w:line="256" w:lineRule="auto"/>
        <w:contextualSpacing/>
        <w:jc w:val="left"/>
        <w:rPr>
          <w:rFonts w:eastAsia="Calibri" w:cs="Times New Roman"/>
          <w:sz w:val="28"/>
          <w:szCs w:val="28"/>
          <w:lang w:eastAsia="en-US" w:bidi="ar-SA"/>
        </w:rPr>
      </w:pP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thống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đặt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thích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máy</w:t>
      </w:r>
      <w:proofErr w:type="spellEnd"/>
      <w:r>
        <w:rPr>
          <w:szCs w:val="28"/>
        </w:rPr>
        <w:t xml:space="preserve"> laptop, PC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hành</w:t>
      </w:r>
      <w:proofErr w:type="spellEnd"/>
      <w:r>
        <w:rPr>
          <w:szCs w:val="28"/>
        </w:rPr>
        <w:t xml:space="preserve"> Windows.</w:t>
      </w:r>
    </w:p>
    <w:p w14:paraId="139168D4" w14:textId="1CAA0EA7" w:rsidR="008560D7" w:rsidRPr="002B7610" w:rsidRDefault="008560D7" w:rsidP="00CF1031">
      <w:pPr>
        <w:pStyle w:val="ListParagraph"/>
        <w:widowControl/>
        <w:numPr>
          <w:ilvl w:val="0"/>
          <w:numId w:val="13"/>
        </w:numPr>
        <w:suppressAutoHyphens w:val="0"/>
        <w:spacing w:after="160" w:line="256" w:lineRule="auto"/>
        <w:contextualSpacing/>
        <w:jc w:val="left"/>
        <w:rPr>
          <w:rFonts w:eastAsia="Calibri" w:cs="Times New Roman"/>
          <w:sz w:val="28"/>
          <w:szCs w:val="28"/>
          <w:lang w:eastAsia="en-US" w:bidi="ar-SA"/>
        </w:rPr>
      </w:pPr>
      <w:proofErr w:type="spellStart"/>
      <w:r w:rsidRPr="008560D7">
        <w:t>Truy</w:t>
      </w:r>
      <w:proofErr w:type="spellEnd"/>
      <w:r w:rsidRPr="008560D7">
        <w:t xml:space="preserve"> </w:t>
      </w:r>
      <w:proofErr w:type="spellStart"/>
      <w:r w:rsidRPr="008560D7">
        <w:t>cập</w:t>
      </w:r>
      <w:proofErr w:type="spellEnd"/>
      <w:r w:rsidRPr="008560D7">
        <w:t xml:space="preserve"> </w:t>
      </w:r>
      <w:proofErr w:type="spellStart"/>
      <w:r w:rsidRPr="008560D7">
        <w:t>dữ</w:t>
      </w:r>
      <w:proofErr w:type="spellEnd"/>
      <w:r w:rsidRPr="008560D7">
        <w:t xml:space="preserve"> </w:t>
      </w:r>
      <w:proofErr w:type="spellStart"/>
      <w:r w:rsidRPr="008560D7">
        <w:t>liệu</w:t>
      </w:r>
      <w:proofErr w:type="spellEnd"/>
      <w:r w:rsidRPr="008560D7">
        <w:t xml:space="preserve"> </w:t>
      </w:r>
      <w:proofErr w:type="spellStart"/>
      <w:r w:rsidRPr="008560D7">
        <w:t>và</w:t>
      </w:r>
      <w:proofErr w:type="spellEnd"/>
      <w:r w:rsidRPr="008560D7">
        <w:t xml:space="preserve"> </w:t>
      </w:r>
      <w:proofErr w:type="spellStart"/>
      <w:r w:rsidRPr="008560D7">
        <w:t>tính</w:t>
      </w:r>
      <w:proofErr w:type="spellEnd"/>
      <w:r w:rsidRPr="008560D7">
        <w:t xml:space="preserve"> </w:t>
      </w:r>
      <w:proofErr w:type="spellStart"/>
      <w:r w:rsidRPr="008560D7">
        <w:t>năng</w:t>
      </w:r>
      <w:proofErr w:type="spellEnd"/>
      <w:r w:rsidRPr="008560D7">
        <w:t xml:space="preserve"> </w:t>
      </w:r>
      <w:proofErr w:type="spellStart"/>
      <w:r w:rsidRPr="008560D7">
        <w:t>bị</w:t>
      </w:r>
      <w:proofErr w:type="spellEnd"/>
      <w:r w:rsidRPr="008560D7">
        <w:t xml:space="preserve"> </w:t>
      </w:r>
      <w:proofErr w:type="spellStart"/>
      <w:r w:rsidRPr="008560D7">
        <w:t>giới</w:t>
      </w:r>
      <w:proofErr w:type="spellEnd"/>
      <w:r w:rsidRPr="008560D7">
        <w:t xml:space="preserve"> </w:t>
      </w:r>
      <w:proofErr w:type="spellStart"/>
      <w:r w:rsidRPr="008560D7">
        <w:t>hạn</w:t>
      </w:r>
      <w:proofErr w:type="spellEnd"/>
      <w:r w:rsidRPr="008560D7"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="00F0041B">
        <w:t xml:space="preserve"> </w:t>
      </w:r>
      <w:proofErr w:type="spellStart"/>
      <w:r w:rsidR="00F0041B">
        <w:t>không</w:t>
      </w:r>
      <w:proofErr w:type="spellEnd"/>
      <w:r w:rsidR="00F0041B">
        <w:t xml:space="preserve"> </w:t>
      </w:r>
      <w:proofErr w:type="spellStart"/>
      <w:r w:rsidR="00F0041B">
        <w:t>phải</w:t>
      </w:r>
      <w:proofErr w:type="spellEnd"/>
      <w:r w:rsidR="00F0041B">
        <w:t xml:space="preserve"> admin</w:t>
      </w:r>
    </w:p>
    <w:p w14:paraId="68A1219C" w14:textId="4F4E8F69" w:rsidR="002B7610" w:rsidRPr="00FE0891" w:rsidRDefault="00D100AD" w:rsidP="00CF1031">
      <w:pPr>
        <w:pStyle w:val="ListParagraph"/>
        <w:widowControl/>
        <w:numPr>
          <w:ilvl w:val="0"/>
          <w:numId w:val="13"/>
        </w:numPr>
        <w:suppressAutoHyphens w:val="0"/>
        <w:spacing w:after="160" w:line="256" w:lineRule="auto"/>
        <w:contextualSpacing/>
        <w:jc w:val="left"/>
        <w:rPr>
          <w:rFonts w:eastAsia="Calibri" w:cs="Times New Roman"/>
          <w:sz w:val="28"/>
          <w:szCs w:val="28"/>
          <w:lang w:eastAsia="en-US" w:bidi="ar-SA"/>
        </w:rPr>
      </w:pPr>
      <w:proofErr w:type="spellStart"/>
      <w:r w:rsidRPr="009D3296">
        <w:rPr>
          <w:szCs w:val="28"/>
        </w:rPr>
        <w:t>Hệ</w:t>
      </w:r>
      <w:proofErr w:type="spellEnd"/>
      <w:r w:rsidRPr="009D3296">
        <w:rPr>
          <w:szCs w:val="28"/>
        </w:rPr>
        <w:t xml:space="preserve"> </w:t>
      </w:r>
      <w:proofErr w:type="spellStart"/>
      <w:r w:rsidRPr="009D3296">
        <w:rPr>
          <w:szCs w:val="28"/>
        </w:rPr>
        <w:t>thống</w:t>
      </w:r>
      <w:proofErr w:type="spellEnd"/>
      <w:r w:rsidRPr="009D3296">
        <w:rPr>
          <w:szCs w:val="28"/>
        </w:rPr>
        <w:t xml:space="preserve"> </w:t>
      </w:r>
      <w:proofErr w:type="spellStart"/>
      <w:r w:rsidRPr="009D3296">
        <w:rPr>
          <w:szCs w:val="28"/>
        </w:rPr>
        <w:t>tuân</w:t>
      </w:r>
      <w:proofErr w:type="spellEnd"/>
      <w:r w:rsidRPr="009D3296">
        <w:rPr>
          <w:szCs w:val="28"/>
        </w:rPr>
        <w:t xml:space="preserve"> </w:t>
      </w:r>
      <w:proofErr w:type="spellStart"/>
      <w:r w:rsidRPr="009D3296">
        <w:rPr>
          <w:szCs w:val="28"/>
        </w:rPr>
        <w:t>theo</w:t>
      </w:r>
      <w:proofErr w:type="spellEnd"/>
      <w:r w:rsidRPr="009D3296">
        <w:rPr>
          <w:szCs w:val="28"/>
        </w:rPr>
        <w:t xml:space="preserve"> </w:t>
      </w:r>
      <w:proofErr w:type="spellStart"/>
      <w:r w:rsidRPr="009D3296">
        <w:rPr>
          <w:szCs w:val="28"/>
        </w:rPr>
        <w:t>các</w:t>
      </w:r>
      <w:proofErr w:type="spellEnd"/>
      <w:r w:rsidRPr="009D3296">
        <w:rPr>
          <w:szCs w:val="28"/>
        </w:rPr>
        <w:t xml:space="preserve"> </w:t>
      </w:r>
      <w:proofErr w:type="spellStart"/>
      <w:r w:rsidRPr="009D3296">
        <w:rPr>
          <w:szCs w:val="28"/>
        </w:rPr>
        <w:t>quy</w:t>
      </w:r>
      <w:proofErr w:type="spellEnd"/>
      <w:r w:rsidRPr="009D3296">
        <w:rPr>
          <w:szCs w:val="28"/>
        </w:rPr>
        <w:t xml:space="preserve"> </w:t>
      </w:r>
      <w:proofErr w:type="spellStart"/>
      <w:r w:rsidRPr="009D3296">
        <w:rPr>
          <w:szCs w:val="28"/>
        </w:rPr>
        <w:t>định</w:t>
      </w:r>
      <w:proofErr w:type="spellEnd"/>
      <w:r w:rsidRPr="009D3296">
        <w:rPr>
          <w:szCs w:val="28"/>
        </w:rPr>
        <w:t xml:space="preserve"> </w:t>
      </w:r>
      <w:proofErr w:type="spellStart"/>
      <w:r w:rsidRPr="009D3296">
        <w:rPr>
          <w:szCs w:val="28"/>
        </w:rPr>
        <w:t>của</w:t>
      </w:r>
      <w:proofErr w:type="spellEnd"/>
      <w:r w:rsidRPr="009D3296">
        <w:rPr>
          <w:szCs w:val="28"/>
        </w:rPr>
        <w:t xml:space="preserve"> </w:t>
      </w:r>
      <w:proofErr w:type="spellStart"/>
      <w:r w:rsidRPr="009D3296">
        <w:rPr>
          <w:szCs w:val="28"/>
        </w:rPr>
        <w:t>pháp</w:t>
      </w:r>
      <w:proofErr w:type="spellEnd"/>
      <w:r w:rsidRPr="009D3296">
        <w:rPr>
          <w:szCs w:val="28"/>
        </w:rPr>
        <w:t xml:space="preserve"> </w:t>
      </w:r>
      <w:proofErr w:type="spellStart"/>
      <w:r w:rsidRPr="009D3296">
        <w:rPr>
          <w:szCs w:val="28"/>
        </w:rPr>
        <w:t>luật</w:t>
      </w:r>
      <w:proofErr w:type="spellEnd"/>
    </w:p>
    <w:p w14:paraId="36352600" w14:textId="774F09BB" w:rsidR="00FE0891" w:rsidRPr="00E17B78" w:rsidRDefault="00FE0891" w:rsidP="00FE0891">
      <w:pPr>
        <w:widowControl/>
        <w:numPr>
          <w:ilvl w:val="0"/>
          <w:numId w:val="13"/>
        </w:num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eastAsia="en-US" w:bidi="ar-SA"/>
        </w:rPr>
      </w:pP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di </w:t>
      </w:r>
      <w:proofErr w:type="spellStart"/>
      <w:r>
        <w:rPr>
          <w:szCs w:val="28"/>
        </w:rPr>
        <w:t>động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Phù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quán</w:t>
      </w:r>
      <w:proofErr w:type="spellEnd"/>
      <w:r>
        <w:rPr>
          <w:szCs w:val="28"/>
        </w:rPr>
        <w:t xml:space="preserve"> photo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vừa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nhỏ</w:t>
      </w:r>
      <w:proofErr w:type="spellEnd"/>
      <w:r w:rsidR="00666DCE">
        <w:rPr>
          <w:szCs w:val="28"/>
        </w:rPr>
        <w:t xml:space="preserve"> (</w:t>
      </w:r>
      <w:proofErr w:type="spellStart"/>
      <w:r w:rsidR="00666DCE">
        <w:rPr>
          <w:szCs w:val="28"/>
        </w:rPr>
        <w:t>trên</w:t>
      </w:r>
      <w:proofErr w:type="spellEnd"/>
      <w:r w:rsidR="00666DCE">
        <w:rPr>
          <w:szCs w:val="28"/>
        </w:rPr>
        <w:t xml:space="preserve"> </w:t>
      </w:r>
      <w:proofErr w:type="spellStart"/>
      <w:r w:rsidR="00A90EF9">
        <w:rPr>
          <w:szCs w:val="28"/>
        </w:rPr>
        <w:t>d</w:t>
      </w:r>
      <w:r w:rsidR="00666DCE">
        <w:rPr>
          <w:szCs w:val="28"/>
        </w:rPr>
        <w:t>ưới</w:t>
      </w:r>
      <w:proofErr w:type="spellEnd"/>
      <w:r w:rsidR="00666DCE">
        <w:rPr>
          <w:szCs w:val="28"/>
        </w:rPr>
        <w:t xml:space="preserve"> 8 </w:t>
      </w:r>
      <w:proofErr w:type="spellStart"/>
      <w:r w:rsidR="00666DCE">
        <w:rPr>
          <w:szCs w:val="28"/>
        </w:rPr>
        <w:t>máy</w:t>
      </w:r>
      <w:proofErr w:type="spellEnd"/>
      <w:r w:rsidR="00666DCE">
        <w:rPr>
          <w:szCs w:val="28"/>
        </w:rPr>
        <w:t xml:space="preserve"> in)</w:t>
      </w:r>
    </w:p>
    <w:p w14:paraId="02A68031" w14:textId="467FC919" w:rsidR="00E17B78" w:rsidRDefault="00E17B78" w:rsidP="00E17B78">
      <w:pPr>
        <w:widowControl/>
        <w:numPr>
          <w:ilvl w:val="0"/>
          <w:numId w:val="13"/>
        </w:num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eastAsia="en-US" w:bidi="ar-SA"/>
        </w:rPr>
      </w:pPr>
      <w:proofErr w:type="spellStart"/>
      <w:r w:rsidRPr="00E17B78">
        <w:rPr>
          <w:rFonts w:eastAsia="Times New Roman" w:cs="Times New Roman"/>
          <w:sz w:val="28"/>
          <w:szCs w:val="28"/>
          <w:lang w:eastAsia="en-US" w:bidi="ar-SA"/>
        </w:rPr>
        <w:lastRenderedPageBreak/>
        <w:t>Tài</w:t>
      </w:r>
      <w:proofErr w:type="spellEnd"/>
      <w:r w:rsidRPr="00E17B78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E17B78">
        <w:rPr>
          <w:rFonts w:eastAsia="Times New Roman" w:cs="Times New Roman"/>
          <w:sz w:val="28"/>
          <w:szCs w:val="28"/>
          <w:lang w:eastAsia="en-US" w:bidi="ar-SA"/>
        </w:rPr>
        <w:t>liệu</w:t>
      </w:r>
      <w:proofErr w:type="spellEnd"/>
      <w:r w:rsidRPr="00E17B78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E17B78">
        <w:rPr>
          <w:rFonts w:eastAsia="Times New Roman" w:cs="Times New Roman"/>
          <w:sz w:val="28"/>
          <w:szCs w:val="28"/>
          <w:lang w:eastAsia="en-US" w:bidi="ar-SA"/>
        </w:rPr>
        <w:t>hướng</w:t>
      </w:r>
      <w:proofErr w:type="spellEnd"/>
      <w:r w:rsidRPr="00E17B78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E17B78">
        <w:rPr>
          <w:rFonts w:eastAsia="Times New Roman" w:cs="Times New Roman"/>
          <w:sz w:val="28"/>
          <w:szCs w:val="28"/>
          <w:lang w:eastAsia="en-US" w:bidi="ar-SA"/>
        </w:rPr>
        <w:t>dẫn</w:t>
      </w:r>
      <w:proofErr w:type="spellEnd"/>
      <w:r w:rsidRPr="00E17B78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E17B78">
        <w:rPr>
          <w:rFonts w:eastAsia="Times New Roman" w:cs="Times New Roman"/>
          <w:sz w:val="28"/>
          <w:szCs w:val="28"/>
          <w:lang w:eastAsia="en-US" w:bidi="ar-SA"/>
        </w:rPr>
        <w:t>và</w:t>
      </w:r>
      <w:proofErr w:type="spellEnd"/>
      <w:r w:rsidRPr="00E17B78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E17B78">
        <w:rPr>
          <w:rFonts w:eastAsia="Times New Roman" w:cs="Times New Roman"/>
          <w:sz w:val="28"/>
          <w:szCs w:val="28"/>
          <w:lang w:eastAsia="en-US" w:bidi="ar-SA"/>
        </w:rPr>
        <w:t>đào</w:t>
      </w:r>
      <w:proofErr w:type="spellEnd"/>
      <w:r w:rsidRPr="00E17B78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E17B78">
        <w:rPr>
          <w:rFonts w:eastAsia="Times New Roman" w:cs="Times New Roman"/>
          <w:sz w:val="28"/>
          <w:szCs w:val="28"/>
          <w:lang w:eastAsia="en-US" w:bidi="ar-SA"/>
        </w:rPr>
        <w:t>tạo</w:t>
      </w:r>
      <w:proofErr w:type="spellEnd"/>
      <w:r>
        <w:rPr>
          <w:rFonts w:eastAsia="Times New Roman" w:cs="Times New Roman"/>
          <w:sz w:val="28"/>
          <w:szCs w:val="28"/>
          <w:lang w:eastAsia="en-US" w:bidi="ar-SA"/>
        </w:rPr>
        <w:t xml:space="preserve">: </w:t>
      </w:r>
      <w:proofErr w:type="spellStart"/>
      <w:r w:rsidR="00227408">
        <w:rPr>
          <w:rFonts w:eastAsia="Times New Roman" w:cs="Times New Roman"/>
          <w:sz w:val="28"/>
          <w:szCs w:val="28"/>
          <w:lang w:eastAsia="en-US" w:bidi="ar-SA"/>
        </w:rPr>
        <w:t>cần</w:t>
      </w:r>
      <w:proofErr w:type="spellEnd"/>
      <w:r w:rsidR="00227408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227408">
        <w:rPr>
          <w:rFonts w:eastAsia="Times New Roman" w:cs="Times New Roman"/>
          <w:sz w:val="28"/>
          <w:szCs w:val="28"/>
          <w:lang w:eastAsia="en-US" w:bidi="ar-SA"/>
        </w:rPr>
        <w:t>có</w:t>
      </w:r>
      <w:proofErr w:type="spellEnd"/>
      <w:r w:rsidR="00227408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227408">
        <w:rPr>
          <w:rFonts w:eastAsia="Times New Roman" w:cs="Times New Roman"/>
          <w:sz w:val="28"/>
          <w:szCs w:val="28"/>
          <w:lang w:eastAsia="en-US" w:bidi="ar-SA"/>
        </w:rPr>
        <w:t>tài</w:t>
      </w:r>
      <w:proofErr w:type="spellEnd"/>
      <w:r w:rsidR="00227408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227408">
        <w:rPr>
          <w:rFonts w:eastAsia="Times New Roman" w:cs="Times New Roman"/>
          <w:sz w:val="28"/>
          <w:szCs w:val="28"/>
          <w:lang w:eastAsia="en-US" w:bidi="ar-SA"/>
        </w:rPr>
        <w:t>liệu</w:t>
      </w:r>
      <w:proofErr w:type="spellEnd"/>
      <w:r w:rsidR="00227408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227408">
        <w:rPr>
          <w:rFonts w:eastAsia="Times New Roman" w:cs="Times New Roman"/>
          <w:sz w:val="28"/>
          <w:szCs w:val="28"/>
          <w:lang w:eastAsia="en-US" w:bidi="ar-SA"/>
        </w:rPr>
        <w:t>hướng</w:t>
      </w:r>
      <w:proofErr w:type="spellEnd"/>
      <w:r w:rsidR="00227408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227408">
        <w:rPr>
          <w:rFonts w:eastAsia="Times New Roman" w:cs="Times New Roman"/>
          <w:sz w:val="28"/>
          <w:szCs w:val="28"/>
          <w:lang w:eastAsia="en-US" w:bidi="ar-SA"/>
        </w:rPr>
        <w:t>dẫn</w:t>
      </w:r>
      <w:proofErr w:type="spellEnd"/>
      <w:r w:rsidR="00227408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227408">
        <w:rPr>
          <w:rFonts w:eastAsia="Times New Roman" w:cs="Times New Roman"/>
          <w:sz w:val="28"/>
          <w:szCs w:val="28"/>
          <w:lang w:eastAsia="en-US" w:bidi="ar-SA"/>
        </w:rPr>
        <w:t>sử</w:t>
      </w:r>
      <w:proofErr w:type="spellEnd"/>
      <w:r w:rsidR="00227408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227408">
        <w:rPr>
          <w:rFonts w:eastAsia="Times New Roman" w:cs="Times New Roman"/>
          <w:sz w:val="28"/>
          <w:szCs w:val="28"/>
          <w:lang w:eastAsia="en-US" w:bidi="ar-SA"/>
        </w:rPr>
        <w:t>dụng</w:t>
      </w:r>
      <w:proofErr w:type="spellEnd"/>
      <w:r w:rsidR="00227408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227408">
        <w:rPr>
          <w:rFonts w:eastAsia="Times New Roman" w:cs="Times New Roman"/>
          <w:sz w:val="28"/>
          <w:szCs w:val="28"/>
          <w:lang w:eastAsia="en-US" w:bidi="ar-SA"/>
        </w:rPr>
        <w:t>phần</w:t>
      </w:r>
      <w:proofErr w:type="spellEnd"/>
      <w:r w:rsidR="00227408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227408">
        <w:rPr>
          <w:rFonts w:eastAsia="Times New Roman" w:cs="Times New Roman"/>
          <w:sz w:val="28"/>
          <w:szCs w:val="28"/>
          <w:lang w:eastAsia="en-US" w:bidi="ar-SA"/>
        </w:rPr>
        <w:t>mềm</w:t>
      </w:r>
      <w:proofErr w:type="spellEnd"/>
      <w:r w:rsidR="00227408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227408">
        <w:rPr>
          <w:rFonts w:eastAsia="Times New Roman" w:cs="Times New Roman"/>
          <w:sz w:val="28"/>
          <w:szCs w:val="28"/>
          <w:lang w:eastAsia="en-US" w:bidi="ar-SA"/>
        </w:rPr>
        <w:t>chỉ</w:t>
      </w:r>
      <w:proofErr w:type="spellEnd"/>
      <w:r w:rsidR="00227408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227408">
        <w:rPr>
          <w:rFonts w:eastAsia="Times New Roman" w:cs="Times New Roman"/>
          <w:sz w:val="28"/>
          <w:szCs w:val="28"/>
          <w:lang w:eastAsia="en-US" w:bidi="ar-SA"/>
        </w:rPr>
        <w:t>tiết</w:t>
      </w:r>
      <w:proofErr w:type="spellEnd"/>
      <w:r w:rsidR="00227408">
        <w:rPr>
          <w:rFonts w:eastAsia="Times New Roman" w:cs="Times New Roman"/>
          <w:sz w:val="28"/>
          <w:szCs w:val="28"/>
          <w:lang w:eastAsia="en-US" w:bidi="ar-SA"/>
        </w:rPr>
        <w:t xml:space="preserve">, </w:t>
      </w:r>
      <w:proofErr w:type="spellStart"/>
      <w:r w:rsidR="00227408">
        <w:rPr>
          <w:rFonts w:eastAsia="Times New Roman" w:cs="Times New Roman"/>
          <w:sz w:val="28"/>
          <w:szCs w:val="28"/>
          <w:lang w:eastAsia="en-US" w:bidi="ar-SA"/>
        </w:rPr>
        <w:t>các</w:t>
      </w:r>
      <w:proofErr w:type="spellEnd"/>
      <w:r w:rsidR="00227408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227408">
        <w:rPr>
          <w:rFonts w:eastAsia="Times New Roman" w:cs="Times New Roman"/>
          <w:sz w:val="28"/>
          <w:szCs w:val="28"/>
          <w:lang w:eastAsia="en-US" w:bidi="ar-SA"/>
        </w:rPr>
        <w:t>tính</w:t>
      </w:r>
      <w:proofErr w:type="spellEnd"/>
      <w:r w:rsidR="00227408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227408">
        <w:rPr>
          <w:rFonts w:eastAsia="Times New Roman" w:cs="Times New Roman"/>
          <w:sz w:val="28"/>
          <w:szCs w:val="28"/>
          <w:lang w:eastAsia="en-US" w:bidi="ar-SA"/>
        </w:rPr>
        <w:t>năng</w:t>
      </w:r>
      <w:proofErr w:type="spellEnd"/>
      <w:r w:rsidR="009B46FC">
        <w:rPr>
          <w:rFonts w:eastAsia="Times New Roman" w:cs="Times New Roman"/>
          <w:sz w:val="28"/>
          <w:szCs w:val="28"/>
          <w:lang w:eastAsia="en-US" w:bidi="ar-SA"/>
        </w:rPr>
        <w:t xml:space="preserve">, … </w:t>
      </w:r>
      <w:proofErr w:type="spellStart"/>
      <w:r w:rsidR="009B46FC">
        <w:rPr>
          <w:rFonts w:eastAsia="Times New Roman" w:cs="Times New Roman"/>
          <w:sz w:val="28"/>
          <w:szCs w:val="28"/>
          <w:lang w:eastAsia="en-US" w:bidi="ar-SA"/>
        </w:rPr>
        <w:t>người</w:t>
      </w:r>
      <w:proofErr w:type="spellEnd"/>
      <w:r w:rsidR="009B46FC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9B46FC">
        <w:rPr>
          <w:rFonts w:eastAsia="Times New Roman" w:cs="Times New Roman"/>
          <w:sz w:val="28"/>
          <w:szCs w:val="28"/>
          <w:lang w:eastAsia="en-US" w:bidi="ar-SA"/>
        </w:rPr>
        <w:t>dùng</w:t>
      </w:r>
      <w:proofErr w:type="spellEnd"/>
      <w:r w:rsidR="009B46FC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9B46FC">
        <w:rPr>
          <w:rFonts w:eastAsia="Times New Roman" w:cs="Times New Roman"/>
          <w:sz w:val="28"/>
          <w:szCs w:val="28"/>
          <w:lang w:eastAsia="en-US" w:bidi="ar-SA"/>
        </w:rPr>
        <w:t>mới</w:t>
      </w:r>
      <w:proofErr w:type="spellEnd"/>
      <w:r w:rsidR="009B46FC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9B46FC">
        <w:rPr>
          <w:rFonts w:eastAsia="Times New Roman" w:cs="Times New Roman"/>
          <w:sz w:val="28"/>
          <w:szCs w:val="28"/>
          <w:lang w:eastAsia="en-US" w:bidi="ar-SA"/>
        </w:rPr>
        <w:t>làm</w:t>
      </w:r>
      <w:proofErr w:type="spellEnd"/>
      <w:r w:rsidR="009B46FC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9B46FC">
        <w:rPr>
          <w:rFonts w:eastAsia="Times New Roman" w:cs="Times New Roman"/>
          <w:sz w:val="28"/>
          <w:szCs w:val="28"/>
          <w:lang w:eastAsia="en-US" w:bidi="ar-SA"/>
        </w:rPr>
        <w:t>quen</w:t>
      </w:r>
      <w:proofErr w:type="spellEnd"/>
      <w:r w:rsidR="009B46FC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9B46FC">
        <w:rPr>
          <w:rFonts w:eastAsia="Times New Roman" w:cs="Times New Roman"/>
          <w:sz w:val="28"/>
          <w:szCs w:val="28"/>
          <w:lang w:eastAsia="en-US" w:bidi="ar-SA"/>
        </w:rPr>
        <w:t>với</w:t>
      </w:r>
      <w:proofErr w:type="spellEnd"/>
      <w:r w:rsidR="009B46FC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9B46FC">
        <w:rPr>
          <w:rFonts w:eastAsia="Times New Roman" w:cs="Times New Roman"/>
          <w:sz w:val="28"/>
          <w:szCs w:val="28"/>
          <w:lang w:eastAsia="en-US" w:bidi="ar-SA"/>
        </w:rPr>
        <w:t>hệ</w:t>
      </w:r>
      <w:proofErr w:type="spellEnd"/>
      <w:r w:rsidR="009B46FC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9B46FC">
        <w:rPr>
          <w:rFonts w:eastAsia="Times New Roman" w:cs="Times New Roman"/>
          <w:sz w:val="28"/>
          <w:szCs w:val="28"/>
          <w:lang w:eastAsia="en-US" w:bidi="ar-SA"/>
        </w:rPr>
        <w:t>thống</w:t>
      </w:r>
      <w:proofErr w:type="spellEnd"/>
      <w:r w:rsidR="009B46FC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9B46FC">
        <w:rPr>
          <w:rFonts w:eastAsia="Times New Roman" w:cs="Times New Roman"/>
          <w:sz w:val="28"/>
          <w:szCs w:val="28"/>
          <w:lang w:eastAsia="en-US" w:bidi="ar-SA"/>
        </w:rPr>
        <w:t>có</w:t>
      </w:r>
      <w:proofErr w:type="spellEnd"/>
      <w:r w:rsidR="009B46FC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9B46FC">
        <w:rPr>
          <w:rFonts w:eastAsia="Times New Roman" w:cs="Times New Roman"/>
          <w:sz w:val="28"/>
          <w:szCs w:val="28"/>
          <w:lang w:eastAsia="en-US" w:bidi="ar-SA"/>
        </w:rPr>
        <w:t>thể</w:t>
      </w:r>
      <w:proofErr w:type="spellEnd"/>
      <w:r w:rsidR="009B46FC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9B46FC">
        <w:rPr>
          <w:rFonts w:eastAsia="Times New Roman" w:cs="Times New Roman"/>
          <w:sz w:val="28"/>
          <w:szCs w:val="28"/>
          <w:lang w:eastAsia="en-US" w:bidi="ar-SA"/>
        </w:rPr>
        <w:t>hiểu</w:t>
      </w:r>
      <w:proofErr w:type="spellEnd"/>
      <w:r w:rsidR="009B46FC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9B46FC">
        <w:rPr>
          <w:rFonts w:eastAsia="Times New Roman" w:cs="Times New Roman"/>
          <w:sz w:val="28"/>
          <w:szCs w:val="28"/>
          <w:lang w:eastAsia="en-US" w:bidi="ar-SA"/>
        </w:rPr>
        <w:t>và</w:t>
      </w:r>
      <w:proofErr w:type="spellEnd"/>
      <w:r w:rsidR="009B46FC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9B46FC">
        <w:rPr>
          <w:rFonts w:eastAsia="Times New Roman" w:cs="Times New Roman"/>
          <w:sz w:val="28"/>
          <w:szCs w:val="28"/>
          <w:lang w:eastAsia="en-US" w:bidi="ar-SA"/>
        </w:rPr>
        <w:t>sự</w:t>
      </w:r>
      <w:proofErr w:type="spellEnd"/>
      <w:r w:rsidR="009B46FC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9B46FC">
        <w:rPr>
          <w:rFonts w:eastAsia="Times New Roman" w:cs="Times New Roman"/>
          <w:sz w:val="28"/>
          <w:szCs w:val="28"/>
          <w:lang w:eastAsia="en-US" w:bidi="ar-SA"/>
        </w:rPr>
        <w:t>dụng</w:t>
      </w:r>
      <w:proofErr w:type="spellEnd"/>
      <w:r w:rsidR="009B46FC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9B46FC">
        <w:rPr>
          <w:rFonts w:eastAsia="Times New Roman" w:cs="Times New Roman"/>
          <w:sz w:val="28"/>
          <w:szCs w:val="28"/>
          <w:lang w:eastAsia="en-US" w:bidi="ar-SA"/>
        </w:rPr>
        <w:t>thành</w:t>
      </w:r>
      <w:proofErr w:type="spellEnd"/>
      <w:r w:rsidR="009B46FC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9B46FC">
        <w:rPr>
          <w:rFonts w:eastAsia="Times New Roman" w:cs="Times New Roman"/>
          <w:sz w:val="28"/>
          <w:szCs w:val="28"/>
          <w:lang w:eastAsia="en-US" w:bidi="ar-SA"/>
        </w:rPr>
        <w:t>thạo</w:t>
      </w:r>
      <w:proofErr w:type="spellEnd"/>
      <w:r w:rsidR="009B46FC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9B46FC">
        <w:rPr>
          <w:rFonts w:eastAsia="Times New Roman" w:cs="Times New Roman"/>
          <w:sz w:val="28"/>
          <w:szCs w:val="28"/>
          <w:lang w:eastAsia="en-US" w:bidi="ar-SA"/>
        </w:rPr>
        <w:t>trong</w:t>
      </w:r>
      <w:proofErr w:type="spellEnd"/>
      <w:r w:rsidR="009B46FC">
        <w:rPr>
          <w:rFonts w:eastAsia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="009B46FC">
        <w:rPr>
          <w:rFonts w:eastAsia="Times New Roman" w:cs="Times New Roman"/>
          <w:sz w:val="28"/>
          <w:szCs w:val="28"/>
          <w:lang w:eastAsia="en-US" w:bidi="ar-SA"/>
        </w:rPr>
        <w:t>vòng</w:t>
      </w:r>
      <w:proofErr w:type="spellEnd"/>
      <w:r w:rsidR="009B46FC">
        <w:rPr>
          <w:rFonts w:eastAsia="Times New Roman" w:cs="Times New Roman"/>
          <w:sz w:val="28"/>
          <w:szCs w:val="28"/>
          <w:lang w:eastAsia="en-US" w:bidi="ar-SA"/>
        </w:rPr>
        <w:t xml:space="preserve"> 12h</w:t>
      </w:r>
    </w:p>
    <w:p w14:paraId="69C94869" w14:textId="4A47E075" w:rsidR="00B86B7C" w:rsidRPr="00526587" w:rsidRDefault="00B86B7C" w:rsidP="00B86B7C">
      <w:pPr>
        <w:widowControl/>
        <w:numPr>
          <w:ilvl w:val="0"/>
          <w:numId w:val="13"/>
        </w:numPr>
        <w:suppressAutoHyphens w:val="0"/>
        <w:spacing w:after="0" w:line="240" w:lineRule="auto"/>
        <w:jc w:val="left"/>
        <w:rPr>
          <w:szCs w:val="28"/>
        </w:rPr>
      </w:pPr>
      <w:r w:rsidRPr="00526587">
        <w:rPr>
          <w:szCs w:val="28"/>
        </w:rPr>
        <w:t xml:space="preserve">Chi </w:t>
      </w:r>
      <w:proofErr w:type="spellStart"/>
      <w:r w:rsidRPr="00526587">
        <w:rPr>
          <w:szCs w:val="28"/>
        </w:rPr>
        <w:t>phí</w:t>
      </w:r>
      <w:proofErr w:type="spellEnd"/>
      <w:r w:rsidRPr="00526587">
        <w:rPr>
          <w:szCs w:val="28"/>
        </w:rPr>
        <w:t xml:space="preserve"> </w:t>
      </w:r>
      <w:proofErr w:type="spellStart"/>
      <w:r w:rsidRPr="00526587">
        <w:rPr>
          <w:szCs w:val="28"/>
        </w:rPr>
        <w:t>dự</w:t>
      </w:r>
      <w:proofErr w:type="spellEnd"/>
      <w:r w:rsidRPr="00526587">
        <w:rPr>
          <w:szCs w:val="28"/>
        </w:rPr>
        <w:t xml:space="preserve"> </w:t>
      </w:r>
      <w:proofErr w:type="spellStart"/>
      <w:r w:rsidRPr="00526587">
        <w:rPr>
          <w:szCs w:val="28"/>
        </w:rPr>
        <w:t>kiến</w:t>
      </w:r>
      <w:proofErr w:type="spellEnd"/>
      <w:r w:rsidRPr="00526587">
        <w:rPr>
          <w:szCs w:val="28"/>
        </w:rPr>
        <w:t xml:space="preserve"> </w:t>
      </w:r>
      <w:proofErr w:type="spellStart"/>
      <w:r w:rsidRPr="00526587">
        <w:rPr>
          <w:szCs w:val="28"/>
        </w:rPr>
        <w:t>nhỏ</w:t>
      </w:r>
      <w:proofErr w:type="spellEnd"/>
      <w:r w:rsidRPr="00526587">
        <w:rPr>
          <w:szCs w:val="28"/>
        </w:rPr>
        <w:t xml:space="preserve"> </w:t>
      </w:r>
      <w:proofErr w:type="spellStart"/>
      <w:r w:rsidRPr="00526587">
        <w:rPr>
          <w:szCs w:val="28"/>
        </w:rPr>
        <w:t>hơn</w:t>
      </w:r>
      <w:proofErr w:type="spellEnd"/>
      <w:r w:rsidRPr="00526587">
        <w:rPr>
          <w:szCs w:val="28"/>
        </w:rPr>
        <w:t xml:space="preserve"> </w:t>
      </w:r>
      <w:r>
        <w:rPr>
          <w:szCs w:val="28"/>
        </w:rPr>
        <w:t>5</w:t>
      </w:r>
      <w:r w:rsidRPr="00526587">
        <w:rPr>
          <w:szCs w:val="28"/>
        </w:rPr>
        <w:t xml:space="preserve">0 </w:t>
      </w:r>
      <w:proofErr w:type="spellStart"/>
      <w:r w:rsidRPr="00526587">
        <w:rPr>
          <w:szCs w:val="28"/>
        </w:rPr>
        <w:t>triệu</w:t>
      </w:r>
      <w:proofErr w:type="spellEnd"/>
      <w:r w:rsidRPr="00526587">
        <w:rPr>
          <w:szCs w:val="28"/>
        </w:rPr>
        <w:t>.</w:t>
      </w:r>
    </w:p>
    <w:p w14:paraId="657BEF2D" w14:textId="77777777" w:rsidR="00B86B7C" w:rsidRDefault="00B86B7C" w:rsidP="00B86B7C">
      <w:pPr>
        <w:widowControl/>
        <w:suppressAutoHyphens w:val="0"/>
        <w:spacing w:after="0" w:line="240" w:lineRule="auto"/>
        <w:ind w:left="360"/>
        <w:rPr>
          <w:rFonts w:eastAsia="Times New Roman" w:cs="Times New Roman"/>
          <w:sz w:val="28"/>
          <w:szCs w:val="28"/>
          <w:lang w:eastAsia="en-US" w:bidi="ar-SA"/>
        </w:rPr>
      </w:pPr>
    </w:p>
    <w:p w14:paraId="51F36C33" w14:textId="15C0838B" w:rsidR="009B46FC" w:rsidRPr="00E17B78" w:rsidRDefault="009B46FC" w:rsidP="007D44C4">
      <w:pPr>
        <w:widowControl/>
        <w:suppressAutoHyphens w:val="0"/>
        <w:spacing w:after="0" w:line="240" w:lineRule="auto"/>
        <w:ind w:left="720"/>
        <w:rPr>
          <w:rFonts w:eastAsia="Times New Roman" w:cs="Times New Roman"/>
          <w:sz w:val="28"/>
          <w:szCs w:val="28"/>
          <w:lang w:eastAsia="en-US" w:bidi="ar-SA"/>
        </w:rPr>
      </w:pPr>
    </w:p>
    <w:p w14:paraId="0D2D6649" w14:textId="0F211F7C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07CEE7D7" w14:textId="4260B078" w:rsidR="00805838" w:rsidRDefault="00805838" w:rsidP="00805838"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 w:rsidR="000A6795">
        <w:t xml:space="preserve"> </w:t>
      </w:r>
      <w:proofErr w:type="spellStart"/>
      <w:r w:rsidR="000A6795">
        <w:t>hiện</w:t>
      </w:r>
      <w:proofErr w:type="spellEnd"/>
      <w:r w:rsidR="000A6795">
        <w:t xml:space="preserve"> </w:t>
      </w:r>
      <w:proofErr w:type="spellStart"/>
      <w:r w:rsidR="000A6795">
        <w:t>thời</w:t>
      </w:r>
      <w:proofErr w:type="spellEnd"/>
      <w:r w:rsidR="000A6795">
        <w:t xml:space="preserve">: </w:t>
      </w:r>
      <w:proofErr w:type="spellStart"/>
      <w:r w:rsidR="000A6795">
        <w:t>Hiện</w:t>
      </w:r>
      <w:proofErr w:type="spellEnd"/>
      <w:r w:rsidR="000A6795">
        <w:t xml:space="preserve"> </w:t>
      </w:r>
      <w:proofErr w:type="spellStart"/>
      <w:r w:rsidR="000A6795">
        <w:t>tại</w:t>
      </w:r>
      <w:proofErr w:type="spellEnd"/>
      <w:r w:rsidR="000A6795">
        <w:t xml:space="preserve"> </w:t>
      </w:r>
      <w:proofErr w:type="spellStart"/>
      <w:r w:rsidR="000A6795">
        <w:t>việc</w:t>
      </w:r>
      <w:proofErr w:type="spellEnd"/>
      <w:r w:rsidR="000A6795">
        <w:t xml:space="preserve"> in</w:t>
      </w:r>
      <w:r w:rsidR="00F163AF">
        <w:t>, photo</w:t>
      </w:r>
      <w:r w:rsidR="008D7B2A">
        <w:t xml:space="preserve"> </w:t>
      </w:r>
      <w:proofErr w:type="spellStart"/>
      <w:r w:rsidR="008D7B2A">
        <w:t>tại</w:t>
      </w:r>
      <w:proofErr w:type="spellEnd"/>
      <w:r w:rsidR="008D7B2A">
        <w:t xml:space="preserve"> </w:t>
      </w:r>
      <w:proofErr w:type="spellStart"/>
      <w:r w:rsidR="008D7B2A">
        <w:t>quán</w:t>
      </w:r>
      <w:proofErr w:type="spellEnd"/>
      <w:r w:rsidR="008D7B2A">
        <w:t xml:space="preserve"> </w:t>
      </w:r>
      <w:proofErr w:type="spellStart"/>
      <w:r w:rsidR="008D7B2A">
        <w:t>hoàn</w:t>
      </w:r>
      <w:proofErr w:type="spellEnd"/>
      <w:r w:rsidR="008D7B2A">
        <w:t xml:space="preserve"> </w:t>
      </w:r>
      <w:proofErr w:type="spellStart"/>
      <w:r w:rsidR="008D7B2A">
        <w:t>toàn</w:t>
      </w:r>
      <w:proofErr w:type="spellEnd"/>
      <w:r w:rsidR="008D7B2A">
        <w:t xml:space="preserve"> </w:t>
      </w:r>
      <w:proofErr w:type="spellStart"/>
      <w:r w:rsidR="008D7B2A">
        <w:t>được</w:t>
      </w:r>
      <w:proofErr w:type="spellEnd"/>
      <w:r w:rsidR="008D7B2A">
        <w:t xml:space="preserve"> </w:t>
      </w:r>
      <w:proofErr w:type="spellStart"/>
      <w:r w:rsidR="008D7B2A">
        <w:t>nhân</w:t>
      </w:r>
      <w:proofErr w:type="spellEnd"/>
      <w:r w:rsidR="008D7B2A">
        <w:t xml:space="preserve"> </w:t>
      </w:r>
      <w:proofErr w:type="spellStart"/>
      <w:r w:rsidR="008D7B2A">
        <w:t>viên</w:t>
      </w:r>
      <w:proofErr w:type="spellEnd"/>
      <w:r w:rsidR="008D7B2A">
        <w:t xml:space="preserve"> </w:t>
      </w:r>
      <w:proofErr w:type="spellStart"/>
      <w:r w:rsidR="008D7B2A">
        <w:t>phụ</w:t>
      </w:r>
      <w:proofErr w:type="spellEnd"/>
      <w:r w:rsidR="008D7B2A">
        <w:t xml:space="preserve"> </w:t>
      </w:r>
      <w:proofErr w:type="spellStart"/>
      <w:r w:rsidR="008D7B2A">
        <w:t>trách</w:t>
      </w:r>
      <w:proofErr w:type="spellEnd"/>
      <w:r w:rsidR="008D7B2A">
        <w:t xml:space="preserve"> </w:t>
      </w:r>
      <w:proofErr w:type="spellStart"/>
      <w:r w:rsidR="008D7B2A">
        <w:t>trông</w:t>
      </w:r>
      <w:proofErr w:type="spellEnd"/>
      <w:r w:rsidR="008D7B2A">
        <w:t xml:space="preserve"> </w:t>
      </w:r>
      <w:proofErr w:type="spellStart"/>
      <w:r w:rsidR="008D7B2A">
        <w:t>coi</w:t>
      </w:r>
      <w:proofErr w:type="spellEnd"/>
      <w:r w:rsidR="008D7B2A">
        <w:t xml:space="preserve"> </w:t>
      </w:r>
      <w:proofErr w:type="spellStart"/>
      <w:r w:rsidR="008D7B2A">
        <w:t>thực</w:t>
      </w:r>
      <w:proofErr w:type="spellEnd"/>
      <w:r w:rsidR="008D7B2A">
        <w:t xml:space="preserve"> </w:t>
      </w:r>
      <w:proofErr w:type="spellStart"/>
      <w:r w:rsidR="008D7B2A">
        <w:t>hiện</w:t>
      </w:r>
      <w:proofErr w:type="spellEnd"/>
      <w:r w:rsidR="005F58DD">
        <w:t xml:space="preserve"> </w:t>
      </w:r>
      <w:proofErr w:type="spellStart"/>
      <w:r w:rsidR="005F58DD">
        <w:t>theo</w:t>
      </w:r>
      <w:proofErr w:type="spellEnd"/>
      <w:r w:rsidR="005F58DD">
        <w:t xml:space="preserve"> </w:t>
      </w:r>
      <w:proofErr w:type="spellStart"/>
      <w:r w:rsidR="005F58DD">
        <w:t>các</w:t>
      </w:r>
      <w:proofErr w:type="spellEnd"/>
      <w:r w:rsidR="005F58DD">
        <w:t xml:space="preserve"> </w:t>
      </w:r>
      <w:proofErr w:type="spellStart"/>
      <w:r w:rsidR="005F58DD">
        <w:t>bước</w:t>
      </w:r>
      <w:proofErr w:type="spellEnd"/>
      <w:r w:rsidR="005F58DD">
        <w:t>:</w:t>
      </w:r>
    </w:p>
    <w:p w14:paraId="2E618140" w14:textId="09EE56B5" w:rsidR="00DF04A8" w:rsidRDefault="00DF04A8" w:rsidP="00DF04A8">
      <w:pPr>
        <w:pStyle w:val="ListParagraph"/>
        <w:numPr>
          <w:ilvl w:val="0"/>
          <w:numId w:val="2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, ổ </w:t>
      </w:r>
      <w:proofErr w:type="spellStart"/>
      <w:r>
        <w:t>cứng</w:t>
      </w:r>
      <w:proofErr w:type="spellEnd"/>
      <w:r>
        <w:t xml:space="preserve"> di </w:t>
      </w:r>
      <w:proofErr w:type="spellStart"/>
      <w:proofErr w:type="gramStart"/>
      <w:r>
        <w:t>động</w:t>
      </w:r>
      <w:proofErr w:type="spellEnd"/>
      <w:r>
        <w:t>,…</w:t>
      </w:r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online </w:t>
      </w:r>
      <w:proofErr w:type="spellStart"/>
      <w:r>
        <w:t>để</w:t>
      </w:r>
      <w:proofErr w:type="spellEnd"/>
      <w:r>
        <w:t xml:space="preserve"> </w:t>
      </w:r>
      <w:proofErr w:type="spellStart"/>
      <w:r w:rsidR="00392F1C">
        <w:t>tải</w:t>
      </w:r>
      <w:proofErr w:type="spellEnd"/>
      <w:r w:rsidR="00392F1C">
        <w:t xml:space="preserve"> </w:t>
      </w:r>
      <w:proofErr w:type="spellStart"/>
      <w:r w:rsidR="00392F1C">
        <w:t>tệp</w:t>
      </w:r>
      <w:proofErr w:type="spellEnd"/>
      <w:r w:rsidR="00392F1C">
        <w:t xml:space="preserve"> tin </w:t>
      </w:r>
      <w:proofErr w:type="spellStart"/>
      <w:r w:rsidR="00392F1C">
        <w:t>về</w:t>
      </w:r>
      <w:proofErr w:type="spellEnd"/>
      <w:r w:rsidR="00392F1C">
        <w:t xml:space="preserve"> </w:t>
      </w:r>
      <w:proofErr w:type="spellStart"/>
      <w:r w:rsidR="00392F1C">
        <w:t>máy</w:t>
      </w:r>
      <w:proofErr w:type="spellEnd"/>
      <w:r w:rsidR="00392F1C">
        <w:t xml:space="preserve"> </w:t>
      </w:r>
      <w:proofErr w:type="spellStart"/>
      <w:r w:rsidR="00392F1C">
        <w:t>tính</w:t>
      </w:r>
      <w:proofErr w:type="spellEnd"/>
      <w:r w:rsidR="00975C00">
        <w:t xml:space="preserve">. </w:t>
      </w:r>
    </w:p>
    <w:p w14:paraId="4B205165" w14:textId="4C3A6875" w:rsidR="00975C00" w:rsidRDefault="00975C00" w:rsidP="00DF04A8">
      <w:pPr>
        <w:pStyle w:val="ListParagraph"/>
        <w:numPr>
          <w:ilvl w:val="0"/>
          <w:numId w:val="2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tiế</w:t>
      </w:r>
      <w:r w:rsidR="005F58DD">
        <w:t>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B1EB140" w14:textId="03378633" w:rsidR="00975C00" w:rsidRDefault="00975C00" w:rsidP="00DF04A8">
      <w:pPr>
        <w:pStyle w:val="ListParagraph"/>
        <w:numPr>
          <w:ilvl w:val="0"/>
          <w:numId w:val="2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990DA4">
        <w:t xml:space="preserve"> </w:t>
      </w:r>
      <w:proofErr w:type="spellStart"/>
      <w:r w:rsidR="00990DA4">
        <w:t>và</w:t>
      </w:r>
      <w:proofErr w:type="spellEnd"/>
      <w:r w:rsidR="00990DA4">
        <w:t xml:space="preserve"> </w:t>
      </w:r>
      <w:proofErr w:type="spellStart"/>
      <w:r w:rsidR="00990DA4">
        <w:t>giao</w:t>
      </w:r>
      <w:proofErr w:type="spellEnd"/>
      <w:r w:rsidR="00990DA4">
        <w:t xml:space="preserve"> </w:t>
      </w:r>
      <w:proofErr w:type="spellStart"/>
      <w:r w:rsidR="00990DA4">
        <w:t>cho</w:t>
      </w:r>
      <w:proofErr w:type="spellEnd"/>
      <w:r w:rsidR="00990DA4">
        <w:t xml:space="preserve"> </w:t>
      </w:r>
      <w:proofErr w:type="spellStart"/>
      <w:r w:rsidR="00990DA4">
        <w:t>khách</w:t>
      </w:r>
      <w:proofErr w:type="spellEnd"/>
    </w:p>
    <w:p w14:paraId="6B12478C" w14:textId="6C61129C" w:rsidR="00975C00" w:rsidRPr="00805838" w:rsidRDefault="00975C00" w:rsidP="00DF04A8">
      <w:pPr>
        <w:pStyle w:val="ListParagraph"/>
        <w:numPr>
          <w:ilvl w:val="0"/>
          <w:numId w:val="21"/>
        </w:numPr>
      </w:pPr>
      <w:proofErr w:type="spellStart"/>
      <w:r>
        <w:t>Khách</w:t>
      </w:r>
      <w:proofErr w:type="spellEnd"/>
      <w:r w:rsidR="00990DA4">
        <w:t xml:space="preserve"> </w:t>
      </w:r>
      <w:proofErr w:type="spellStart"/>
      <w:r w:rsidR="00990DA4">
        <w:t>hàng</w:t>
      </w:r>
      <w:proofErr w:type="spellEnd"/>
      <w:r w:rsidR="00990DA4">
        <w:t xml:space="preserve"> </w:t>
      </w:r>
      <w:proofErr w:type="spellStart"/>
      <w:r w:rsidR="00990DA4">
        <w:t>tiến</w:t>
      </w:r>
      <w:proofErr w:type="spellEnd"/>
      <w:r w:rsidR="00990DA4">
        <w:t xml:space="preserve"> </w:t>
      </w:r>
      <w:proofErr w:type="spellStart"/>
      <w:r w:rsidR="00990DA4">
        <w:t>hành</w:t>
      </w:r>
      <w:proofErr w:type="spellEnd"/>
      <w:r w:rsidR="00990DA4">
        <w:t xml:space="preserve"> </w:t>
      </w:r>
      <w:proofErr w:type="spellStart"/>
      <w:r w:rsidR="00990DA4">
        <w:t>thanh</w:t>
      </w:r>
      <w:proofErr w:type="spellEnd"/>
      <w:r w:rsidR="00990DA4">
        <w:t xml:space="preserve"> </w:t>
      </w:r>
      <w:proofErr w:type="spellStart"/>
      <w:r w:rsidR="00990DA4">
        <w:t>toán</w:t>
      </w:r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65C892F4" w14:textId="18C9A538" w:rsidR="00852380" w:rsidRDefault="00BC2789" w:rsidP="00852380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: </w:t>
      </w:r>
    </w:p>
    <w:p w14:paraId="3C6173FC" w14:textId="3128B95A" w:rsidR="002A1AFE" w:rsidRDefault="002A1AFE" w:rsidP="002A1AFE">
      <w:pPr>
        <w:pStyle w:val="ListParagraph"/>
        <w:numPr>
          <w:ilvl w:val="0"/>
          <w:numId w:val="2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9A0BF80" w14:textId="5A09D036" w:rsidR="002A1AFE" w:rsidRDefault="002A1AFE" w:rsidP="002A1AFE">
      <w:pPr>
        <w:pStyle w:val="ListParagraph"/>
        <w:numPr>
          <w:ilvl w:val="0"/>
          <w:numId w:val="2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email</w:t>
      </w:r>
      <w:r w:rsidR="00047FE3">
        <w:t xml:space="preserve"> </w:t>
      </w:r>
      <w:proofErr w:type="spellStart"/>
      <w:r w:rsidR="00047FE3">
        <w:t>theo</w:t>
      </w:r>
      <w:proofErr w:type="spellEnd"/>
      <w:r w:rsidR="00047FE3">
        <w:t xml:space="preserve"> </w:t>
      </w:r>
      <w:proofErr w:type="spellStart"/>
      <w:r w:rsidR="00047FE3">
        <w:t>cấu</w:t>
      </w:r>
      <w:proofErr w:type="spellEnd"/>
      <w:r w:rsidR="00047FE3">
        <w:t xml:space="preserve"> </w:t>
      </w:r>
      <w:proofErr w:type="spellStart"/>
      <w:r w:rsidR="00047FE3">
        <w:t>trúc</w:t>
      </w:r>
      <w:proofErr w:type="spellEnd"/>
      <w:r w:rsidR="009B080F">
        <w:t xml:space="preserve">, </w:t>
      </w:r>
      <w:proofErr w:type="spellStart"/>
      <w:r w:rsidR="009B080F">
        <w:t>kèm</w:t>
      </w:r>
      <w:proofErr w:type="spellEnd"/>
      <w:r w:rsidR="009B080F">
        <w:t xml:space="preserve"> </w:t>
      </w:r>
      <w:proofErr w:type="spellStart"/>
      <w:r w:rsidR="009B080F">
        <w:t>tệp</w:t>
      </w:r>
      <w:proofErr w:type="spellEnd"/>
      <w:r w:rsidR="009B080F">
        <w:t xml:space="preserve"> tin </w:t>
      </w:r>
      <w:proofErr w:type="spellStart"/>
      <w:r w:rsidR="009B080F">
        <w:t>tài</w:t>
      </w:r>
      <w:proofErr w:type="spellEnd"/>
      <w:r w:rsidR="009B080F">
        <w:t xml:space="preserve"> </w:t>
      </w:r>
      <w:proofErr w:type="spellStart"/>
      <w:r w:rsidR="009B080F">
        <w:t>liệu</w:t>
      </w:r>
      <w:proofErr w:type="spellEnd"/>
      <w:r w:rsidR="009B080F">
        <w:t xml:space="preserve"> </w:t>
      </w:r>
      <w:proofErr w:type="spellStart"/>
      <w:r w:rsidR="009B080F">
        <w:t>cần</w:t>
      </w:r>
      <w:proofErr w:type="spellEnd"/>
      <w:r w:rsidR="009B080F">
        <w:t xml:space="preserve"> in</w:t>
      </w:r>
      <w:r w:rsidR="00C8098D">
        <w:t xml:space="preserve"> </w:t>
      </w:r>
      <w:proofErr w:type="spellStart"/>
      <w:r w:rsidR="00C8098D">
        <w:t>để</w:t>
      </w:r>
      <w:proofErr w:type="spellEnd"/>
      <w:r w:rsidR="00832142">
        <w:t xml:space="preserve"> </w:t>
      </w:r>
      <w:proofErr w:type="spellStart"/>
      <w:r w:rsidR="00832142">
        <w:t>yêu</w:t>
      </w:r>
      <w:proofErr w:type="spellEnd"/>
      <w:r w:rsidR="00832142">
        <w:t xml:space="preserve"> </w:t>
      </w:r>
      <w:proofErr w:type="spellStart"/>
      <w:r w:rsidR="00832142">
        <w:t>cầu</w:t>
      </w:r>
      <w:proofErr w:type="spellEnd"/>
      <w:r w:rsidR="00832142">
        <w:t xml:space="preserve"> in</w:t>
      </w:r>
      <w:r w:rsidR="001A5BF6">
        <w:t xml:space="preserve"> </w:t>
      </w:r>
      <w:proofErr w:type="spellStart"/>
      <w:r w:rsidR="001A5BF6">
        <w:t>tài</w:t>
      </w:r>
      <w:proofErr w:type="spellEnd"/>
      <w:r w:rsidR="001A5BF6">
        <w:t xml:space="preserve"> </w:t>
      </w:r>
      <w:proofErr w:type="spellStart"/>
      <w:r w:rsidR="001A5BF6">
        <w:t>liệu</w:t>
      </w:r>
      <w:proofErr w:type="spellEnd"/>
    </w:p>
    <w:p w14:paraId="2825DF87" w14:textId="018FB35E" w:rsidR="001A5BF6" w:rsidRDefault="001A5BF6" w:rsidP="002A1AFE">
      <w:pPr>
        <w:pStyle w:val="ListParagraph"/>
        <w:numPr>
          <w:ilvl w:val="0"/>
          <w:numId w:val="2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email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2591FF59" w14:textId="77C291DE" w:rsidR="00155B15" w:rsidRPr="00852380" w:rsidRDefault="001A5BF6" w:rsidP="00155B15">
      <w:pPr>
        <w:pStyle w:val="ListParagraph"/>
        <w:numPr>
          <w:ilvl w:val="0"/>
          <w:numId w:val="2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email</w:t>
      </w:r>
      <w:r w:rsidR="00036E3C">
        <w:t xml:space="preserve"> </w:t>
      </w:r>
      <w:proofErr w:type="spellStart"/>
      <w:r w:rsidR="00036E3C">
        <w:t>yêu</w:t>
      </w:r>
      <w:proofErr w:type="spellEnd"/>
      <w:r w:rsidR="00036E3C">
        <w:t xml:space="preserve"> </w:t>
      </w:r>
      <w:proofErr w:type="spellStart"/>
      <w:r w:rsidR="00036E3C">
        <w:t>cầu</w:t>
      </w:r>
      <w:proofErr w:type="spellEnd"/>
      <w:r w:rsidR="00155B15">
        <w:t xml:space="preserve">. </w:t>
      </w:r>
      <w:proofErr w:type="spellStart"/>
      <w:r w:rsidR="00155B15">
        <w:t>Nếu</w:t>
      </w:r>
      <w:proofErr w:type="spellEnd"/>
      <w:r w:rsidR="00155B15">
        <w:t xml:space="preserve"> </w:t>
      </w:r>
      <w:proofErr w:type="spellStart"/>
      <w:r w:rsidR="00155B15">
        <w:t>hợp</w:t>
      </w:r>
      <w:proofErr w:type="spellEnd"/>
      <w:r w:rsidR="00155B15">
        <w:t xml:space="preserve"> </w:t>
      </w:r>
      <w:proofErr w:type="spellStart"/>
      <w:r w:rsidR="00155B15">
        <w:t>lệ</w:t>
      </w:r>
      <w:proofErr w:type="spellEnd"/>
      <w:r w:rsidR="00155B15">
        <w:t xml:space="preserve"> </w:t>
      </w:r>
      <w:proofErr w:type="spellStart"/>
      <w:r w:rsidR="00155B15">
        <w:t>sẽ</w:t>
      </w:r>
      <w:proofErr w:type="spellEnd"/>
      <w:r w:rsidR="00155B15">
        <w:t xml:space="preserve"> </w:t>
      </w:r>
      <w:proofErr w:type="spellStart"/>
      <w:r w:rsidR="00155B15">
        <w:t>tiếp</w:t>
      </w:r>
      <w:proofErr w:type="spellEnd"/>
      <w:r w:rsidR="00155B15">
        <w:t xml:space="preserve"> </w:t>
      </w:r>
      <w:proofErr w:type="spellStart"/>
      <w:r w:rsidR="00155B15">
        <w:t>hành</w:t>
      </w:r>
      <w:proofErr w:type="spellEnd"/>
      <w:r w:rsidR="00334567">
        <w:t xml:space="preserve"> </w:t>
      </w:r>
      <w:proofErr w:type="spellStart"/>
      <w:r w:rsidR="00334567">
        <w:t>phân</w:t>
      </w:r>
      <w:proofErr w:type="spellEnd"/>
      <w:r w:rsidR="00334567">
        <w:t xml:space="preserve"> </w:t>
      </w:r>
      <w:proofErr w:type="spellStart"/>
      <w:r w:rsidR="00334567">
        <w:t>phối</w:t>
      </w:r>
      <w:proofErr w:type="spellEnd"/>
      <w:r w:rsidR="00334567">
        <w:t xml:space="preserve"> </w:t>
      </w:r>
      <w:proofErr w:type="spellStart"/>
      <w:r w:rsidR="00334567">
        <w:t>cho</w:t>
      </w:r>
      <w:proofErr w:type="spellEnd"/>
      <w:r w:rsidR="00334567">
        <w:t xml:space="preserve"> </w:t>
      </w:r>
      <w:proofErr w:type="spellStart"/>
      <w:r w:rsidR="00334567">
        <w:t>máy</w:t>
      </w:r>
      <w:proofErr w:type="spellEnd"/>
      <w:r w:rsidR="00334567">
        <w:t xml:space="preserve"> in </w:t>
      </w:r>
      <w:proofErr w:type="spellStart"/>
      <w:r w:rsidR="00334567">
        <w:t>phù</w:t>
      </w:r>
      <w:proofErr w:type="spellEnd"/>
      <w:r w:rsidR="00334567">
        <w:t xml:space="preserve"> </w:t>
      </w:r>
      <w:proofErr w:type="spellStart"/>
      <w:r w:rsidR="00334567">
        <w:t>hợp</w:t>
      </w:r>
      <w:proofErr w:type="spellEnd"/>
      <w:r w:rsidR="00334567">
        <w:t xml:space="preserve"> </w:t>
      </w:r>
      <w:proofErr w:type="spellStart"/>
      <w:r w:rsidR="00334567">
        <w:t>tiến</w:t>
      </w:r>
      <w:proofErr w:type="spellEnd"/>
      <w:r w:rsidR="00334567">
        <w:t xml:space="preserve"> </w:t>
      </w:r>
      <w:proofErr w:type="spellStart"/>
      <w:r w:rsidR="00334567">
        <w:t>hành</w:t>
      </w:r>
      <w:proofErr w:type="spellEnd"/>
      <w:r w:rsidR="00B3126D">
        <w:t xml:space="preserve"> in</w:t>
      </w:r>
      <w:r w:rsidR="00155B15">
        <w:t xml:space="preserve">, </w:t>
      </w:r>
      <w:proofErr w:type="spellStart"/>
      <w:r w:rsidR="00155B15">
        <w:t>ngược</w:t>
      </w:r>
      <w:proofErr w:type="spellEnd"/>
      <w:r w:rsidR="00155B15">
        <w:t xml:space="preserve"> </w:t>
      </w:r>
      <w:proofErr w:type="spellStart"/>
      <w:r w:rsidR="00155B15">
        <w:t>lại</w:t>
      </w:r>
      <w:proofErr w:type="spellEnd"/>
      <w:r w:rsidR="00155B15">
        <w:t xml:space="preserve"> </w:t>
      </w:r>
      <w:proofErr w:type="spellStart"/>
      <w:r w:rsidR="00155B15">
        <w:t>gửi</w:t>
      </w:r>
      <w:proofErr w:type="spellEnd"/>
      <w:r w:rsidR="00155B15">
        <w:t xml:space="preserve"> email </w:t>
      </w:r>
      <w:proofErr w:type="spellStart"/>
      <w:r w:rsidR="00155B15">
        <w:t>phản</w:t>
      </w:r>
      <w:proofErr w:type="spellEnd"/>
      <w:r w:rsidR="00155B15">
        <w:t xml:space="preserve"> </w:t>
      </w:r>
      <w:proofErr w:type="spellStart"/>
      <w:r w:rsidR="00155B15">
        <w:t>hồi</w:t>
      </w:r>
      <w:proofErr w:type="spellEnd"/>
      <w:r w:rsidR="00155B15">
        <w:t xml:space="preserve"> </w:t>
      </w:r>
      <w:proofErr w:type="spellStart"/>
      <w:r w:rsidR="00155B15">
        <w:t>yêu</w:t>
      </w:r>
      <w:proofErr w:type="spellEnd"/>
      <w:r w:rsidR="00155B15">
        <w:t xml:space="preserve"> </w:t>
      </w:r>
      <w:proofErr w:type="spellStart"/>
      <w:r w:rsidR="00155B15">
        <w:t>cầu</w:t>
      </w:r>
      <w:proofErr w:type="spellEnd"/>
      <w:r w:rsidR="00155B15">
        <w:t xml:space="preserve"> </w:t>
      </w:r>
      <w:proofErr w:type="spellStart"/>
      <w:r w:rsidR="00155B15">
        <w:t>khách</w:t>
      </w:r>
      <w:proofErr w:type="spellEnd"/>
      <w:r w:rsidR="00155B15">
        <w:t xml:space="preserve"> </w:t>
      </w:r>
      <w:proofErr w:type="spellStart"/>
      <w:r w:rsidR="00155B15">
        <w:t>gửi</w:t>
      </w:r>
      <w:proofErr w:type="spellEnd"/>
      <w:r w:rsidR="00155B15">
        <w:t xml:space="preserve"> </w:t>
      </w:r>
      <w:proofErr w:type="spellStart"/>
      <w:r w:rsidR="00155B15">
        <w:t>lại</w:t>
      </w:r>
      <w:proofErr w:type="spellEnd"/>
      <w:r w:rsidR="00155B15">
        <w:t xml:space="preserve"> </w:t>
      </w:r>
      <w:proofErr w:type="spellStart"/>
      <w:r w:rsidR="00155B15">
        <w:t>theo</w:t>
      </w:r>
      <w:proofErr w:type="spellEnd"/>
      <w:r w:rsidR="00155B15">
        <w:t xml:space="preserve"> </w:t>
      </w:r>
      <w:proofErr w:type="spellStart"/>
      <w:r w:rsidR="00155B15">
        <w:t>mẫu</w:t>
      </w:r>
      <w:proofErr w:type="spellEnd"/>
    </w:p>
    <w:p w14:paraId="4CCCEEFF" w14:textId="72F5ED7D" w:rsidR="001A5BF6" w:rsidRDefault="000A3D47" w:rsidP="002A1AFE">
      <w:pPr>
        <w:pStyle w:val="ListParagraph"/>
        <w:numPr>
          <w:ilvl w:val="0"/>
          <w:numId w:val="2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</w:p>
    <w:p w14:paraId="4F865357" w14:textId="6F948A31" w:rsidR="000A3D47" w:rsidRDefault="000A3D47" w:rsidP="002A1AFE">
      <w:pPr>
        <w:pStyle w:val="ListParagraph"/>
        <w:numPr>
          <w:ilvl w:val="0"/>
          <w:numId w:val="2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0B7108">
        <w:t xml:space="preserve"> </w:t>
      </w:r>
      <w:proofErr w:type="spellStart"/>
      <w:r w:rsidR="000B7108">
        <w:t>phụ</w:t>
      </w:r>
      <w:proofErr w:type="spellEnd"/>
      <w:r w:rsidR="000B7108">
        <w:t xml:space="preserve"> </w:t>
      </w:r>
      <w:proofErr w:type="spellStart"/>
      <w:r w:rsidR="000B7108">
        <w:t>trách</w:t>
      </w:r>
      <w:proofErr w:type="spellEnd"/>
    </w:p>
    <w:p w14:paraId="1118375C" w14:textId="1B5DBC48" w:rsidR="00F3362F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2E76F2FA" w14:textId="63151865" w:rsidR="000B7108" w:rsidRPr="000B7108" w:rsidRDefault="00AE3C4D" w:rsidP="00AE3C4D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photo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 w:rsidR="00405829">
        <w:t xml:space="preserve"> </w:t>
      </w:r>
      <w:proofErr w:type="gramStart"/>
      <w:r w:rsidR="00405829">
        <w:t xml:space="preserve">( </w:t>
      </w:r>
      <w:proofErr w:type="spellStart"/>
      <w:r w:rsidR="00405829">
        <w:t>trên</w:t>
      </w:r>
      <w:proofErr w:type="spellEnd"/>
      <w:proofErr w:type="gramEnd"/>
      <w:r w:rsidR="00405829">
        <w:t xml:space="preserve"> </w:t>
      </w:r>
      <w:proofErr w:type="spellStart"/>
      <w:r w:rsidR="00405829">
        <w:t>dưới</w:t>
      </w:r>
      <w:proofErr w:type="spellEnd"/>
      <w:r w:rsidR="00405829">
        <w:t xml:space="preserve"> 8 </w:t>
      </w:r>
      <w:proofErr w:type="spellStart"/>
      <w:r w:rsidR="00405829">
        <w:t>máy</w:t>
      </w:r>
      <w:proofErr w:type="spellEnd"/>
      <w:r w:rsidR="00405829">
        <w:t xml:space="preserve"> in)</w:t>
      </w:r>
    </w:p>
    <w:p w14:paraId="51906836" w14:textId="543D8E3B" w:rsidR="00802E21" w:rsidRDefault="00802E21" w:rsidP="00F16A81">
      <w:pPr>
        <w:pStyle w:val="Heading1"/>
      </w:pPr>
      <w:bookmarkStart w:id="12" w:name="_Toc2566039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712CBD" w:rsidRPr="00712CBD" w:rsidRDefault="00802E21" w:rsidP="00712CBD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6AB707D3" w14:textId="588489E0" w:rsidR="00FD7EA2" w:rsidRPr="00FD7EA2" w:rsidRDefault="5C8F9DFE" w:rsidP="00FD7EA2">
      <w:pPr>
        <w:rPr>
          <w:i/>
          <w:iCs/>
        </w:rPr>
      </w:pPr>
      <w:r w:rsidRPr="44114B3F">
        <w:rPr>
          <w:i/>
          <w:iCs/>
        </w:rPr>
        <w:t xml:space="preserve">Khi </w:t>
      </w:r>
      <w:proofErr w:type="spellStart"/>
      <w:r w:rsidRPr="44114B3F">
        <w:rPr>
          <w:i/>
          <w:iCs/>
        </w:rPr>
        <w:t>dự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án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bắt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đầu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được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triển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khai</w:t>
      </w:r>
      <w:proofErr w:type="spellEnd"/>
      <w:r w:rsidRPr="44114B3F">
        <w:rPr>
          <w:i/>
          <w:iCs/>
        </w:rPr>
        <w:t xml:space="preserve">, </w:t>
      </w:r>
      <w:proofErr w:type="spellStart"/>
      <w:r w:rsidRPr="44114B3F">
        <w:rPr>
          <w:i/>
          <w:iCs/>
        </w:rPr>
        <w:t>quản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trị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dự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án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sẽ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quy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định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thời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gian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họp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nội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bộ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đó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là</w:t>
      </w:r>
      <w:proofErr w:type="spellEnd"/>
      <w:r w:rsidRPr="44114B3F">
        <w:rPr>
          <w:i/>
          <w:iCs/>
        </w:rPr>
        <w:t xml:space="preserve"> </w:t>
      </w:r>
      <w:r w:rsidR="669AC689" w:rsidRPr="44114B3F">
        <w:rPr>
          <w:i/>
          <w:iCs/>
        </w:rPr>
        <w:t xml:space="preserve">9h </w:t>
      </w:r>
      <w:proofErr w:type="spellStart"/>
      <w:r w:rsidR="669AC689" w:rsidRPr="44114B3F">
        <w:rPr>
          <w:i/>
          <w:iCs/>
        </w:rPr>
        <w:t>sáng</w:t>
      </w:r>
      <w:proofErr w:type="spellEnd"/>
      <w:r w:rsidR="669AC689" w:rsidRPr="44114B3F">
        <w:rPr>
          <w:i/>
          <w:iCs/>
        </w:rPr>
        <w:t xml:space="preserve"> </w:t>
      </w:r>
      <w:proofErr w:type="spellStart"/>
      <w:r w:rsidR="669AC689" w:rsidRPr="44114B3F">
        <w:rPr>
          <w:i/>
          <w:iCs/>
        </w:rPr>
        <w:t>thứ</w:t>
      </w:r>
      <w:proofErr w:type="spellEnd"/>
      <w:r w:rsidR="669AC689" w:rsidRPr="44114B3F">
        <w:rPr>
          <w:i/>
          <w:iCs/>
        </w:rPr>
        <w:t xml:space="preserve"> 2 </w:t>
      </w:r>
      <w:proofErr w:type="spellStart"/>
      <w:r w:rsidR="669AC689" w:rsidRPr="44114B3F">
        <w:rPr>
          <w:i/>
          <w:iCs/>
        </w:rPr>
        <w:t>hàng</w:t>
      </w:r>
      <w:proofErr w:type="spellEnd"/>
      <w:r w:rsidR="669AC689" w:rsidRPr="44114B3F">
        <w:rPr>
          <w:i/>
          <w:iCs/>
        </w:rPr>
        <w:t xml:space="preserve"> </w:t>
      </w:r>
      <w:proofErr w:type="spellStart"/>
      <w:r w:rsidR="669AC689" w:rsidRPr="44114B3F">
        <w:rPr>
          <w:i/>
          <w:iCs/>
        </w:rPr>
        <w:t>tuần</w:t>
      </w:r>
      <w:proofErr w:type="spellEnd"/>
      <w:r w:rsidR="669AC689" w:rsidRPr="44114B3F">
        <w:rPr>
          <w:i/>
          <w:iCs/>
        </w:rPr>
        <w:t xml:space="preserve"> </w:t>
      </w:r>
      <w:proofErr w:type="spellStart"/>
      <w:r w:rsidR="669AC689" w:rsidRPr="44114B3F">
        <w:rPr>
          <w:i/>
          <w:iCs/>
        </w:rPr>
        <w:t>để</w:t>
      </w:r>
      <w:proofErr w:type="spellEnd"/>
      <w:r w:rsidR="669AC689" w:rsidRPr="44114B3F">
        <w:rPr>
          <w:i/>
          <w:iCs/>
        </w:rPr>
        <w:t xml:space="preserve"> </w:t>
      </w:r>
      <w:proofErr w:type="spellStart"/>
      <w:r w:rsidR="669AC689" w:rsidRPr="44114B3F">
        <w:rPr>
          <w:i/>
          <w:iCs/>
        </w:rPr>
        <w:t>báo</w:t>
      </w:r>
      <w:proofErr w:type="spellEnd"/>
      <w:r w:rsidR="669AC689" w:rsidRPr="44114B3F">
        <w:rPr>
          <w:i/>
          <w:iCs/>
        </w:rPr>
        <w:t xml:space="preserve"> </w:t>
      </w:r>
      <w:proofErr w:type="spellStart"/>
      <w:r w:rsidR="669AC689" w:rsidRPr="44114B3F">
        <w:rPr>
          <w:i/>
          <w:iCs/>
        </w:rPr>
        <w:t>cáo</w:t>
      </w:r>
      <w:proofErr w:type="spellEnd"/>
      <w:r w:rsidR="669AC689" w:rsidRPr="44114B3F">
        <w:rPr>
          <w:i/>
          <w:iCs/>
        </w:rPr>
        <w:t xml:space="preserve"> </w:t>
      </w:r>
      <w:proofErr w:type="spellStart"/>
      <w:r w:rsidR="669AC689" w:rsidRPr="44114B3F">
        <w:rPr>
          <w:i/>
          <w:iCs/>
        </w:rPr>
        <w:t>tiến</w:t>
      </w:r>
      <w:proofErr w:type="spellEnd"/>
      <w:r w:rsidR="669AC689" w:rsidRPr="44114B3F">
        <w:rPr>
          <w:i/>
          <w:iCs/>
        </w:rPr>
        <w:t xml:space="preserve"> </w:t>
      </w:r>
      <w:proofErr w:type="spellStart"/>
      <w:r w:rsidR="669AC689" w:rsidRPr="44114B3F">
        <w:rPr>
          <w:i/>
          <w:iCs/>
        </w:rPr>
        <w:t>độ</w:t>
      </w:r>
      <w:proofErr w:type="spellEnd"/>
      <w:r w:rsidR="669AC689" w:rsidRPr="44114B3F">
        <w:rPr>
          <w:i/>
          <w:iCs/>
        </w:rPr>
        <w:t xml:space="preserve"> </w:t>
      </w:r>
      <w:proofErr w:type="spellStart"/>
      <w:r w:rsidR="669AC689" w:rsidRPr="44114B3F">
        <w:rPr>
          <w:i/>
          <w:iCs/>
        </w:rPr>
        <w:t>dự</w:t>
      </w:r>
      <w:proofErr w:type="spellEnd"/>
      <w:r w:rsidR="669AC689" w:rsidRPr="44114B3F">
        <w:rPr>
          <w:i/>
          <w:iCs/>
        </w:rPr>
        <w:t xml:space="preserve"> </w:t>
      </w:r>
      <w:proofErr w:type="spellStart"/>
      <w:r w:rsidR="669AC689" w:rsidRPr="44114B3F">
        <w:rPr>
          <w:i/>
          <w:iCs/>
        </w:rPr>
        <w:t>án</w:t>
      </w:r>
      <w:proofErr w:type="spellEnd"/>
      <w:r w:rsidR="669AC689" w:rsidRPr="44114B3F">
        <w:rPr>
          <w:i/>
          <w:iCs/>
        </w:rPr>
        <w:t xml:space="preserve">. </w:t>
      </w:r>
      <w:proofErr w:type="spellStart"/>
      <w:r w:rsidR="644F3C33" w:rsidRPr="44114B3F">
        <w:rPr>
          <w:i/>
          <w:iCs/>
        </w:rPr>
        <w:t>Họp</w:t>
      </w:r>
      <w:proofErr w:type="spellEnd"/>
      <w:r w:rsidR="644F3C33" w:rsidRPr="44114B3F">
        <w:rPr>
          <w:i/>
          <w:iCs/>
        </w:rPr>
        <w:t xml:space="preserve"> </w:t>
      </w:r>
      <w:proofErr w:type="spellStart"/>
      <w:r w:rsidR="644F3C33" w:rsidRPr="44114B3F">
        <w:rPr>
          <w:i/>
          <w:iCs/>
        </w:rPr>
        <w:t>nội</w:t>
      </w:r>
      <w:proofErr w:type="spellEnd"/>
      <w:r w:rsidR="644F3C33" w:rsidRPr="44114B3F">
        <w:rPr>
          <w:i/>
          <w:iCs/>
        </w:rPr>
        <w:t xml:space="preserve"> </w:t>
      </w:r>
      <w:proofErr w:type="spellStart"/>
      <w:r w:rsidR="644F3C33" w:rsidRPr="44114B3F">
        <w:rPr>
          <w:i/>
          <w:iCs/>
        </w:rPr>
        <w:t>bộ</w:t>
      </w:r>
      <w:proofErr w:type="spellEnd"/>
      <w:r w:rsidR="644F3C33" w:rsidRPr="44114B3F">
        <w:rPr>
          <w:i/>
          <w:iCs/>
        </w:rPr>
        <w:t xml:space="preserve"> </w:t>
      </w:r>
      <w:proofErr w:type="spellStart"/>
      <w:r w:rsidR="644F3C33" w:rsidRPr="44114B3F">
        <w:rPr>
          <w:i/>
          <w:iCs/>
        </w:rPr>
        <w:t>sẽ</w:t>
      </w:r>
      <w:proofErr w:type="spellEnd"/>
      <w:r w:rsidR="644F3C33" w:rsidRPr="44114B3F">
        <w:rPr>
          <w:i/>
          <w:iCs/>
        </w:rPr>
        <w:t xml:space="preserve"> </w:t>
      </w:r>
      <w:proofErr w:type="spellStart"/>
      <w:r w:rsidR="644F3C33" w:rsidRPr="44114B3F">
        <w:rPr>
          <w:i/>
          <w:iCs/>
        </w:rPr>
        <w:t>gồm</w:t>
      </w:r>
      <w:proofErr w:type="spellEnd"/>
      <w:r w:rsidR="644F3C33" w:rsidRPr="44114B3F">
        <w:rPr>
          <w:i/>
          <w:iCs/>
        </w:rPr>
        <w:t xml:space="preserve"> </w:t>
      </w:r>
      <w:proofErr w:type="spellStart"/>
      <w:r w:rsidR="644F3C33" w:rsidRPr="44114B3F">
        <w:rPr>
          <w:i/>
          <w:iCs/>
        </w:rPr>
        <w:t>những</w:t>
      </w:r>
      <w:proofErr w:type="spellEnd"/>
      <w:r w:rsidR="644F3C33" w:rsidRPr="44114B3F">
        <w:rPr>
          <w:i/>
          <w:iCs/>
        </w:rPr>
        <w:t xml:space="preserve"> </w:t>
      </w:r>
      <w:proofErr w:type="spellStart"/>
      <w:r w:rsidR="644F3C33" w:rsidRPr="44114B3F">
        <w:rPr>
          <w:i/>
          <w:iCs/>
        </w:rPr>
        <w:lastRenderedPageBreak/>
        <w:t>phần</w:t>
      </w:r>
      <w:proofErr w:type="spellEnd"/>
      <w:r w:rsidR="644F3C33" w:rsidRPr="44114B3F">
        <w:rPr>
          <w:i/>
          <w:iCs/>
        </w:rPr>
        <w:t xml:space="preserve"> </w:t>
      </w:r>
      <w:proofErr w:type="spellStart"/>
      <w:r w:rsidR="644F3C33" w:rsidRPr="44114B3F">
        <w:rPr>
          <w:i/>
          <w:iCs/>
        </w:rPr>
        <w:t>sau</w:t>
      </w:r>
      <w:proofErr w:type="spellEnd"/>
      <w:r w:rsidR="644F3C33" w:rsidRPr="44114B3F">
        <w:rPr>
          <w:i/>
          <w:iCs/>
        </w:rPr>
        <w:t>:</w:t>
      </w:r>
    </w:p>
    <w:p w14:paraId="77D1843A" w14:textId="2FAE4E90" w:rsidR="008560D7" w:rsidRDefault="148E074D" w:rsidP="44114B3F">
      <w:pPr>
        <w:pStyle w:val="ListParagraph"/>
        <w:numPr>
          <w:ilvl w:val="0"/>
          <w:numId w:val="17"/>
        </w:numPr>
        <w:rPr>
          <w:i/>
        </w:rPr>
      </w:pPr>
      <w:proofErr w:type="spellStart"/>
      <w:r w:rsidRPr="44114B3F">
        <w:rPr>
          <w:i/>
          <w:iCs/>
        </w:rPr>
        <w:t>Từng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thành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viên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trong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dự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án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sẽ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báo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cáo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kết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quả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mà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mình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thực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hiện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trong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tuấn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trước</w:t>
      </w:r>
      <w:proofErr w:type="spellEnd"/>
      <w:r w:rsidRPr="44114B3F">
        <w:rPr>
          <w:i/>
          <w:iCs/>
        </w:rPr>
        <w:t xml:space="preserve">. </w:t>
      </w:r>
      <w:proofErr w:type="spellStart"/>
      <w:r w:rsidRPr="44114B3F">
        <w:rPr>
          <w:i/>
          <w:iCs/>
        </w:rPr>
        <w:t>Ví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dụ</w:t>
      </w:r>
      <w:proofErr w:type="spellEnd"/>
      <w:r w:rsidRPr="44114B3F">
        <w:rPr>
          <w:i/>
          <w:iCs/>
        </w:rPr>
        <w:t xml:space="preserve">: </w:t>
      </w:r>
      <w:proofErr w:type="spellStart"/>
      <w:r w:rsidRPr="44114B3F">
        <w:rPr>
          <w:i/>
          <w:iCs/>
        </w:rPr>
        <w:t>số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dòng</w:t>
      </w:r>
      <w:proofErr w:type="spellEnd"/>
      <w:r w:rsidRPr="44114B3F">
        <w:rPr>
          <w:i/>
          <w:iCs/>
        </w:rPr>
        <w:t xml:space="preserve"> code, </w:t>
      </w:r>
      <w:proofErr w:type="spellStart"/>
      <w:r w:rsidRPr="44114B3F">
        <w:rPr>
          <w:i/>
          <w:iCs/>
        </w:rPr>
        <w:t>những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vấn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đề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chưa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giải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quyết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được</w:t>
      </w:r>
      <w:proofErr w:type="spellEnd"/>
      <w:r w:rsidRPr="44114B3F">
        <w:rPr>
          <w:i/>
          <w:iCs/>
        </w:rPr>
        <w:t>.</w:t>
      </w:r>
    </w:p>
    <w:p w14:paraId="7FE4A7A2" w14:textId="51BAD0EE" w:rsidR="6A358147" w:rsidRDefault="6A358147" w:rsidP="44114B3F">
      <w:pPr>
        <w:pStyle w:val="ListParagraph"/>
        <w:numPr>
          <w:ilvl w:val="0"/>
          <w:numId w:val="17"/>
        </w:numPr>
        <w:rPr>
          <w:i/>
        </w:rPr>
      </w:pPr>
      <w:proofErr w:type="spellStart"/>
      <w:r w:rsidRPr="44114B3F">
        <w:rPr>
          <w:i/>
          <w:iCs/>
        </w:rPr>
        <w:t>Đưa</w:t>
      </w:r>
      <w:proofErr w:type="spellEnd"/>
      <w:r w:rsidRPr="44114B3F">
        <w:rPr>
          <w:i/>
          <w:iCs/>
        </w:rPr>
        <w:t xml:space="preserve"> ra </w:t>
      </w:r>
      <w:proofErr w:type="spellStart"/>
      <w:r w:rsidRPr="44114B3F">
        <w:rPr>
          <w:i/>
          <w:iCs/>
        </w:rPr>
        <w:t>các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hướng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giải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quyết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những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vấn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đề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mà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các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thành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viên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trong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dự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án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gặp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phải</w:t>
      </w:r>
      <w:proofErr w:type="spellEnd"/>
      <w:r w:rsidRPr="44114B3F">
        <w:rPr>
          <w:i/>
          <w:iCs/>
        </w:rPr>
        <w:t>.</w:t>
      </w:r>
    </w:p>
    <w:p w14:paraId="52D165F2" w14:textId="4FB7A99F" w:rsidR="722D56ED" w:rsidRDefault="6EDC630E" w:rsidP="44114B3F">
      <w:pPr>
        <w:pStyle w:val="ListParagraph"/>
        <w:numPr>
          <w:ilvl w:val="0"/>
          <w:numId w:val="17"/>
        </w:numPr>
        <w:rPr>
          <w:i/>
        </w:rPr>
      </w:pPr>
      <w:proofErr w:type="spellStart"/>
      <w:r w:rsidRPr="44114B3F">
        <w:rPr>
          <w:i/>
          <w:iCs/>
        </w:rPr>
        <w:t>Quản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trị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dự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án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sẽ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phân</w:t>
      </w:r>
      <w:proofErr w:type="spellEnd"/>
      <w:r w:rsidRPr="44114B3F">
        <w:rPr>
          <w:i/>
          <w:iCs/>
        </w:rPr>
        <w:t xml:space="preserve"> chia </w:t>
      </w:r>
      <w:proofErr w:type="spellStart"/>
      <w:r w:rsidRPr="44114B3F">
        <w:rPr>
          <w:i/>
          <w:iCs/>
        </w:rPr>
        <w:t>công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việc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cho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các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thành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viên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trong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tuần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tiếp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theo</w:t>
      </w:r>
      <w:proofErr w:type="spellEnd"/>
      <w:r w:rsidRPr="44114B3F">
        <w:rPr>
          <w:i/>
          <w:iCs/>
        </w:rPr>
        <w:t xml:space="preserve">, </w:t>
      </w:r>
      <w:proofErr w:type="spellStart"/>
      <w:r w:rsidRPr="44114B3F">
        <w:rPr>
          <w:i/>
          <w:iCs/>
        </w:rPr>
        <w:t>đồng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thời</w:t>
      </w:r>
      <w:proofErr w:type="spellEnd"/>
      <w:r w:rsidR="1B2018BD" w:rsidRPr="44114B3F">
        <w:rPr>
          <w:i/>
          <w:iCs/>
        </w:rPr>
        <w:t xml:space="preserve"> </w:t>
      </w:r>
      <w:proofErr w:type="spellStart"/>
      <w:r w:rsidR="1B2018BD" w:rsidRPr="44114B3F">
        <w:rPr>
          <w:i/>
          <w:iCs/>
        </w:rPr>
        <w:t>kèm</w:t>
      </w:r>
      <w:proofErr w:type="spellEnd"/>
      <w:r w:rsidR="1B2018BD" w:rsidRPr="44114B3F">
        <w:rPr>
          <w:i/>
          <w:iCs/>
        </w:rPr>
        <w:t xml:space="preserve"> deadline </w:t>
      </w:r>
      <w:proofErr w:type="spellStart"/>
      <w:r w:rsidR="1B2018BD" w:rsidRPr="44114B3F">
        <w:rPr>
          <w:i/>
          <w:iCs/>
        </w:rPr>
        <w:t>cho</w:t>
      </w:r>
      <w:proofErr w:type="spellEnd"/>
      <w:r w:rsidR="1B2018BD" w:rsidRPr="44114B3F">
        <w:rPr>
          <w:i/>
          <w:iCs/>
        </w:rPr>
        <w:t xml:space="preserve"> </w:t>
      </w:r>
      <w:proofErr w:type="spellStart"/>
      <w:r w:rsidR="1B2018BD" w:rsidRPr="44114B3F">
        <w:rPr>
          <w:i/>
          <w:iCs/>
        </w:rPr>
        <w:t>các</w:t>
      </w:r>
      <w:proofErr w:type="spellEnd"/>
      <w:r w:rsidR="1B2018BD" w:rsidRPr="44114B3F">
        <w:rPr>
          <w:i/>
          <w:iCs/>
        </w:rPr>
        <w:t xml:space="preserve"> task </w:t>
      </w:r>
      <w:proofErr w:type="spellStart"/>
      <w:r w:rsidR="1B2018BD" w:rsidRPr="44114B3F">
        <w:rPr>
          <w:i/>
          <w:iCs/>
        </w:rPr>
        <w:t>vụ</w:t>
      </w:r>
      <w:proofErr w:type="spellEnd"/>
      <w:r w:rsidR="1B2018BD" w:rsidRPr="44114B3F">
        <w:rPr>
          <w:i/>
          <w:iCs/>
        </w:rPr>
        <w:t xml:space="preserve"> </w:t>
      </w:r>
      <w:proofErr w:type="spellStart"/>
      <w:r w:rsidR="1B2018BD" w:rsidRPr="44114B3F">
        <w:rPr>
          <w:i/>
          <w:iCs/>
        </w:rPr>
        <w:t>nhỏ</w:t>
      </w:r>
      <w:proofErr w:type="spellEnd"/>
      <w:r w:rsidR="1B2018BD" w:rsidRPr="44114B3F">
        <w:rPr>
          <w:i/>
          <w:iCs/>
        </w:rPr>
        <w:t xml:space="preserve">. </w:t>
      </w:r>
      <w:proofErr w:type="spellStart"/>
      <w:r w:rsidR="1B2018BD" w:rsidRPr="44114B3F">
        <w:rPr>
          <w:i/>
          <w:iCs/>
        </w:rPr>
        <w:t>Ngoài</w:t>
      </w:r>
      <w:proofErr w:type="spellEnd"/>
      <w:r w:rsidR="1B2018BD" w:rsidRPr="44114B3F">
        <w:rPr>
          <w:i/>
          <w:iCs/>
        </w:rPr>
        <w:t xml:space="preserve"> ra, </w:t>
      </w:r>
      <w:proofErr w:type="spellStart"/>
      <w:r w:rsidR="1B2018BD" w:rsidRPr="44114B3F">
        <w:rPr>
          <w:i/>
          <w:iCs/>
        </w:rPr>
        <w:t>các</w:t>
      </w:r>
      <w:proofErr w:type="spellEnd"/>
      <w:r w:rsidR="1B2018BD" w:rsidRPr="44114B3F">
        <w:rPr>
          <w:i/>
          <w:iCs/>
        </w:rPr>
        <w:t xml:space="preserve"> </w:t>
      </w:r>
      <w:proofErr w:type="spellStart"/>
      <w:r w:rsidR="1B2018BD" w:rsidRPr="44114B3F">
        <w:rPr>
          <w:i/>
          <w:iCs/>
        </w:rPr>
        <w:t>thành</w:t>
      </w:r>
      <w:proofErr w:type="spellEnd"/>
      <w:r w:rsidR="1B2018BD" w:rsidRPr="44114B3F">
        <w:rPr>
          <w:i/>
          <w:iCs/>
        </w:rPr>
        <w:t xml:space="preserve"> </w:t>
      </w:r>
      <w:proofErr w:type="spellStart"/>
      <w:r w:rsidR="1B2018BD" w:rsidRPr="44114B3F">
        <w:rPr>
          <w:i/>
          <w:iCs/>
        </w:rPr>
        <w:t>viên</w:t>
      </w:r>
      <w:proofErr w:type="spellEnd"/>
      <w:r w:rsidR="1B2018BD" w:rsidRPr="44114B3F">
        <w:rPr>
          <w:i/>
          <w:iCs/>
        </w:rPr>
        <w:t xml:space="preserve"> </w:t>
      </w:r>
      <w:proofErr w:type="spellStart"/>
      <w:r w:rsidR="20714F9D" w:rsidRPr="44114B3F">
        <w:rPr>
          <w:i/>
          <w:iCs/>
        </w:rPr>
        <w:t>có</w:t>
      </w:r>
      <w:proofErr w:type="spellEnd"/>
      <w:r w:rsidR="20714F9D" w:rsidRPr="44114B3F">
        <w:rPr>
          <w:i/>
          <w:iCs/>
        </w:rPr>
        <w:t xml:space="preserve"> </w:t>
      </w:r>
      <w:proofErr w:type="spellStart"/>
      <w:r w:rsidR="20714F9D" w:rsidRPr="44114B3F">
        <w:rPr>
          <w:i/>
          <w:iCs/>
        </w:rPr>
        <w:t>thể</w:t>
      </w:r>
      <w:proofErr w:type="spellEnd"/>
      <w:r w:rsidR="20714F9D" w:rsidRPr="44114B3F">
        <w:rPr>
          <w:i/>
          <w:iCs/>
        </w:rPr>
        <w:t xml:space="preserve"> </w:t>
      </w:r>
      <w:proofErr w:type="spellStart"/>
      <w:r w:rsidR="20714F9D" w:rsidRPr="44114B3F">
        <w:rPr>
          <w:i/>
          <w:iCs/>
        </w:rPr>
        <w:t>tự</w:t>
      </w:r>
      <w:proofErr w:type="spellEnd"/>
      <w:r w:rsidR="20714F9D" w:rsidRPr="44114B3F">
        <w:rPr>
          <w:i/>
          <w:iCs/>
        </w:rPr>
        <w:t xml:space="preserve"> </w:t>
      </w:r>
      <w:proofErr w:type="spellStart"/>
      <w:r w:rsidR="20714F9D" w:rsidRPr="44114B3F">
        <w:rPr>
          <w:i/>
          <w:iCs/>
        </w:rPr>
        <w:t>đề</w:t>
      </w:r>
      <w:proofErr w:type="spellEnd"/>
      <w:r w:rsidR="20714F9D" w:rsidRPr="44114B3F">
        <w:rPr>
          <w:i/>
          <w:iCs/>
        </w:rPr>
        <w:t xml:space="preserve"> </w:t>
      </w:r>
      <w:proofErr w:type="spellStart"/>
      <w:r w:rsidR="20714F9D" w:rsidRPr="44114B3F">
        <w:rPr>
          <w:i/>
          <w:iCs/>
        </w:rPr>
        <w:t>xuất</w:t>
      </w:r>
      <w:proofErr w:type="spellEnd"/>
      <w:r w:rsidR="20714F9D" w:rsidRPr="44114B3F">
        <w:rPr>
          <w:i/>
          <w:iCs/>
        </w:rPr>
        <w:t xml:space="preserve"> </w:t>
      </w:r>
      <w:proofErr w:type="spellStart"/>
      <w:r w:rsidR="20714F9D" w:rsidRPr="44114B3F">
        <w:rPr>
          <w:i/>
          <w:iCs/>
        </w:rPr>
        <w:t>công</w:t>
      </w:r>
      <w:proofErr w:type="spellEnd"/>
      <w:r w:rsidR="20714F9D" w:rsidRPr="44114B3F">
        <w:rPr>
          <w:i/>
          <w:iCs/>
        </w:rPr>
        <w:t xml:space="preserve"> </w:t>
      </w:r>
      <w:proofErr w:type="spellStart"/>
      <w:r w:rsidR="20714F9D" w:rsidRPr="44114B3F">
        <w:rPr>
          <w:i/>
          <w:iCs/>
        </w:rPr>
        <w:t>việc</w:t>
      </w:r>
      <w:proofErr w:type="spellEnd"/>
      <w:r w:rsidR="20714F9D" w:rsidRPr="44114B3F">
        <w:rPr>
          <w:i/>
          <w:iCs/>
        </w:rPr>
        <w:t xml:space="preserve"> </w:t>
      </w:r>
      <w:proofErr w:type="spellStart"/>
      <w:r w:rsidR="20714F9D" w:rsidRPr="44114B3F">
        <w:rPr>
          <w:i/>
          <w:iCs/>
        </w:rPr>
        <w:t>của</w:t>
      </w:r>
      <w:proofErr w:type="spellEnd"/>
      <w:r w:rsidR="20714F9D" w:rsidRPr="44114B3F">
        <w:rPr>
          <w:i/>
          <w:iCs/>
        </w:rPr>
        <w:t xml:space="preserve"> </w:t>
      </w:r>
      <w:proofErr w:type="spellStart"/>
      <w:r w:rsidR="20714F9D" w:rsidRPr="44114B3F">
        <w:rPr>
          <w:i/>
          <w:iCs/>
        </w:rPr>
        <w:t>mình</w:t>
      </w:r>
      <w:proofErr w:type="spellEnd"/>
      <w:r w:rsidR="20714F9D" w:rsidRPr="44114B3F">
        <w:rPr>
          <w:i/>
          <w:iCs/>
        </w:rPr>
        <w:t>.</w:t>
      </w:r>
    </w:p>
    <w:p w14:paraId="5042BED5" w14:textId="75EDE298" w:rsidR="008D65C6" w:rsidRPr="008D65C6" w:rsidRDefault="00802E21" w:rsidP="008D65C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030B4C80" w14:textId="618DF874" w:rsidR="00405829" w:rsidRPr="00405829" w:rsidRDefault="677B7D30" w:rsidP="00405829">
      <w:pPr>
        <w:rPr>
          <w:i/>
          <w:iCs/>
        </w:rPr>
      </w:pPr>
      <w:proofErr w:type="spellStart"/>
      <w:r w:rsidRPr="44114B3F">
        <w:rPr>
          <w:i/>
          <w:iCs/>
        </w:rPr>
        <w:t>Đối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với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khách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hàng</w:t>
      </w:r>
      <w:proofErr w:type="spellEnd"/>
      <w:r w:rsidRPr="44114B3F">
        <w:rPr>
          <w:i/>
          <w:iCs/>
        </w:rPr>
        <w:t xml:space="preserve">, </w:t>
      </w:r>
      <w:proofErr w:type="spellStart"/>
      <w:r w:rsidRPr="44114B3F">
        <w:rPr>
          <w:i/>
          <w:iCs/>
        </w:rPr>
        <w:t>giao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tiếp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chính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sẽ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thông</w:t>
      </w:r>
      <w:proofErr w:type="spellEnd"/>
      <w:r w:rsidRPr="44114B3F">
        <w:rPr>
          <w:i/>
          <w:iCs/>
        </w:rPr>
        <w:t xml:space="preserve"> qua </w:t>
      </w:r>
      <w:proofErr w:type="spellStart"/>
      <w:r w:rsidR="439D08C3" w:rsidRPr="44114B3F">
        <w:rPr>
          <w:i/>
          <w:iCs/>
        </w:rPr>
        <w:t>Quản</w:t>
      </w:r>
      <w:proofErr w:type="spellEnd"/>
      <w:r w:rsidR="439D08C3" w:rsidRPr="44114B3F">
        <w:rPr>
          <w:i/>
          <w:iCs/>
        </w:rPr>
        <w:t xml:space="preserve"> </w:t>
      </w:r>
      <w:proofErr w:type="spellStart"/>
      <w:r w:rsidR="439D08C3" w:rsidRPr="44114B3F">
        <w:rPr>
          <w:i/>
          <w:iCs/>
        </w:rPr>
        <w:t>trị</w:t>
      </w:r>
      <w:proofErr w:type="spellEnd"/>
      <w:r w:rsidR="439D08C3" w:rsidRPr="44114B3F">
        <w:rPr>
          <w:i/>
          <w:iCs/>
        </w:rPr>
        <w:t xml:space="preserve"> </w:t>
      </w:r>
      <w:proofErr w:type="spellStart"/>
      <w:r w:rsidR="439D08C3" w:rsidRPr="44114B3F">
        <w:rPr>
          <w:i/>
          <w:iCs/>
        </w:rPr>
        <w:t>dự</w:t>
      </w:r>
      <w:proofErr w:type="spellEnd"/>
      <w:r w:rsidR="439D08C3" w:rsidRPr="44114B3F">
        <w:rPr>
          <w:i/>
          <w:iCs/>
        </w:rPr>
        <w:t xml:space="preserve"> </w:t>
      </w:r>
      <w:proofErr w:type="spellStart"/>
      <w:r w:rsidR="439D08C3" w:rsidRPr="44114B3F">
        <w:rPr>
          <w:i/>
          <w:iCs/>
        </w:rPr>
        <w:t>án</w:t>
      </w:r>
      <w:proofErr w:type="spellEnd"/>
      <w:r w:rsidR="439D08C3" w:rsidRPr="44114B3F">
        <w:rPr>
          <w:i/>
          <w:iCs/>
        </w:rPr>
        <w:t xml:space="preserve">, </w:t>
      </w:r>
      <w:proofErr w:type="spellStart"/>
      <w:r w:rsidR="439D08C3" w:rsidRPr="44114B3F">
        <w:rPr>
          <w:i/>
          <w:iCs/>
        </w:rPr>
        <w:t>kênh</w:t>
      </w:r>
      <w:proofErr w:type="spellEnd"/>
      <w:r w:rsidR="439D08C3" w:rsidRPr="44114B3F">
        <w:rPr>
          <w:i/>
          <w:iCs/>
        </w:rPr>
        <w:t xml:space="preserve"> </w:t>
      </w:r>
      <w:proofErr w:type="spellStart"/>
      <w:r w:rsidR="439D08C3" w:rsidRPr="44114B3F">
        <w:rPr>
          <w:i/>
          <w:iCs/>
        </w:rPr>
        <w:t>giao</w:t>
      </w:r>
      <w:proofErr w:type="spellEnd"/>
      <w:r w:rsidR="439D08C3" w:rsidRPr="44114B3F">
        <w:rPr>
          <w:i/>
          <w:iCs/>
        </w:rPr>
        <w:t xml:space="preserve"> </w:t>
      </w:r>
      <w:proofErr w:type="spellStart"/>
      <w:r w:rsidR="439D08C3" w:rsidRPr="44114B3F">
        <w:rPr>
          <w:i/>
          <w:iCs/>
        </w:rPr>
        <w:t>tiếp</w:t>
      </w:r>
      <w:proofErr w:type="spellEnd"/>
      <w:r w:rsidR="439D08C3" w:rsidRPr="44114B3F">
        <w:rPr>
          <w:i/>
          <w:iCs/>
        </w:rPr>
        <w:t xml:space="preserve"> </w:t>
      </w:r>
      <w:proofErr w:type="spellStart"/>
      <w:r w:rsidR="439D08C3" w:rsidRPr="44114B3F">
        <w:rPr>
          <w:i/>
          <w:iCs/>
        </w:rPr>
        <w:t>chính</w:t>
      </w:r>
      <w:proofErr w:type="spellEnd"/>
      <w:r w:rsidR="439D08C3" w:rsidRPr="44114B3F">
        <w:rPr>
          <w:i/>
          <w:iCs/>
        </w:rPr>
        <w:t xml:space="preserve"> </w:t>
      </w:r>
      <w:proofErr w:type="spellStart"/>
      <w:r w:rsidR="439D08C3" w:rsidRPr="44114B3F">
        <w:rPr>
          <w:i/>
          <w:iCs/>
        </w:rPr>
        <w:t>sẽ</w:t>
      </w:r>
      <w:proofErr w:type="spellEnd"/>
      <w:r w:rsidR="439D08C3" w:rsidRPr="44114B3F">
        <w:rPr>
          <w:i/>
          <w:iCs/>
        </w:rPr>
        <w:t xml:space="preserve"> </w:t>
      </w:r>
      <w:proofErr w:type="spellStart"/>
      <w:r w:rsidR="439D08C3" w:rsidRPr="44114B3F">
        <w:rPr>
          <w:i/>
          <w:iCs/>
        </w:rPr>
        <w:t>được</w:t>
      </w:r>
      <w:proofErr w:type="spellEnd"/>
      <w:r w:rsidR="439D08C3" w:rsidRPr="44114B3F">
        <w:rPr>
          <w:i/>
          <w:iCs/>
        </w:rPr>
        <w:t xml:space="preserve"> </w:t>
      </w:r>
      <w:proofErr w:type="spellStart"/>
      <w:r w:rsidR="439D08C3" w:rsidRPr="44114B3F">
        <w:rPr>
          <w:i/>
          <w:iCs/>
        </w:rPr>
        <w:t>phân</w:t>
      </w:r>
      <w:proofErr w:type="spellEnd"/>
      <w:r w:rsidR="439D08C3" w:rsidRPr="44114B3F">
        <w:rPr>
          <w:i/>
          <w:iCs/>
        </w:rPr>
        <w:t xml:space="preserve"> chia </w:t>
      </w:r>
      <w:proofErr w:type="spellStart"/>
      <w:r w:rsidR="439D08C3" w:rsidRPr="44114B3F">
        <w:rPr>
          <w:i/>
          <w:iCs/>
        </w:rPr>
        <w:t>như</w:t>
      </w:r>
      <w:proofErr w:type="spellEnd"/>
      <w:r w:rsidR="439D08C3" w:rsidRPr="44114B3F">
        <w:rPr>
          <w:i/>
          <w:iCs/>
        </w:rPr>
        <w:t xml:space="preserve"> </w:t>
      </w:r>
      <w:proofErr w:type="spellStart"/>
      <w:r w:rsidR="439D08C3" w:rsidRPr="44114B3F">
        <w:rPr>
          <w:i/>
          <w:iCs/>
        </w:rPr>
        <w:t>sau</w:t>
      </w:r>
      <w:proofErr w:type="spellEnd"/>
      <w:r w:rsidR="439D08C3" w:rsidRPr="44114B3F">
        <w:rPr>
          <w:i/>
          <w:iCs/>
        </w:rPr>
        <w:t>:</w:t>
      </w:r>
    </w:p>
    <w:p w14:paraId="26FFA499" w14:textId="5CBAB511" w:rsidR="439D08C3" w:rsidRDefault="439D08C3" w:rsidP="44114B3F">
      <w:pPr>
        <w:pStyle w:val="ListParagraph"/>
        <w:numPr>
          <w:ilvl w:val="0"/>
          <w:numId w:val="25"/>
        </w:numPr>
        <w:rPr>
          <w:rFonts w:eastAsia="Times New Roman" w:cs="Times New Roman"/>
          <w:i/>
        </w:rPr>
      </w:pPr>
      <w:proofErr w:type="spellStart"/>
      <w:r w:rsidRPr="44114B3F">
        <w:rPr>
          <w:i/>
          <w:iCs/>
        </w:rPr>
        <w:t>Một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tháng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đầu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tiên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khi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phát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triển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dự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án</w:t>
      </w:r>
      <w:proofErr w:type="spellEnd"/>
      <w:r w:rsidRPr="44114B3F">
        <w:rPr>
          <w:i/>
          <w:iCs/>
        </w:rPr>
        <w:t xml:space="preserve">, </w:t>
      </w:r>
      <w:proofErr w:type="spellStart"/>
      <w:r w:rsidRPr="44114B3F">
        <w:rPr>
          <w:i/>
          <w:iCs/>
        </w:rPr>
        <w:t>Quản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trị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dự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án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sẽ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gặp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mặt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trực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tiếp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Khách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hàng</w:t>
      </w:r>
      <w:proofErr w:type="spellEnd"/>
      <w:r w:rsidR="419B8B7C" w:rsidRPr="44114B3F">
        <w:rPr>
          <w:i/>
          <w:iCs/>
        </w:rPr>
        <w:t xml:space="preserve"> 1 </w:t>
      </w:r>
      <w:proofErr w:type="spellStart"/>
      <w:r w:rsidR="419B8B7C" w:rsidRPr="44114B3F">
        <w:rPr>
          <w:i/>
          <w:iCs/>
        </w:rPr>
        <w:t>tuần</w:t>
      </w:r>
      <w:proofErr w:type="spellEnd"/>
      <w:r w:rsidR="419B8B7C" w:rsidRPr="44114B3F">
        <w:rPr>
          <w:i/>
          <w:iCs/>
        </w:rPr>
        <w:t xml:space="preserve">/1 </w:t>
      </w:r>
      <w:proofErr w:type="spellStart"/>
      <w:r w:rsidR="419B8B7C" w:rsidRPr="44114B3F">
        <w:rPr>
          <w:i/>
          <w:iCs/>
        </w:rPr>
        <w:t>lần</w:t>
      </w:r>
      <w:proofErr w:type="spellEnd"/>
      <w:r w:rsidRPr="44114B3F">
        <w:rPr>
          <w:i/>
          <w:iCs/>
        </w:rPr>
        <w:t xml:space="preserve"> ở </w:t>
      </w:r>
      <w:proofErr w:type="spellStart"/>
      <w:r w:rsidRPr="44114B3F">
        <w:rPr>
          <w:i/>
          <w:iCs/>
        </w:rPr>
        <w:t>một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địa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điểm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cụ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thể</w:t>
      </w:r>
      <w:proofErr w:type="spellEnd"/>
      <w:r w:rsidRPr="44114B3F">
        <w:rPr>
          <w:i/>
          <w:iCs/>
        </w:rPr>
        <w:t xml:space="preserve"> (</w:t>
      </w:r>
      <w:proofErr w:type="spellStart"/>
      <w:r w:rsidRPr="44114B3F">
        <w:rPr>
          <w:i/>
          <w:iCs/>
        </w:rPr>
        <w:t>ví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dụ</w:t>
      </w:r>
      <w:proofErr w:type="spellEnd"/>
      <w:r w:rsidRPr="44114B3F">
        <w:rPr>
          <w:i/>
          <w:iCs/>
        </w:rPr>
        <w:t xml:space="preserve">: </w:t>
      </w:r>
      <w:proofErr w:type="spellStart"/>
      <w:r w:rsidRPr="44114B3F">
        <w:rPr>
          <w:i/>
          <w:iCs/>
        </w:rPr>
        <w:t>quán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cà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phê</w:t>
      </w:r>
      <w:proofErr w:type="spellEnd"/>
      <w:r w:rsidRPr="44114B3F">
        <w:rPr>
          <w:i/>
          <w:iCs/>
        </w:rPr>
        <w:t xml:space="preserve">, </w:t>
      </w:r>
      <w:proofErr w:type="spellStart"/>
      <w:r w:rsidR="2B4FE84A" w:rsidRPr="44114B3F">
        <w:rPr>
          <w:i/>
          <w:iCs/>
        </w:rPr>
        <w:t>cơ</w:t>
      </w:r>
      <w:proofErr w:type="spellEnd"/>
      <w:r w:rsidR="2B4FE84A" w:rsidRPr="44114B3F">
        <w:rPr>
          <w:i/>
          <w:iCs/>
        </w:rPr>
        <w:t xml:space="preserve"> </w:t>
      </w:r>
      <w:proofErr w:type="spellStart"/>
      <w:r w:rsidR="2B4FE84A" w:rsidRPr="44114B3F">
        <w:rPr>
          <w:i/>
          <w:iCs/>
        </w:rPr>
        <w:t>quan</w:t>
      </w:r>
      <w:proofErr w:type="spellEnd"/>
      <w:r w:rsidR="2B4FE84A" w:rsidRPr="44114B3F">
        <w:rPr>
          <w:i/>
          <w:iCs/>
        </w:rPr>
        <w:t xml:space="preserve">, </w:t>
      </w:r>
      <w:proofErr w:type="spellStart"/>
      <w:r w:rsidR="2B4FE84A" w:rsidRPr="44114B3F">
        <w:rPr>
          <w:i/>
          <w:iCs/>
        </w:rPr>
        <w:t>quán</w:t>
      </w:r>
      <w:proofErr w:type="spellEnd"/>
      <w:r w:rsidR="2B4FE84A" w:rsidRPr="44114B3F">
        <w:rPr>
          <w:i/>
          <w:iCs/>
        </w:rPr>
        <w:t xml:space="preserve"> </w:t>
      </w:r>
      <w:proofErr w:type="spellStart"/>
      <w:r w:rsidR="2B4FE84A" w:rsidRPr="44114B3F">
        <w:rPr>
          <w:i/>
          <w:iCs/>
        </w:rPr>
        <w:t>trà</w:t>
      </w:r>
      <w:proofErr w:type="spellEnd"/>
      <w:r w:rsidR="2B4FE84A" w:rsidRPr="44114B3F">
        <w:rPr>
          <w:i/>
          <w:iCs/>
        </w:rPr>
        <w:t xml:space="preserve"> </w:t>
      </w:r>
      <w:proofErr w:type="spellStart"/>
      <w:r w:rsidR="2B4FE84A" w:rsidRPr="44114B3F">
        <w:rPr>
          <w:i/>
          <w:iCs/>
        </w:rPr>
        <w:t>đá</w:t>
      </w:r>
      <w:proofErr w:type="spellEnd"/>
      <w:r w:rsidRPr="44114B3F">
        <w:rPr>
          <w:i/>
          <w:iCs/>
        </w:rPr>
        <w:t>)</w:t>
      </w:r>
      <w:r w:rsidR="07C1A4B8" w:rsidRPr="44114B3F">
        <w:rPr>
          <w:i/>
          <w:iCs/>
        </w:rPr>
        <w:t xml:space="preserve">. </w:t>
      </w:r>
      <w:proofErr w:type="spellStart"/>
      <w:r w:rsidR="07C1A4B8" w:rsidRPr="44114B3F">
        <w:rPr>
          <w:i/>
          <w:iCs/>
        </w:rPr>
        <w:t>Mục</w:t>
      </w:r>
      <w:proofErr w:type="spellEnd"/>
      <w:r w:rsidR="07C1A4B8" w:rsidRPr="44114B3F">
        <w:rPr>
          <w:i/>
          <w:iCs/>
        </w:rPr>
        <w:t xml:space="preserve"> </w:t>
      </w:r>
      <w:proofErr w:type="spellStart"/>
      <w:r w:rsidR="07C1A4B8" w:rsidRPr="44114B3F">
        <w:rPr>
          <w:i/>
          <w:iCs/>
        </w:rPr>
        <w:t>đich</w:t>
      </w:r>
      <w:proofErr w:type="spellEnd"/>
      <w:r w:rsidR="07C1A4B8" w:rsidRPr="44114B3F">
        <w:rPr>
          <w:i/>
          <w:iCs/>
        </w:rPr>
        <w:t xml:space="preserve"> </w:t>
      </w:r>
      <w:proofErr w:type="spellStart"/>
      <w:r w:rsidR="07C1A4B8" w:rsidRPr="44114B3F">
        <w:rPr>
          <w:i/>
          <w:iCs/>
        </w:rPr>
        <w:t>của</w:t>
      </w:r>
      <w:proofErr w:type="spellEnd"/>
      <w:r w:rsidR="07C1A4B8" w:rsidRPr="44114B3F">
        <w:rPr>
          <w:i/>
          <w:iCs/>
        </w:rPr>
        <w:t xml:space="preserve"> </w:t>
      </w:r>
      <w:proofErr w:type="spellStart"/>
      <w:r w:rsidR="07C1A4B8" w:rsidRPr="44114B3F">
        <w:rPr>
          <w:i/>
          <w:iCs/>
        </w:rPr>
        <w:t>việc</w:t>
      </w:r>
      <w:proofErr w:type="spellEnd"/>
      <w:r w:rsidR="07C1A4B8" w:rsidRPr="44114B3F">
        <w:rPr>
          <w:i/>
          <w:iCs/>
        </w:rPr>
        <w:t xml:space="preserve"> </w:t>
      </w:r>
      <w:proofErr w:type="spellStart"/>
      <w:r w:rsidR="186BC7C0" w:rsidRPr="44114B3F">
        <w:rPr>
          <w:i/>
          <w:iCs/>
        </w:rPr>
        <w:t>mặt</w:t>
      </w:r>
      <w:proofErr w:type="spellEnd"/>
      <w:r w:rsidR="186BC7C0" w:rsidRPr="44114B3F">
        <w:rPr>
          <w:i/>
          <w:iCs/>
        </w:rPr>
        <w:t xml:space="preserve"> </w:t>
      </w:r>
      <w:proofErr w:type="spellStart"/>
      <w:r w:rsidR="186BC7C0" w:rsidRPr="44114B3F">
        <w:rPr>
          <w:i/>
          <w:iCs/>
        </w:rPr>
        <w:t>gặp</w:t>
      </w:r>
      <w:proofErr w:type="spellEnd"/>
      <w:r w:rsidR="186BC7C0" w:rsidRPr="44114B3F">
        <w:rPr>
          <w:i/>
          <w:iCs/>
        </w:rPr>
        <w:t xml:space="preserve"> </w:t>
      </w:r>
      <w:proofErr w:type="spellStart"/>
      <w:r w:rsidR="186BC7C0" w:rsidRPr="44114B3F">
        <w:rPr>
          <w:i/>
          <w:iCs/>
        </w:rPr>
        <w:t>trực</w:t>
      </w:r>
      <w:proofErr w:type="spellEnd"/>
      <w:r w:rsidR="186BC7C0" w:rsidRPr="44114B3F">
        <w:rPr>
          <w:i/>
          <w:iCs/>
        </w:rPr>
        <w:t xml:space="preserve"> </w:t>
      </w:r>
      <w:proofErr w:type="spellStart"/>
      <w:r w:rsidR="186BC7C0" w:rsidRPr="44114B3F">
        <w:rPr>
          <w:i/>
          <w:iCs/>
        </w:rPr>
        <w:t>tiếp</w:t>
      </w:r>
      <w:proofErr w:type="spellEnd"/>
      <w:r w:rsidR="186BC7C0" w:rsidRPr="44114B3F">
        <w:rPr>
          <w:i/>
          <w:iCs/>
        </w:rPr>
        <w:t xml:space="preserve"> </w:t>
      </w:r>
      <w:proofErr w:type="spellStart"/>
      <w:r w:rsidR="186BC7C0" w:rsidRPr="44114B3F">
        <w:rPr>
          <w:i/>
          <w:iCs/>
        </w:rPr>
        <w:t>sẽ</w:t>
      </w:r>
      <w:proofErr w:type="spellEnd"/>
      <w:r w:rsidR="186BC7C0" w:rsidRPr="44114B3F">
        <w:rPr>
          <w:i/>
          <w:iCs/>
        </w:rPr>
        <w:t xml:space="preserve"> </w:t>
      </w:r>
      <w:proofErr w:type="spellStart"/>
      <w:r w:rsidR="186BC7C0" w:rsidRPr="44114B3F">
        <w:rPr>
          <w:i/>
          <w:iCs/>
        </w:rPr>
        <w:t>làm</w:t>
      </w:r>
      <w:proofErr w:type="spellEnd"/>
      <w:r w:rsidR="186BC7C0" w:rsidRPr="44114B3F">
        <w:rPr>
          <w:i/>
          <w:iCs/>
        </w:rPr>
        <w:t xml:space="preserve"> </w:t>
      </w:r>
      <w:proofErr w:type="spellStart"/>
      <w:r w:rsidR="186BC7C0" w:rsidRPr="44114B3F">
        <w:rPr>
          <w:i/>
          <w:iCs/>
        </w:rPr>
        <w:t>rõ</w:t>
      </w:r>
      <w:proofErr w:type="spellEnd"/>
      <w:r w:rsidR="186BC7C0" w:rsidRPr="44114B3F">
        <w:rPr>
          <w:i/>
          <w:iCs/>
        </w:rPr>
        <w:t xml:space="preserve"> </w:t>
      </w:r>
      <w:proofErr w:type="spellStart"/>
      <w:r w:rsidR="186BC7C0" w:rsidRPr="44114B3F">
        <w:rPr>
          <w:i/>
          <w:iCs/>
        </w:rPr>
        <w:t>được</w:t>
      </w:r>
      <w:proofErr w:type="spellEnd"/>
      <w:r w:rsidR="186BC7C0" w:rsidRPr="44114B3F">
        <w:rPr>
          <w:i/>
          <w:iCs/>
        </w:rPr>
        <w:t xml:space="preserve"> </w:t>
      </w:r>
      <w:proofErr w:type="spellStart"/>
      <w:r w:rsidR="186BC7C0" w:rsidRPr="44114B3F">
        <w:rPr>
          <w:i/>
          <w:iCs/>
        </w:rPr>
        <w:t>những</w:t>
      </w:r>
      <w:proofErr w:type="spellEnd"/>
      <w:r w:rsidR="186BC7C0" w:rsidRPr="44114B3F">
        <w:rPr>
          <w:i/>
          <w:iCs/>
        </w:rPr>
        <w:t xml:space="preserve"> </w:t>
      </w:r>
      <w:proofErr w:type="spellStart"/>
      <w:r w:rsidR="186BC7C0" w:rsidRPr="44114B3F">
        <w:rPr>
          <w:i/>
          <w:iCs/>
        </w:rPr>
        <w:t>yêu</w:t>
      </w:r>
      <w:proofErr w:type="spellEnd"/>
      <w:r w:rsidR="186BC7C0" w:rsidRPr="44114B3F">
        <w:rPr>
          <w:i/>
          <w:iCs/>
        </w:rPr>
        <w:t xml:space="preserve"> </w:t>
      </w:r>
      <w:proofErr w:type="spellStart"/>
      <w:r w:rsidR="186BC7C0" w:rsidRPr="44114B3F">
        <w:rPr>
          <w:i/>
          <w:iCs/>
        </w:rPr>
        <w:t>cầu</w:t>
      </w:r>
      <w:proofErr w:type="spellEnd"/>
      <w:r w:rsidR="186BC7C0" w:rsidRPr="44114B3F">
        <w:rPr>
          <w:i/>
          <w:iCs/>
        </w:rPr>
        <w:t xml:space="preserve"> </w:t>
      </w:r>
      <w:proofErr w:type="spellStart"/>
      <w:r w:rsidR="186BC7C0" w:rsidRPr="44114B3F">
        <w:rPr>
          <w:i/>
          <w:iCs/>
        </w:rPr>
        <w:t>của</w:t>
      </w:r>
      <w:proofErr w:type="spellEnd"/>
      <w:r w:rsidR="186BC7C0" w:rsidRPr="44114B3F">
        <w:rPr>
          <w:i/>
          <w:iCs/>
        </w:rPr>
        <w:t xml:space="preserve"> </w:t>
      </w:r>
      <w:proofErr w:type="spellStart"/>
      <w:r w:rsidR="186BC7C0" w:rsidRPr="44114B3F">
        <w:rPr>
          <w:i/>
          <w:iCs/>
        </w:rPr>
        <w:t>Khách</w:t>
      </w:r>
      <w:proofErr w:type="spellEnd"/>
      <w:r w:rsidR="186BC7C0" w:rsidRPr="44114B3F">
        <w:rPr>
          <w:i/>
          <w:iCs/>
        </w:rPr>
        <w:t xml:space="preserve"> </w:t>
      </w:r>
      <w:proofErr w:type="spellStart"/>
      <w:r w:rsidR="186BC7C0" w:rsidRPr="44114B3F">
        <w:rPr>
          <w:i/>
          <w:iCs/>
        </w:rPr>
        <w:t>hàng</w:t>
      </w:r>
      <w:proofErr w:type="spellEnd"/>
      <w:r w:rsidR="186BC7C0" w:rsidRPr="44114B3F">
        <w:rPr>
          <w:i/>
          <w:iCs/>
        </w:rPr>
        <w:t>.</w:t>
      </w:r>
    </w:p>
    <w:p w14:paraId="5CE9CCBC" w14:textId="23B021A5" w:rsidR="66457BAC" w:rsidRDefault="66457BAC" w:rsidP="44114B3F">
      <w:pPr>
        <w:pStyle w:val="ListParagraph"/>
        <w:numPr>
          <w:ilvl w:val="0"/>
          <w:numId w:val="25"/>
        </w:numPr>
        <w:rPr>
          <w:i/>
          <w:iCs/>
        </w:rPr>
      </w:pPr>
      <w:proofErr w:type="spellStart"/>
      <w:r w:rsidRPr="44114B3F">
        <w:rPr>
          <w:i/>
          <w:iCs/>
        </w:rPr>
        <w:t>Những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tháng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tiếp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theo</w:t>
      </w:r>
      <w:proofErr w:type="spellEnd"/>
      <w:r w:rsidRPr="44114B3F">
        <w:rPr>
          <w:i/>
          <w:iCs/>
        </w:rPr>
        <w:t xml:space="preserve">, </w:t>
      </w:r>
      <w:proofErr w:type="spellStart"/>
      <w:r w:rsidRPr="44114B3F">
        <w:rPr>
          <w:i/>
          <w:iCs/>
        </w:rPr>
        <w:t>Quản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trị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dự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án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sẽ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thiết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lập</w:t>
      </w:r>
      <w:proofErr w:type="spellEnd"/>
      <w:r w:rsidRPr="44114B3F">
        <w:rPr>
          <w:i/>
          <w:iCs/>
        </w:rPr>
        <w:t xml:space="preserve"> 1 </w:t>
      </w:r>
      <w:proofErr w:type="spellStart"/>
      <w:r w:rsidRPr="44114B3F">
        <w:rPr>
          <w:i/>
          <w:iCs/>
        </w:rPr>
        <w:t>kênh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giao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tiếp</w:t>
      </w:r>
      <w:proofErr w:type="spellEnd"/>
      <w:r w:rsidRPr="44114B3F">
        <w:rPr>
          <w:i/>
          <w:iCs/>
        </w:rPr>
        <w:t xml:space="preserve"> online </w:t>
      </w:r>
      <w:proofErr w:type="spellStart"/>
      <w:r w:rsidRPr="44114B3F">
        <w:rPr>
          <w:i/>
          <w:iCs/>
        </w:rPr>
        <w:t>trên</w:t>
      </w:r>
      <w:proofErr w:type="spellEnd"/>
      <w:r w:rsidRPr="44114B3F">
        <w:rPr>
          <w:i/>
          <w:iCs/>
        </w:rPr>
        <w:t xml:space="preserve"> </w:t>
      </w:r>
      <w:proofErr w:type="spellStart"/>
      <w:r w:rsidRPr="44114B3F">
        <w:rPr>
          <w:i/>
          <w:iCs/>
        </w:rPr>
        <w:t>MicroSoft</w:t>
      </w:r>
      <w:proofErr w:type="spellEnd"/>
      <w:r w:rsidRPr="44114B3F">
        <w:rPr>
          <w:i/>
          <w:iCs/>
        </w:rPr>
        <w:t xml:space="preserve"> Teams</w:t>
      </w:r>
      <w:r w:rsidR="5C6BD093" w:rsidRPr="44114B3F">
        <w:rPr>
          <w:i/>
          <w:iCs/>
        </w:rPr>
        <w:t xml:space="preserve">. </w:t>
      </w:r>
      <w:proofErr w:type="spellStart"/>
      <w:r w:rsidR="5C6BD093" w:rsidRPr="44114B3F">
        <w:rPr>
          <w:i/>
          <w:iCs/>
        </w:rPr>
        <w:t>Quản</w:t>
      </w:r>
      <w:proofErr w:type="spellEnd"/>
      <w:r w:rsidR="5C6BD093" w:rsidRPr="44114B3F">
        <w:rPr>
          <w:i/>
          <w:iCs/>
        </w:rPr>
        <w:t xml:space="preserve"> </w:t>
      </w:r>
      <w:proofErr w:type="spellStart"/>
      <w:r w:rsidR="5C6BD093" w:rsidRPr="44114B3F">
        <w:rPr>
          <w:i/>
          <w:iCs/>
        </w:rPr>
        <w:t>trị</w:t>
      </w:r>
      <w:proofErr w:type="spellEnd"/>
      <w:r w:rsidR="5C6BD093" w:rsidRPr="44114B3F">
        <w:rPr>
          <w:i/>
          <w:iCs/>
        </w:rPr>
        <w:t xml:space="preserve"> </w:t>
      </w:r>
      <w:proofErr w:type="spellStart"/>
      <w:r w:rsidR="5C6BD093" w:rsidRPr="44114B3F">
        <w:rPr>
          <w:i/>
          <w:iCs/>
        </w:rPr>
        <w:t>dự</w:t>
      </w:r>
      <w:proofErr w:type="spellEnd"/>
      <w:r w:rsidR="5C6BD093" w:rsidRPr="44114B3F">
        <w:rPr>
          <w:i/>
          <w:iCs/>
        </w:rPr>
        <w:t xml:space="preserve"> </w:t>
      </w:r>
      <w:proofErr w:type="spellStart"/>
      <w:r w:rsidR="5C6BD093" w:rsidRPr="44114B3F">
        <w:rPr>
          <w:i/>
          <w:iCs/>
        </w:rPr>
        <w:t>án</w:t>
      </w:r>
      <w:proofErr w:type="spellEnd"/>
      <w:r w:rsidR="5C6BD093" w:rsidRPr="44114B3F">
        <w:rPr>
          <w:i/>
          <w:iCs/>
        </w:rPr>
        <w:t xml:space="preserve"> </w:t>
      </w:r>
      <w:proofErr w:type="spellStart"/>
      <w:r w:rsidR="5C6BD093" w:rsidRPr="44114B3F">
        <w:rPr>
          <w:i/>
          <w:iCs/>
        </w:rPr>
        <w:t>và</w:t>
      </w:r>
      <w:proofErr w:type="spellEnd"/>
      <w:r w:rsidR="5C6BD093" w:rsidRPr="44114B3F">
        <w:rPr>
          <w:i/>
          <w:iCs/>
        </w:rPr>
        <w:t xml:space="preserve"> </w:t>
      </w:r>
      <w:proofErr w:type="spellStart"/>
      <w:r w:rsidR="5C6BD093" w:rsidRPr="44114B3F">
        <w:rPr>
          <w:i/>
          <w:iCs/>
        </w:rPr>
        <w:t>Khách</w:t>
      </w:r>
      <w:proofErr w:type="spellEnd"/>
      <w:r w:rsidR="5C6BD093" w:rsidRPr="44114B3F">
        <w:rPr>
          <w:i/>
          <w:iCs/>
        </w:rPr>
        <w:t xml:space="preserve"> </w:t>
      </w:r>
      <w:proofErr w:type="spellStart"/>
      <w:r w:rsidR="5C6BD093" w:rsidRPr="44114B3F">
        <w:rPr>
          <w:i/>
          <w:iCs/>
        </w:rPr>
        <w:t>hàng</w:t>
      </w:r>
      <w:proofErr w:type="spellEnd"/>
      <w:r w:rsidR="5C6BD093" w:rsidRPr="44114B3F">
        <w:rPr>
          <w:i/>
          <w:iCs/>
        </w:rPr>
        <w:t xml:space="preserve"> </w:t>
      </w:r>
      <w:proofErr w:type="spellStart"/>
      <w:r w:rsidR="5C6BD093" w:rsidRPr="44114B3F">
        <w:rPr>
          <w:i/>
          <w:iCs/>
        </w:rPr>
        <w:t>sẽ</w:t>
      </w:r>
      <w:proofErr w:type="spellEnd"/>
      <w:r w:rsidR="5C6BD093" w:rsidRPr="44114B3F">
        <w:rPr>
          <w:i/>
          <w:iCs/>
        </w:rPr>
        <w:t xml:space="preserve"> </w:t>
      </w:r>
      <w:proofErr w:type="spellStart"/>
      <w:r w:rsidR="5C6BD093" w:rsidRPr="44114B3F">
        <w:rPr>
          <w:i/>
          <w:iCs/>
        </w:rPr>
        <w:t>họp</w:t>
      </w:r>
      <w:proofErr w:type="spellEnd"/>
      <w:r w:rsidR="5C6BD093" w:rsidRPr="44114B3F">
        <w:rPr>
          <w:i/>
          <w:iCs/>
        </w:rPr>
        <w:t xml:space="preserve"> 2 </w:t>
      </w:r>
      <w:proofErr w:type="spellStart"/>
      <w:r w:rsidR="5C6BD093" w:rsidRPr="44114B3F">
        <w:rPr>
          <w:i/>
          <w:iCs/>
        </w:rPr>
        <w:t>tuần</w:t>
      </w:r>
      <w:proofErr w:type="spellEnd"/>
      <w:r w:rsidR="5C6BD093" w:rsidRPr="44114B3F">
        <w:rPr>
          <w:i/>
          <w:iCs/>
        </w:rPr>
        <w:t xml:space="preserve">/ 1 </w:t>
      </w:r>
      <w:proofErr w:type="spellStart"/>
      <w:r w:rsidR="5C6BD093" w:rsidRPr="44114B3F">
        <w:rPr>
          <w:i/>
          <w:iCs/>
        </w:rPr>
        <w:t>lần</w:t>
      </w:r>
      <w:proofErr w:type="spellEnd"/>
      <w:r w:rsidR="68FB2D32" w:rsidRPr="44114B3F">
        <w:rPr>
          <w:i/>
          <w:iCs/>
        </w:rPr>
        <w:t xml:space="preserve">, </w:t>
      </w:r>
      <w:proofErr w:type="spellStart"/>
      <w:r w:rsidR="0382E450" w:rsidRPr="44114B3F">
        <w:rPr>
          <w:i/>
          <w:iCs/>
        </w:rPr>
        <w:t>mục</w:t>
      </w:r>
      <w:proofErr w:type="spellEnd"/>
      <w:r w:rsidR="0382E450" w:rsidRPr="44114B3F">
        <w:rPr>
          <w:i/>
          <w:iCs/>
        </w:rPr>
        <w:t xml:space="preserve"> </w:t>
      </w:r>
      <w:proofErr w:type="spellStart"/>
      <w:r w:rsidR="0382E450" w:rsidRPr="44114B3F">
        <w:rPr>
          <w:i/>
          <w:iCs/>
        </w:rPr>
        <w:t>đích</w:t>
      </w:r>
      <w:proofErr w:type="spellEnd"/>
      <w:r w:rsidR="0382E450" w:rsidRPr="44114B3F">
        <w:rPr>
          <w:i/>
          <w:iCs/>
        </w:rPr>
        <w:t xml:space="preserve"> </w:t>
      </w:r>
      <w:proofErr w:type="spellStart"/>
      <w:r w:rsidR="0382E450" w:rsidRPr="44114B3F">
        <w:rPr>
          <w:i/>
          <w:iCs/>
        </w:rPr>
        <w:t>chính</w:t>
      </w:r>
      <w:proofErr w:type="spellEnd"/>
      <w:r w:rsidR="0382E450" w:rsidRPr="44114B3F">
        <w:rPr>
          <w:i/>
          <w:iCs/>
        </w:rPr>
        <w:t xml:space="preserve"> </w:t>
      </w:r>
      <w:proofErr w:type="spellStart"/>
      <w:r w:rsidR="0382E450" w:rsidRPr="44114B3F">
        <w:rPr>
          <w:i/>
          <w:iCs/>
        </w:rPr>
        <w:t>của</w:t>
      </w:r>
      <w:proofErr w:type="spellEnd"/>
      <w:r w:rsidR="0382E450" w:rsidRPr="44114B3F">
        <w:rPr>
          <w:i/>
          <w:iCs/>
        </w:rPr>
        <w:t xml:space="preserve"> </w:t>
      </w:r>
      <w:proofErr w:type="spellStart"/>
      <w:r w:rsidR="0382E450" w:rsidRPr="44114B3F">
        <w:rPr>
          <w:i/>
          <w:iCs/>
        </w:rPr>
        <w:t>việc</w:t>
      </w:r>
      <w:proofErr w:type="spellEnd"/>
      <w:r w:rsidR="0382E450" w:rsidRPr="44114B3F">
        <w:rPr>
          <w:i/>
          <w:iCs/>
        </w:rPr>
        <w:t xml:space="preserve"> </w:t>
      </w:r>
      <w:proofErr w:type="spellStart"/>
      <w:r w:rsidR="0382E450" w:rsidRPr="44114B3F">
        <w:rPr>
          <w:i/>
          <w:iCs/>
        </w:rPr>
        <w:t>họp</w:t>
      </w:r>
      <w:proofErr w:type="spellEnd"/>
      <w:r w:rsidR="0382E450" w:rsidRPr="44114B3F">
        <w:rPr>
          <w:i/>
          <w:iCs/>
        </w:rPr>
        <w:t xml:space="preserve"> </w:t>
      </w:r>
      <w:proofErr w:type="spellStart"/>
      <w:r w:rsidR="0382E450" w:rsidRPr="44114B3F">
        <w:rPr>
          <w:i/>
          <w:iCs/>
        </w:rPr>
        <w:t>này</w:t>
      </w:r>
      <w:proofErr w:type="spellEnd"/>
      <w:r w:rsidR="0382E450" w:rsidRPr="44114B3F">
        <w:rPr>
          <w:i/>
          <w:iCs/>
        </w:rPr>
        <w:t xml:space="preserve"> </w:t>
      </w:r>
      <w:proofErr w:type="spellStart"/>
      <w:r w:rsidR="0382E450" w:rsidRPr="44114B3F">
        <w:rPr>
          <w:i/>
          <w:iCs/>
        </w:rPr>
        <w:t>sẽ</w:t>
      </w:r>
      <w:proofErr w:type="spellEnd"/>
      <w:r w:rsidR="0382E450" w:rsidRPr="44114B3F">
        <w:rPr>
          <w:i/>
          <w:iCs/>
        </w:rPr>
        <w:t xml:space="preserve"> show ra </w:t>
      </w:r>
      <w:proofErr w:type="spellStart"/>
      <w:r w:rsidR="0382E450" w:rsidRPr="44114B3F">
        <w:rPr>
          <w:i/>
          <w:iCs/>
        </w:rPr>
        <w:t>giao</w:t>
      </w:r>
      <w:proofErr w:type="spellEnd"/>
      <w:r w:rsidR="0382E450" w:rsidRPr="44114B3F">
        <w:rPr>
          <w:i/>
          <w:iCs/>
        </w:rPr>
        <w:t xml:space="preserve"> </w:t>
      </w:r>
      <w:proofErr w:type="spellStart"/>
      <w:r w:rsidR="0382E450" w:rsidRPr="44114B3F">
        <w:rPr>
          <w:i/>
          <w:iCs/>
        </w:rPr>
        <w:t>diện</w:t>
      </w:r>
      <w:proofErr w:type="spellEnd"/>
      <w:r w:rsidR="0382E450" w:rsidRPr="44114B3F">
        <w:rPr>
          <w:i/>
          <w:iCs/>
        </w:rPr>
        <w:t xml:space="preserve"> </w:t>
      </w:r>
      <w:proofErr w:type="spellStart"/>
      <w:r w:rsidR="0382E450" w:rsidRPr="44114B3F">
        <w:rPr>
          <w:i/>
          <w:iCs/>
        </w:rPr>
        <w:t>người</w:t>
      </w:r>
      <w:proofErr w:type="spellEnd"/>
      <w:r w:rsidR="0382E450" w:rsidRPr="44114B3F">
        <w:rPr>
          <w:i/>
          <w:iCs/>
        </w:rPr>
        <w:t xml:space="preserve"> </w:t>
      </w:r>
      <w:proofErr w:type="spellStart"/>
      <w:r w:rsidR="0382E450" w:rsidRPr="44114B3F">
        <w:rPr>
          <w:i/>
          <w:iCs/>
        </w:rPr>
        <w:t>dùng</w:t>
      </w:r>
      <w:proofErr w:type="spellEnd"/>
      <w:r w:rsidR="0382E450" w:rsidRPr="44114B3F">
        <w:rPr>
          <w:i/>
          <w:iCs/>
        </w:rPr>
        <w:t xml:space="preserve">, </w:t>
      </w:r>
      <w:proofErr w:type="spellStart"/>
      <w:r w:rsidR="0382E450" w:rsidRPr="44114B3F">
        <w:rPr>
          <w:i/>
          <w:iCs/>
        </w:rPr>
        <w:t>các</w:t>
      </w:r>
      <w:proofErr w:type="spellEnd"/>
      <w:r w:rsidR="0382E450" w:rsidRPr="44114B3F">
        <w:rPr>
          <w:i/>
          <w:iCs/>
        </w:rPr>
        <w:t xml:space="preserve"> </w:t>
      </w:r>
      <w:proofErr w:type="spellStart"/>
      <w:r w:rsidR="0382E450" w:rsidRPr="44114B3F">
        <w:rPr>
          <w:i/>
          <w:iCs/>
        </w:rPr>
        <w:t>chức</w:t>
      </w:r>
      <w:proofErr w:type="spellEnd"/>
      <w:r w:rsidR="0382E450" w:rsidRPr="44114B3F">
        <w:rPr>
          <w:i/>
          <w:iCs/>
        </w:rPr>
        <w:t xml:space="preserve"> </w:t>
      </w:r>
      <w:proofErr w:type="spellStart"/>
      <w:r w:rsidR="0382E450" w:rsidRPr="44114B3F">
        <w:rPr>
          <w:i/>
          <w:iCs/>
        </w:rPr>
        <w:t>năng</w:t>
      </w:r>
      <w:proofErr w:type="spellEnd"/>
      <w:r w:rsidR="0382E450" w:rsidRPr="44114B3F">
        <w:rPr>
          <w:i/>
          <w:iCs/>
        </w:rPr>
        <w:t xml:space="preserve">, </w:t>
      </w:r>
      <w:proofErr w:type="spellStart"/>
      <w:r w:rsidR="0382E450" w:rsidRPr="44114B3F">
        <w:rPr>
          <w:i/>
          <w:iCs/>
        </w:rPr>
        <w:t>sau</w:t>
      </w:r>
      <w:proofErr w:type="spellEnd"/>
      <w:r w:rsidR="0382E450" w:rsidRPr="44114B3F">
        <w:rPr>
          <w:i/>
          <w:iCs/>
        </w:rPr>
        <w:t xml:space="preserve"> </w:t>
      </w:r>
      <w:proofErr w:type="spellStart"/>
      <w:r w:rsidR="0382E450" w:rsidRPr="44114B3F">
        <w:rPr>
          <w:i/>
          <w:iCs/>
        </w:rPr>
        <w:t>đó</w:t>
      </w:r>
      <w:proofErr w:type="spellEnd"/>
      <w:r w:rsidR="0382E450" w:rsidRPr="44114B3F">
        <w:rPr>
          <w:i/>
          <w:iCs/>
        </w:rPr>
        <w:t xml:space="preserve"> </w:t>
      </w:r>
      <w:proofErr w:type="spellStart"/>
      <w:r w:rsidR="0382E450" w:rsidRPr="44114B3F">
        <w:rPr>
          <w:i/>
          <w:iCs/>
        </w:rPr>
        <w:t>nhận</w:t>
      </w:r>
      <w:proofErr w:type="spellEnd"/>
      <w:r w:rsidR="0382E450" w:rsidRPr="44114B3F">
        <w:rPr>
          <w:i/>
          <w:iCs/>
        </w:rPr>
        <w:t xml:space="preserve"> </w:t>
      </w:r>
      <w:proofErr w:type="spellStart"/>
      <w:r w:rsidR="0382E450" w:rsidRPr="44114B3F">
        <w:rPr>
          <w:i/>
          <w:iCs/>
        </w:rPr>
        <w:t>lại</w:t>
      </w:r>
      <w:proofErr w:type="spellEnd"/>
      <w:r w:rsidR="0382E450" w:rsidRPr="44114B3F">
        <w:rPr>
          <w:i/>
          <w:iCs/>
        </w:rPr>
        <w:t xml:space="preserve"> </w:t>
      </w:r>
      <w:proofErr w:type="spellStart"/>
      <w:r w:rsidR="0382E450" w:rsidRPr="44114B3F">
        <w:rPr>
          <w:i/>
          <w:iCs/>
        </w:rPr>
        <w:t>các</w:t>
      </w:r>
      <w:proofErr w:type="spellEnd"/>
      <w:r w:rsidR="0382E450" w:rsidRPr="44114B3F">
        <w:rPr>
          <w:i/>
          <w:iCs/>
        </w:rPr>
        <w:t xml:space="preserve"> feedback </w:t>
      </w:r>
      <w:proofErr w:type="spellStart"/>
      <w:r w:rsidR="59FA0B9F" w:rsidRPr="44114B3F">
        <w:rPr>
          <w:i/>
          <w:iCs/>
        </w:rPr>
        <w:t>của</w:t>
      </w:r>
      <w:proofErr w:type="spellEnd"/>
      <w:r w:rsidR="59FA0B9F" w:rsidRPr="44114B3F">
        <w:rPr>
          <w:i/>
          <w:iCs/>
        </w:rPr>
        <w:t xml:space="preserve"> </w:t>
      </w:r>
      <w:proofErr w:type="spellStart"/>
      <w:r w:rsidR="59FA0B9F" w:rsidRPr="44114B3F">
        <w:rPr>
          <w:i/>
          <w:iCs/>
        </w:rPr>
        <w:t>Khách</w:t>
      </w:r>
      <w:proofErr w:type="spellEnd"/>
      <w:r w:rsidR="59FA0B9F" w:rsidRPr="44114B3F">
        <w:rPr>
          <w:i/>
          <w:iCs/>
        </w:rPr>
        <w:t xml:space="preserve"> </w:t>
      </w:r>
      <w:proofErr w:type="spellStart"/>
      <w:r w:rsidR="59FA0B9F" w:rsidRPr="44114B3F">
        <w:rPr>
          <w:i/>
          <w:iCs/>
        </w:rPr>
        <w:t>hàng</w:t>
      </w:r>
      <w:proofErr w:type="spellEnd"/>
      <w:r w:rsidR="0BED5545" w:rsidRPr="44114B3F">
        <w:rPr>
          <w:i/>
          <w:iCs/>
        </w:rPr>
        <w:t xml:space="preserve"> </w:t>
      </w:r>
      <w:proofErr w:type="spellStart"/>
      <w:r w:rsidR="0BED5545" w:rsidRPr="44114B3F">
        <w:rPr>
          <w:i/>
          <w:iCs/>
        </w:rPr>
        <w:t>để</w:t>
      </w:r>
      <w:proofErr w:type="spellEnd"/>
      <w:r w:rsidR="0BED5545" w:rsidRPr="44114B3F">
        <w:rPr>
          <w:i/>
          <w:iCs/>
        </w:rPr>
        <w:t xml:space="preserve"> </w:t>
      </w:r>
      <w:proofErr w:type="spellStart"/>
      <w:r w:rsidR="0BED5545" w:rsidRPr="44114B3F">
        <w:rPr>
          <w:i/>
          <w:iCs/>
        </w:rPr>
        <w:t>hiểu</w:t>
      </w:r>
      <w:proofErr w:type="spellEnd"/>
      <w:r w:rsidR="0BED5545" w:rsidRPr="44114B3F">
        <w:rPr>
          <w:i/>
          <w:iCs/>
        </w:rPr>
        <w:t xml:space="preserve"> </w:t>
      </w:r>
      <w:proofErr w:type="spellStart"/>
      <w:r w:rsidR="0BED5545" w:rsidRPr="44114B3F">
        <w:rPr>
          <w:i/>
          <w:iCs/>
        </w:rPr>
        <w:t>thêm</w:t>
      </w:r>
      <w:proofErr w:type="spellEnd"/>
      <w:r w:rsidR="0BED5545" w:rsidRPr="44114B3F">
        <w:rPr>
          <w:i/>
          <w:iCs/>
        </w:rPr>
        <w:t xml:space="preserve"> </w:t>
      </w:r>
      <w:proofErr w:type="spellStart"/>
      <w:r w:rsidR="0BED5545" w:rsidRPr="44114B3F">
        <w:rPr>
          <w:i/>
          <w:iCs/>
        </w:rPr>
        <w:t>yêu</w:t>
      </w:r>
      <w:proofErr w:type="spellEnd"/>
      <w:r w:rsidR="0BED5545" w:rsidRPr="44114B3F">
        <w:rPr>
          <w:i/>
          <w:iCs/>
        </w:rPr>
        <w:t xml:space="preserve"> </w:t>
      </w:r>
      <w:proofErr w:type="spellStart"/>
      <w:r w:rsidR="0BED5545" w:rsidRPr="44114B3F">
        <w:rPr>
          <w:i/>
          <w:iCs/>
        </w:rPr>
        <w:t>cầu</w:t>
      </w:r>
      <w:proofErr w:type="spellEnd"/>
      <w:r w:rsidR="0BED5545" w:rsidRPr="44114B3F">
        <w:rPr>
          <w:i/>
          <w:iCs/>
        </w:rPr>
        <w:t xml:space="preserve"> </w:t>
      </w:r>
      <w:proofErr w:type="spellStart"/>
      <w:r w:rsidR="0BED5545" w:rsidRPr="44114B3F">
        <w:rPr>
          <w:i/>
          <w:iCs/>
        </w:rPr>
        <w:t>phần</w:t>
      </w:r>
      <w:proofErr w:type="spellEnd"/>
      <w:r w:rsidR="0BED5545" w:rsidRPr="44114B3F">
        <w:rPr>
          <w:i/>
          <w:iCs/>
        </w:rPr>
        <w:t xml:space="preserve"> </w:t>
      </w:r>
      <w:proofErr w:type="spellStart"/>
      <w:r w:rsidR="0BED5545" w:rsidRPr="44114B3F">
        <w:rPr>
          <w:i/>
          <w:iCs/>
        </w:rPr>
        <w:t>mềm</w:t>
      </w:r>
      <w:proofErr w:type="spellEnd"/>
      <w:r w:rsidR="0BED5545" w:rsidRPr="44114B3F">
        <w:rPr>
          <w:i/>
          <w:iCs/>
        </w:rPr>
        <w:t>.</w:t>
      </w:r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260A2DB9" w:rsidR="00D65A38" w:rsidRDefault="00FF6F60" w:rsidP="44114B3F">
      <w:pPr>
        <w:rPr>
          <w:i/>
          <w:iCs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61E6AE51" w:rsidRPr="44114B3F">
        <w:rPr>
          <w:i/>
          <w:iCs/>
        </w:rPr>
        <w:t>:</w:t>
      </w:r>
    </w:p>
    <w:p w14:paraId="3B7D9924" w14:textId="6FF7405D" w:rsidR="61E6AE51" w:rsidRDefault="61E6AE51" w:rsidP="164AE155">
      <w:pPr>
        <w:pStyle w:val="ListParagraph"/>
        <w:numPr>
          <w:ilvl w:val="0"/>
          <w:numId w:val="36"/>
        </w:numPr>
        <w:rPr>
          <w:i/>
          <w:szCs w:val="26"/>
        </w:rPr>
      </w:pPr>
      <w:r w:rsidRPr="44114B3F">
        <w:rPr>
          <w:i/>
          <w:iCs/>
        </w:rPr>
        <w:t xml:space="preserve">Frontend: </w:t>
      </w:r>
      <w:proofErr w:type="spellStart"/>
      <w:r w:rsidRPr="44114B3F">
        <w:rPr>
          <w:i/>
          <w:iCs/>
        </w:rPr>
        <w:t>khoảng</w:t>
      </w:r>
      <w:proofErr w:type="spellEnd"/>
      <w:r w:rsidRPr="44114B3F">
        <w:rPr>
          <w:i/>
          <w:iCs/>
        </w:rPr>
        <w:t xml:space="preserve"> 20.000 </w:t>
      </w:r>
      <w:proofErr w:type="spellStart"/>
      <w:r w:rsidRPr="44114B3F">
        <w:rPr>
          <w:i/>
          <w:iCs/>
        </w:rPr>
        <w:t>dòng</w:t>
      </w:r>
      <w:proofErr w:type="spellEnd"/>
    </w:p>
    <w:p w14:paraId="77C6FBBB" w14:textId="76055CA8" w:rsidR="61E6AE51" w:rsidRDefault="61E6AE51" w:rsidP="164AE155">
      <w:pPr>
        <w:pStyle w:val="ListParagraph"/>
        <w:numPr>
          <w:ilvl w:val="0"/>
          <w:numId w:val="36"/>
        </w:numPr>
        <w:rPr>
          <w:i/>
          <w:szCs w:val="26"/>
        </w:rPr>
      </w:pPr>
      <w:r w:rsidRPr="44114B3F">
        <w:rPr>
          <w:i/>
          <w:iCs/>
        </w:rPr>
        <w:t xml:space="preserve">Backend: </w:t>
      </w:r>
      <w:proofErr w:type="spellStart"/>
      <w:r w:rsidRPr="44114B3F">
        <w:rPr>
          <w:i/>
          <w:iCs/>
        </w:rPr>
        <w:t>Khoảng</w:t>
      </w:r>
      <w:proofErr w:type="spellEnd"/>
      <w:r w:rsidRPr="44114B3F">
        <w:rPr>
          <w:i/>
          <w:iCs/>
        </w:rPr>
        <w:t xml:space="preserve"> 5.000 </w:t>
      </w:r>
      <w:proofErr w:type="spellStart"/>
      <w:r w:rsidRPr="44114B3F">
        <w:rPr>
          <w:i/>
          <w:iCs/>
        </w:rPr>
        <w:t>dòng</w:t>
      </w:r>
      <w:proofErr w:type="spellEnd"/>
    </w:p>
    <w:p w14:paraId="3A6A30B8" w14:textId="5014E3B5" w:rsidR="61E6AE51" w:rsidRDefault="61E6AE51" w:rsidP="164AE155">
      <w:pPr>
        <w:pStyle w:val="ListParagraph"/>
        <w:numPr>
          <w:ilvl w:val="0"/>
          <w:numId w:val="36"/>
        </w:numPr>
        <w:rPr>
          <w:i/>
          <w:iCs/>
          <w:szCs w:val="26"/>
        </w:rPr>
      </w:pPr>
      <w:r w:rsidRPr="44114B3F">
        <w:rPr>
          <w:i/>
          <w:iCs/>
        </w:rPr>
        <w:t xml:space="preserve">Server: </w:t>
      </w:r>
      <w:proofErr w:type="spellStart"/>
      <w:r w:rsidRPr="44114B3F">
        <w:rPr>
          <w:i/>
          <w:iCs/>
        </w:rPr>
        <w:t>Khoảng</w:t>
      </w:r>
      <w:proofErr w:type="spellEnd"/>
      <w:r w:rsidRPr="44114B3F">
        <w:rPr>
          <w:i/>
          <w:iCs/>
        </w:rPr>
        <w:t xml:space="preserve"> 1.000 </w:t>
      </w:r>
      <w:proofErr w:type="spellStart"/>
      <w:r w:rsidRPr="44114B3F">
        <w:rPr>
          <w:i/>
          <w:iCs/>
        </w:rPr>
        <w:t>dòng</w:t>
      </w:r>
      <w:proofErr w:type="spellEnd"/>
    </w:p>
    <w:p w14:paraId="49FE857A" w14:textId="0A05FCF1" w:rsidR="00FF6F60" w:rsidRDefault="00FF6F60" w:rsidP="44114B3F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5E3DEB42" w14:textId="2C652EAE" w:rsidR="7E239EA8" w:rsidRDefault="7E239EA8" w:rsidP="164AE155">
      <w:pPr>
        <w:pStyle w:val="ListParagraph"/>
        <w:numPr>
          <w:ilvl w:val="0"/>
          <w:numId w:val="35"/>
        </w:numPr>
        <w:rPr>
          <w:i/>
          <w:szCs w:val="26"/>
        </w:rPr>
      </w:pPr>
      <w:proofErr w:type="spellStart"/>
      <w:r w:rsidRPr="44114B3F">
        <w:rPr>
          <w:i/>
          <w:iCs/>
        </w:rPr>
        <w:t>Khoảng</w:t>
      </w:r>
      <w:proofErr w:type="spellEnd"/>
      <w:r w:rsidRPr="44114B3F">
        <w:rPr>
          <w:i/>
          <w:iCs/>
        </w:rPr>
        <w:t xml:space="preserve"> 70 testcase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25660400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77777777" w:rsidR="00667DD5" w:rsidRDefault="003A3FFF" w:rsidP="009C6E5D">
      <w:pPr>
        <w:pStyle w:val="ListParagraph"/>
        <w:numPr>
          <w:ilvl w:val="0"/>
          <w:numId w:val="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9C6E5D">
      <w:pPr>
        <w:pStyle w:val="ListParagraph"/>
        <w:numPr>
          <w:ilvl w:val="0"/>
          <w:numId w:val="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lastRenderedPageBreak/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9C6E5D">
      <w:pPr>
        <w:pStyle w:val="ListParagraph"/>
        <w:numPr>
          <w:ilvl w:val="0"/>
          <w:numId w:val="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9C6E5D">
      <w:pPr>
        <w:pStyle w:val="ListParagraph"/>
        <w:numPr>
          <w:ilvl w:val="0"/>
          <w:numId w:val="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9C6E5D">
      <w:pPr>
        <w:pStyle w:val="ListParagraph"/>
        <w:numPr>
          <w:ilvl w:val="0"/>
          <w:numId w:val="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9C6E5D">
      <w:pPr>
        <w:pStyle w:val="ListParagraph"/>
        <w:numPr>
          <w:ilvl w:val="0"/>
          <w:numId w:val="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9C6E5D">
      <w:pPr>
        <w:pStyle w:val="ListParagraph"/>
        <w:numPr>
          <w:ilvl w:val="0"/>
          <w:numId w:val="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9C6E5D">
      <w:pPr>
        <w:pStyle w:val="ListParagraph"/>
        <w:numPr>
          <w:ilvl w:val="0"/>
          <w:numId w:val="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C6E5D">
      <w:pPr>
        <w:pStyle w:val="ListParagraph"/>
        <w:numPr>
          <w:ilvl w:val="0"/>
          <w:numId w:val="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C6E5D">
      <w:pPr>
        <w:pStyle w:val="ListParagraph"/>
        <w:numPr>
          <w:ilvl w:val="0"/>
          <w:numId w:val="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D9510" w14:textId="77777777" w:rsidR="00CF1031" w:rsidRDefault="00CF1031">
      <w:r>
        <w:separator/>
      </w:r>
    </w:p>
    <w:p w14:paraId="75FC5483" w14:textId="77777777" w:rsidR="00CF1031" w:rsidRDefault="00CF1031"/>
  </w:endnote>
  <w:endnote w:type="continuationSeparator" w:id="0">
    <w:p w14:paraId="6361B8B5" w14:textId="77777777" w:rsidR="00CF1031" w:rsidRDefault="00CF1031">
      <w:r>
        <w:continuationSeparator/>
      </w:r>
    </w:p>
    <w:p w14:paraId="36F7D617" w14:textId="77777777" w:rsidR="00CF1031" w:rsidRDefault="00CF1031"/>
  </w:endnote>
  <w:endnote w:type="continuationNotice" w:id="1">
    <w:p w14:paraId="250E26A9" w14:textId="77777777" w:rsidR="00CF1031" w:rsidRDefault="00CF10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2ABE2" w14:textId="77777777" w:rsidR="00CF1031" w:rsidRDefault="00CF1031">
      <w:r>
        <w:separator/>
      </w:r>
    </w:p>
    <w:p w14:paraId="7C28F030" w14:textId="77777777" w:rsidR="00CF1031" w:rsidRDefault="00CF1031"/>
  </w:footnote>
  <w:footnote w:type="continuationSeparator" w:id="0">
    <w:p w14:paraId="3615A253" w14:textId="77777777" w:rsidR="00CF1031" w:rsidRDefault="00CF1031">
      <w:r>
        <w:continuationSeparator/>
      </w:r>
    </w:p>
    <w:p w14:paraId="77012A82" w14:textId="77777777" w:rsidR="00CF1031" w:rsidRDefault="00CF1031"/>
  </w:footnote>
  <w:footnote w:type="continuationNotice" w:id="1">
    <w:p w14:paraId="67BC51DD" w14:textId="77777777" w:rsidR="00CF1031" w:rsidRDefault="00CF10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9B17A62"/>
    <w:multiLevelType w:val="hybridMultilevel"/>
    <w:tmpl w:val="FFFFFFFF"/>
    <w:lvl w:ilvl="0" w:tplc="C270F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A5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04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2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4C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6C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747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62F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23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392113"/>
    <w:multiLevelType w:val="hybridMultilevel"/>
    <w:tmpl w:val="FFFFFFFF"/>
    <w:lvl w:ilvl="0" w:tplc="29028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00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4C0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D68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7E6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0D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E0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C64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34F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8C0D28"/>
    <w:multiLevelType w:val="hybridMultilevel"/>
    <w:tmpl w:val="FFFFFFFF"/>
    <w:lvl w:ilvl="0" w:tplc="C0422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16C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3E7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43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367D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CB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86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00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EE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543854"/>
    <w:multiLevelType w:val="hybridMultilevel"/>
    <w:tmpl w:val="FFFFFFFF"/>
    <w:lvl w:ilvl="0" w:tplc="7C122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CD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0E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CF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C43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DC6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27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E4C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4F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C92C34"/>
    <w:multiLevelType w:val="hybridMultilevel"/>
    <w:tmpl w:val="FFFFFFFF"/>
    <w:lvl w:ilvl="0" w:tplc="F690B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3AB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B03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0E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A2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08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05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60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C0B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8A50E4"/>
    <w:multiLevelType w:val="hybridMultilevel"/>
    <w:tmpl w:val="FFFFFFFF"/>
    <w:lvl w:ilvl="0" w:tplc="E7263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AC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C2E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05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02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86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C25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4F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601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E7436"/>
    <w:multiLevelType w:val="hybridMultilevel"/>
    <w:tmpl w:val="FFFFFFFF"/>
    <w:lvl w:ilvl="0" w:tplc="36525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527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92F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DA6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0B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6A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C0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14E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E9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50022"/>
    <w:multiLevelType w:val="hybridMultilevel"/>
    <w:tmpl w:val="FFFFFFFF"/>
    <w:lvl w:ilvl="0" w:tplc="A70E4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85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AE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08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86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83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85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2F1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6A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41A38"/>
    <w:multiLevelType w:val="hybridMultilevel"/>
    <w:tmpl w:val="FFFFFFFF"/>
    <w:lvl w:ilvl="0" w:tplc="F47E2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DAC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D4B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6A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EE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183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06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723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00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D072C6"/>
    <w:multiLevelType w:val="hybridMultilevel"/>
    <w:tmpl w:val="E29C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42C84"/>
    <w:multiLevelType w:val="hybridMultilevel"/>
    <w:tmpl w:val="EFB226B2"/>
    <w:lvl w:ilvl="0" w:tplc="0698738A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627A08"/>
    <w:multiLevelType w:val="hybridMultilevel"/>
    <w:tmpl w:val="FFFFFFFF"/>
    <w:lvl w:ilvl="0" w:tplc="CFA0D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CF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906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26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4CD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DA6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C9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05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6A1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2C042A"/>
    <w:multiLevelType w:val="hybridMultilevel"/>
    <w:tmpl w:val="EB2A70AA"/>
    <w:lvl w:ilvl="0" w:tplc="CE74D5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330F62"/>
    <w:multiLevelType w:val="hybridMultilevel"/>
    <w:tmpl w:val="A41E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0C1920"/>
    <w:multiLevelType w:val="hybridMultilevel"/>
    <w:tmpl w:val="FFFFFFFF"/>
    <w:lvl w:ilvl="0" w:tplc="11A67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CA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9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8C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126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065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4B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6D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E87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3241C3"/>
    <w:multiLevelType w:val="hybridMultilevel"/>
    <w:tmpl w:val="124685DA"/>
    <w:lvl w:ilvl="0" w:tplc="CE74D5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46E46BD"/>
    <w:multiLevelType w:val="hybridMultilevel"/>
    <w:tmpl w:val="FFFFFFFF"/>
    <w:lvl w:ilvl="0" w:tplc="E2662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342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F47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E5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4C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4A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E6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C8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BA4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6C17F9"/>
    <w:multiLevelType w:val="hybridMultilevel"/>
    <w:tmpl w:val="FFFFFFFF"/>
    <w:lvl w:ilvl="0" w:tplc="A3EC4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A42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942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26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6A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825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41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67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80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D401B"/>
    <w:multiLevelType w:val="hybridMultilevel"/>
    <w:tmpl w:val="263E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74497"/>
    <w:multiLevelType w:val="hybridMultilevel"/>
    <w:tmpl w:val="FFFFFFFF"/>
    <w:lvl w:ilvl="0" w:tplc="1F742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02B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D60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E0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C5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264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47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AA6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9A7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75E86"/>
    <w:multiLevelType w:val="hybridMultilevel"/>
    <w:tmpl w:val="EAA2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66659"/>
    <w:multiLevelType w:val="hybridMultilevel"/>
    <w:tmpl w:val="FFFFFFFF"/>
    <w:lvl w:ilvl="0" w:tplc="6414C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C6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0A2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0D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64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AD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EF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0B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80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59345B"/>
    <w:multiLevelType w:val="hybridMultilevel"/>
    <w:tmpl w:val="9992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9"/>
  </w:num>
  <w:num w:numId="3">
    <w:abstractNumId w:val="0"/>
  </w:num>
  <w:num w:numId="4">
    <w:abstractNumId w:val="23"/>
  </w:num>
  <w:num w:numId="5">
    <w:abstractNumId w:val="34"/>
  </w:num>
  <w:num w:numId="6">
    <w:abstractNumId w:val="31"/>
  </w:num>
  <w:num w:numId="7">
    <w:abstractNumId w:val="39"/>
  </w:num>
  <w:num w:numId="8">
    <w:abstractNumId w:val="21"/>
  </w:num>
  <w:num w:numId="9">
    <w:abstractNumId w:val="41"/>
  </w:num>
  <w:num w:numId="10">
    <w:abstractNumId w:val="33"/>
  </w:num>
  <w:num w:numId="11">
    <w:abstractNumId w:val="22"/>
  </w:num>
  <w:num w:numId="12">
    <w:abstractNumId w:val="44"/>
  </w:num>
  <w:num w:numId="13">
    <w:abstractNumId w:val="42"/>
  </w:num>
  <w:num w:numId="14">
    <w:abstractNumId w:val="17"/>
  </w:num>
  <w:num w:numId="15">
    <w:abstractNumId w:val="28"/>
  </w:num>
  <w:num w:numId="16">
    <w:abstractNumId w:val="28"/>
  </w:num>
  <w:num w:numId="17">
    <w:abstractNumId w:val="25"/>
  </w:num>
  <w:num w:numId="18">
    <w:abstractNumId w:val="35"/>
  </w:num>
  <w:num w:numId="19">
    <w:abstractNumId w:val="35"/>
  </w:num>
  <w:num w:numId="20">
    <w:abstractNumId w:val="30"/>
  </w:num>
  <w:num w:numId="21">
    <w:abstractNumId w:val="27"/>
  </w:num>
  <w:num w:numId="22">
    <w:abstractNumId w:val="32"/>
  </w:num>
  <w:num w:numId="23">
    <w:abstractNumId w:val="38"/>
  </w:num>
  <w:num w:numId="24">
    <w:abstractNumId w:val="43"/>
  </w:num>
  <w:num w:numId="25">
    <w:abstractNumId w:val="40"/>
  </w:num>
  <w:num w:numId="26">
    <w:abstractNumId w:val="24"/>
  </w:num>
  <w:num w:numId="27">
    <w:abstractNumId w:val="28"/>
  </w:num>
  <w:num w:numId="28">
    <w:abstractNumId w:val="35"/>
  </w:num>
  <w:num w:numId="29">
    <w:abstractNumId w:val="28"/>
  </w:num>
  <w:num w:numId="30">
    <w:abstractNumId w:val="35"/>
  </w:num>
  <w:num w:numId="31">
    <w:abstractNumId w:val="20"/>
  </w:num>
  <w:num w:numId="32">
    <w:abstractNumId w:val="16"/>
  </w:num>
  <w:num w:numId="33">
    <w:abstractNumId w:val="26"/>
  </w:num>
  <w:num w:numId="34">
    <w:abstractNumId w:val="18"/>
  </w:num>
  <w:num w:numId="35">
    <w:abstractNumId w:val="36"/>
  </w:num>
  <w:num w:numId="36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8193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49B4"/>
    <w:rsid w:val="000064F1"/>
    <w:rsid w:val="00006723"/>
    <w:rsid w:val="00011378"/>
    <w:rsid w:val="00011B84"/>
    <w:rsid w:val="00011E17"/>
    <w:rsid w:val="00012306"/>
    <w:rsid w:val="00013B5B"/>
    <w:rsid w:val="0001730E"/>
    <w:rsid w:val="00025837"/>
    <w:rsid w:val="00030EB1"/>
    <w:rsid w:val="00030F47"/>
    <w:rsid w:val="00033D8B"/>
    <w:rsid w:val="000342ED"/>
    <w:rsid w:val="0003691C"/>
    <w:rsid w:val="00036E3C"/>
    <w:rsid w:val="00044EE2"/>
    <w:rsid w:val="000465BE"/>
    <w:rsid w:val="00047494"/>
    <w:rsid w:val="00047FE3"/>
    <w:rsid w:val="00050CBF"/>
    <w:rsid w:val="00054E47"/>
    <w:rsid w:val="000625D3"/>
    <w:rsid w:val="00063221"/>
    <w:rsid w:val="00063CC2"/>
    <w:rsid w:val="00063ECF"/>
    <w:rsid w:val="0006722B"/>
    <w:rsid w:val="000705DC"/>
    <w:rsid w:val="00072CD7"/>
    <w:rsid w:val="00074C2C"/>
    <w:rsid w:val="00077FAC"/>
    <w:rsid w:val="000800BD"/>
    <w:rsid w:val="00081ADE"/>
    <w:rsid w:val="00083473"/>
    <w:rsid w:val="0008695B"/>
    <w:rsid w:val="000873E0"/>
    <w:rsid w:val="0009264D"/>
    <w:rsid w:val="00092D2C"/>
    <w:rsid w:val="00093AF1"/>
    <w:rsid w:val="00095542"/>
    <w:rsid w:val="00097E16"/>
    <w:rsid w:val="000A09A5"/>
    <w:rsid w:val="000A1DCE"/>
    <w:rsid w:val="000A26BE"/>
    <w:rsid w:val="000A3881"/>
    <w:rsid w:val="000A3D47"/>
    <w:rsid w:val="000A4065"/>
    <w:rsid w:val="000A557D"/>
    <w:rsid w:val="000A5CB4"/>
    <w:rsid w:val="000A639E"/>
    <w:rsid w:val="000A6795"/>
    <w:rsid w:val="000B02E2"/>
    <w:rsid w:val="000B37E5"/>
    <w:rsid w:val="000B6686"/>
    <w:rsid w:val="000B7108"/>
    <w:rsid w:val="000C1116"/>
    <w:rsid w:val="000C1F52"/>
    <w:rsid w:val="000C4959"/>
    <w:rsid w:val="000C4B0B"/>
    <w:rsid w:val="000C4D1F"/>
    <w:rsid w:val="000C515B"/>
    <w:rsid w:val="000C5E2A"/>
    <w:rsid w:val="000D122A"/>
    <w:rsid w:val="000D487F"/>
    <w:rsid w:val="000D4B7D"/>
    <w:rsid w:val="000D65BE"/>
    <w:rsid w:val="000E161A"/>
    <w:rsid w:val="000E34A3"/>
    <w:rsid w:val="000E3E6E"/>
    <w:rsid w:val="000E5F9F"/>
    <w:rsid w:val="000E6041"/>
    <w:rsid w:val="000F2204"/>
    <w:rsid w:val="000F4661"/>
    <w:rsid w:val="000F785C"/>
    <w:rsid w:val="000F7EFC"/>
    <w:rsid w:val="001000A6"/>
    <w:rsid w:val="00100106"/>
    <w:rsid w:val="00100792"/>
    <w:rsid w:val="00100A68"/>
    <w:rsid w:val="00101A71"/>
    <w:rsid w:val="001022FF"/>
    <w:rsid w:val="00102DAA"/>
    <w:rsid w:val="00103C0B"/>
    <w:rsid w:val="0010438C"/>
    <w:rsid w:val="001045B7"/>
    <w:rsid w:val="00104F53"/>
    <w:rsid w:val="0010634F"/>
    <w:rsid w:val="00106885"/>
    <w:rsid w:val="00106A03"/>
    <w:rsid w:val="00106D4E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003A"/>
    <w:rsid w:val="00122C66"/>
    <w:rsid w:val="00125AE5"/>
    <w:rsid w:val="00126EFE"/>
    <w:rsid w:val="00127A55"/>
    <w:rsid w:val="001307F8"/>
    <w:rsid w:val="00130FEA"/>
    <w:rsid w:val="001341DC"/>
    <w:rsid w:val="001378D3"/>
    <w:rsid w:val="00140B63"/>
    <w:rsid w:val="001417E6"/>
    <w:rsid w:val="00141B15"/>
    <w:rsid w:val="0014385A"/>
    <w:rsid w:val="0014551B"/>
    <w:rsid w:val="001501A9"/>
    <w:rsid w:val="001515B1"/>
    <w:rsid w:val="001519A5"/>
    <w:rsid w:val="001542BA"/>
    <w:rsid w:val="00155B15"/>
    <w:rsid w:val="00162FF7"/>
    <w:rsid w:val="00165B2F"/>
    <w:rsid w:val="001674DD"/>
    <w:rsid w:val="001706A0"/>
    <w:rsid w:val="00170971"/>
    <w:rsid w:val="0017102C"/>
    <w:rsid w:val="00171520"/>
    <w:rsid w:val="00174C83"/>
    <w:rsid w:val="00174F77"/>
    <w:rsid w:val="00175BC5"/>
    <w:rsid w:val="00176120"/>
    <w:rsid w:val="001779A5"/>
    <w:rsid w:val="00177E75"/>
    <w:rsid w:val="00180183"/>
    <w:rsid w:val="00181DA4"/>
    <w:rsid w:val="0018247B"/>
    <w:rsid w:val="00183C46"/>
    <w:rsid w:val="00191F37"/>
    <w:rsid w:val="001922EB"/>
    <w:rsid w:val="00192437"/>
    <w:rsid w:val="00196451"/>
    <w:rsid w:val="001A04B9"/>
    <w:rsid w:val="001A1FF1"/>
    <w:rsid w:val="001A29B2"/>
    <w:rsid w:val="001A2E68"/>
    <w:rsid w:val="001A5BF6"/>
    <w:rsid w:val="001A7033"/>
    <w:rsid w:val="001A75A9"/>
    <w:rsid w:val="001A7B00"/>
    <w:rsid w:val="001A7FF8"/>
    <w:rsid w:val="001B3ACB"/>
    <w:rsid w:val="001B3FB7"/>
    <w:rsid w:val="001B7487"/>
    <w:rsid w:val="001C04DA"/>
    <w:rsid w:val="001C5DD1"/>
    <w:rsid w:val="001D0D5E"/>
    <w:rsid w:val="001D0E15"/>
    <w:rsid w:val="001D3253"/>
    <w:rsid w:val="001D3B5F"/>
    <w:rsid w:val="001D4AF0"/>
    <w:rsid w:val="001D61A7"/>
    <w:rsid w:val="001E052D"/>
    <w:rsid w:val="001E09B7"/>
    <w:rsid w:val="001E1677"/>
    <w:rsid w:val="001E1B83"/>
    <w:rsid w:val="001E2510"/>
    <w:rsid w:val="001F118A"/>
    <w:rsid w:val="001F20AA"/>
    <w:rsid w:val="001F2E8C"/>
    <w:rsid w:val="001F489F"/>
    <w:rsid w:val="001F6140"/>
    <w:rsid w:val="001F6177"/>
    <w:rsid w:val="001F6E5A"/>
    <w:rsid w:val="00201E3C"/>
    <w:rsid w:val="00216B0F"/>
    <w:rsid w:val="0022086A"/>
    <w:rsid w:val="00221AC0"/>
    <w:rsid w:val="002239E0"/>
    <w:rsid w:val="00223F28"/>
    <w:rsid w:val="00224DF2"/>
    <w:rsid w:val="00224EDD"/>
    <w:rsid w:val="00224F53"/>
    <w:rsid w:val="00227408"/>
    <w:rsid w:val="00227C6E"/>
    <w:rsid w:val="002331B0"/>
    <w:rsid w:val="0023345B"/>
    <w:rsid w:val="00234C1D"/>
    <w:rsid w:val="00234D68"/>
    <w:rsid w:val="0023689A"/>
    <w:rsid w:val="002402B9"/>
    <w:rsid w:val="00240BE2"/>
    <w:rsid w:val="00240F96"/>
    <w:rsid w:val="002417E3"/>
    <w:rsid w:val="0024395B"/>
    <w:rsid w:val="00244556"/>
    <w:rsid w:val="00245C59"/>
    <w:rsid w:val="002460B6"/>
    <w:rsid w:val="00250C40"/>
    <w:rsid w:val="0025160B"/>
    <w:rsid w:val="00252DCE"/>
    <w:rsid w:val="00253719"/>
    <w:rsid w:val="002540ED"/>
    <w:rsid w:val="00255E85"/>
    <w:rsid w:val="002575D0"/>
    <w:rsid w:val="002629A2"/>
    <w:rsid w:val="002649AE"/>
    <w:rsid w:val="0027238F"/>
    <w:rsid w:val="0027590A"/>
    <w:rsid w:val="00276EF8"/>
    <w:rsid w:val="00277E37"/>
    <w:rsid w:val="00280184"/>
    <w:rsid w:val="002814C8"/>
    <w:rsid w:val="002817C3"/>
    <w:rsid w:val="00281828"/>
    <w:rsid w:val="00283AE8"/>
    <w:rsid w:val="00291153"/>
    <w:rsid w:val="002931C0"/>
    <w:rsid w:val="002942C7"/>
    <w:rsid w:val="00294AE0"/>
    <w:rsid w:val="00294F92"/>
    <w:rsid w:val="00294FE5"/>
    <w:rsid w:val="002963B3"/>
    <w:rsid w:val="00297AAA"/>
    <w:rsid w:val="002A00AB"/>
    <w:rsid w:val="002A1AFE"/>
    <w:rsid w:val="002B2A6D"/>
    <w:rsid w:val="002B35EE"/>
    <w:rsid w:val="002B3B67"/>
    <w:rsid w:val="002B51FE"/>
    <w:rsid w:val="002B5322"/>
    <w:rsid w:val="002B6875"/>
    <w:rsid w:val="002B6881"/>
    <w:rsid w:val="002B7610"/>
    <w:rsid w:val="002B7740"/>
    <w:rsid w:val="002C3C23"/>
    <w:rsid w:val="002C4039"/>
    <w:rsid w:val="002D07CA"/>
    <w:rsid w:val="002D111B"/>
    <w:rsid w:val="002D1865"/>
    <w:rsid w:val="002D2BB9"/>
    <w:rsid w:val="002D400C"/>
    <w:rsid w:val="002E0BF2"/>
    <w:rsid w:val="002E11E0"/>
    <w:rsid w:val="002E1961"/>
    <w:rsid w:val="002E1D5B"/>
    <w:rsid w:val="002E2163"/>
    <w:rsid w:val="002E40B5"/>
    <w:rsid w:val="002E4B10"/>
    <w:rsid w:val="002F16D7"/>
    <w:rsid w:val="002F295C"/>
    <w:rsid w:val="002F3D39"/>
    <w:rsid w:val="002F48CB"/>
    <w:rsid w:val="002F5AB4"/>
    <w:rsid w:val="002F5F61"/>
    <w:rsid w:val="002F6EBD"/>
    <w:rsid w:val="003032F3"/>
    <w:rsid w:val="003036C3"/>
    <w:rsid w:val="00306D14"/>
    <w:rsid w:val="00307EAA"/>
    <w:rsid w:val="00311645"/>
    <w:rsid w:val="00314148"/>
    <w:rsid w:val="00314266"/>
    <w:rsid w:val="003157A5"/>
    <w:rsid w:val="00320782"/>
    <w:rsid w:val="00321C72"/>
    <w:rsid w:val="003245D6"/>
    <w:rsid w:val="00325A51"/>
    <w:rsid w:val="003266D8"/>
    <w:rsid w:val="00332244"/>
    <w:rsid w:val="00334567"/>
    <w:rsid w:val="003358FC"/>
    <w:rsid w:val="00337EA8"/>
    <w:rsid w:val="00341689"/>
    <w:rsid w:val="003432F3"/>
    <w:rsid w:val="00344D7B"/>
    <w:rsid w:val="00345A50"/>
    <w:rsid w:val="00346097"/>
    <w:rsid w:val="00346751"/>
    <w:rsid w:val="003473EC"/>
    <w:rsid w:val="0034776F"/>
    <w:rsid w:val="00352285"/>
    <w:rsid w:val="00353A70"/>
    <w:rsid w:val="003569B7"/>
    <w:rsid w:val="003571D4"/>
    <w:rsid w:val="003574D5"/>
    <w:rsid w:val="003604BD"/>
    <w:rsid w:val="003613A4"/>
    <w:rsid w:val="00363EDD"/>
    <w:rsid w:val="003711CE"/>
    <w:rsid w:val="00372858"/>
    <w:rsid w:val="0037409E"/>
    <w:rsid w:val="003748EC"/>
    <w:rsid w:val="00374A20"/>
    <w:rsid w:val="0038105F"/>
    <w:rsid w:val="00384E4F"/>
    <w:rsid w:val="003851CC"/>
    <w:rsid w:val="0038586C"/>
    <w:rsid w:val="00385A65"/>
    <w:rsid w:val="0038643E"/>
    <w:rsid w:val="0039177F"/>
    <w:rsid w:val="003917E6"/>
    <w:rsid w:val="00392F1C"/>
    <w:rsid w:val="00393CD1"/>
    <w:rsid w:val="00393ECF"/>
    <w:rsid w:val="0039657F"/>
    <w:rsid w:val="003A07F2"/>
    <w:rsid w:val="003A0C87"/>
    <w:rsid w:val="003A3EB5"/>
    <w:rsid w:val="003A3FFF"/>
    <w:rsid w:val="003B1213"/>
    <w:rsid w:val="003B1D09"/>
    <w:rsid w:val="003B25EB"/>
    <w:rsid w:val="003B2665"/>
    <w:rsid w:val="003B38C4"/>
    <w:rsid w:val="003B4CE6"/>
    <w:rsid w:val="003B59D5"/>
    <w:rsid w:val="003B7988"/>
    <w:rsid w:val="003C026C"/>
    <w:rsid w:val="003C2146"/>
    <w:rsid w:val="003C34A0"/>
    <w:rsid w:val="003C4C8F"/>
    <w:rsid w:val="003C5AEE"/>
    <w:rsid w:val="003C7422"/>
    <w:rsid w:val="003D1032"/>
    <w:rsid w:val="003D3D27"/>
    <w:rsid w:val="003D5CDA"/>
    <w:rsid w:val="003D6029"/>
    <w:rsid w:val="003E27B5"/>
    <w:rsid w:val="003E575B"/>
    <w:rsid w:val="003E6A70"/>
    <w:rsid w:val="003E6FB7"/>
    <w:rsid w:val="003F1120"/>
    <w:rsid w:val="00401B28"/>
    <w:rsid w:val="00403DF2"/>
    <w:rsid w:val="004052B6"/>
    <w:rsid w:val="00405829"/>
    <w:rsid w:val="00405F48"/>
    <w:rsid w:val="00405FA3"/>
    <w:rsid w:val="00406234"/>
    <w:rsid w:val="0040623D"/>
    <w:rsid w:val="00407AC0"/>
    <w:rsid w:val="00411497"/>
    <w:rsid w:val="0041402D"/>
    <w:rsid w:val="004238AE"/>
    <w:rsid w:val="00423B9A"/>
    <w:rsid w:val="00424E7B"/>
    <w:rsid w:val="004265A4"/>
    <w:rsid w:val="0042738B"/>
    <w:rsid w:val="00427BEE"/>
    <w:rsid w:val="0043005F"/>
    <w:rsid w:val="004304F4"/>
    <w:rsid w:val="00432A26"/>
    <w:rsid w:val="0043374D"/>
    <w:rsid w:val="00433D6D"/>
    <w:rsid w:val="00433F02"/>
    <w:rsid w:val="00435887"/>
    <w:rsid w:val="00440BCB"/>
    <w:rsid w:val="00441F4B"/>
    <w:rsid w:val="004427C7"/>
    <w:rsid w:val="0044296C"/>
    <w:rsid w:val="00444089"/>
    <w:rsid w:val="004454EE"/>
    <w:rsid w:val="00445807"/>
    <w:rsid w:val="00445936"/>
    <w:rsid w:val="00447B96"/>
    <w:rsid w:val="00451DC3"/>
    <w:rsid w:val="00455F19"/>
    <w:rsid w:val="00456D7A"/>
    <w:rsid w:val="00457198"/>
    <w:rsid w:val="0045792D"/>
    <w:rsid w:val="00460672"/>
    <w:rsid w:val="00460E60"/>
    <w:rsid w:val="00463A51"/>
    <w:rsid w:val="00464D18"/>
    <w:rsid w:val="00464FA9"/>
    <w:rsid w:val="0046550C"/>
    <w:rsid w:val="00465AAD"/>
    <w:rsid w:val="0047634D"/>
    <w:rsid w:val="00492721"/>
    <w:rsid w:val="00494C61"/>
    <w:rsid w:val="00495E5D"/>
    <w:rsid w:val="004962A9"/>
    <w:rsid w:val="004A1B61"/>
    <w:rsid w:val="004A2529"/>
    <w:rsid w:val="004A422B"/>
    <w:rsid w:val="004A479A"/>
    <w:rsid w:val="004A5DC7"/>
    <w:rsid w:val="004A60F2"/>
    <w:rsid w:val="004A61CF"/>
    <w:rsid w:val="004A6C7A"/>
    <w:rsid w:val="004A79CF"/>
    <w:rsid w:val="004A7F93"/>
    <w:rsid w:val="004B1258"/>
    <w:rsid w:val="004B14BD"/>
    <w:rsid w:val="004B2398"/>
    <w:rsid w:val="004B3762"/>
    <w:rsid w:val="004B6C3C"/>
    <w:rsid w:val="004C597A"/>
    <w:rsid w:val="004C6D59"/>
    <w:rsid w:val="004C71FA"/>
    <w:rsid w:val="004D182B"/>
    <w:rsid w:val="004D36AD"/>
    <w:rsid w:val="004D572B"/>
    <w:rsid w:val="004D7309"/>
    <w:rsid w:val="004E2E6A"/>
    <w:rsid w:val="004E3C1E"/>
    <w:rsid w:val="004E5460"/>
    <w:rsid w:val="004F0C06"/>
    <w:rsid w:val="004F23DA"/>
    <w:rsid w:val="004F37AE"/>
    <w:rsid w:val="004F3E43"/>
    <w:rsid w:val="004F6387"/>
    <w:rsid w:val="00501304"/>
    <w:rsid w:val="005014AA"/>
    <w:rsid w:val="0050189E"/>
    <w:rsid w:val="00502CCC"/>
    <w:rsid w:val="005040CD"/>
    <w:rsid w:val="005055A8"/>
    <w:rsid w:val="00506F90"/>
    <w:rsid w:val="00507006"/>
    <w:rsid w:val="0050754D"/>
    <w:rsid w:val="00512C09"/>
    <w:rsid w:val="00513472"/>
    <w:rsid w:val="005170D7"/>
    <w:rsid w:val="00517604"/>
    <w:rsid w:val="005254A2"/>
    <w:rsid w:val="005306F1"/>
    <w:rsid w:val="005325D6"/>
    <w:rsid w:val="00535FEC"/>
    <w:rsid w:val="005372D1"/>
    <w:rsid w:val="00543831"/>
    <w:rsid w:val="005444C6"/>
    <w:rsid w:val="0054514B"/>
    <w:rsid w:val="00546773"/>
    <w:rsid w:val="00551589"/>
    <w:rsid w:val="00551F94"/>
    <w:rsid w:val="00552A96"/>
    <w:rsid w:val="00552F51"/>
    <w:rsid w:val="00555883"/>
    <w:rsid w:val="005558A8"/>
    <w:rsid w:val="00560085"/>
    <w:rsid w:val="00564F32"/>
    <w:rsid w:val="00570948"/>
    <w:rsid w:val="00572F5B"/>
    <w:rsid w:val="00573A5D"/>
    <w:rsid w:val="00577108"/>
    <w:rsid w:val="005772E8"/>
    <w:rsid w:val="005774E1"/>
    <w:rsid w:val="0058075C"/>
    <w:rsid w:val="00581E2C"/>
    <w:rsid w:val="00585E17"/>
    <w:rsid w:val="00587AEE"/>
    <w:rsid w:val="0059161C"/>
    <w:rsid w:val="00591E25"/>
    <w:rsid w:val="005955A9"/>
    <w:rsid w:val="005969EE"/>
    <w:rsid w:val="005971FC"/>
    <w:rsid w:val="005A2078"/>
    <w:rsid w:val="005A285A"/>
    <w:rsid w:val="005A4994"/>
    <w:rsid w:val="005A4A05"/>
    <w:rsid w:val="005B36B6"/>
    <w:rsid w:val="005B6729"/>
    <w:rsid w:val="005C0A6A"/>
    <w:rsid w:val="005C1EB9"/>
    <w:rsid w:val="005C397A"/>
    <w:rsid w:val="005C43EB"/>
    <w:rsid w:val="005C5D6E"/>
    <w:rsid w:val="005C68D1"/>
    <w:rsid w:val="005C7168"/>
    <w:rsid w:val="005C75A9"/>
    <w:rsid w:val="005D09D2"/>
    <w:rsid w:val="005D1F9A"/>
    <w:rsid w:val="005D2E76"/>
    <w:rsid w:val="005D7AFD"/>
    <w:rsid w:val="005E1292"/>
    <w:rsid w:val="005E1B31"/>
    <w:rsid w:val="005E2C68"/>
    <w:rsid w:val="005E2D65"/>
    <w:rsid w:val="005E3008"/>
    <w:rsid w:val="005E3146"/>
    <w:rsid w:val="005E4724"/>
    <w:rsid w:val="005E6C88"/>
    <w:rsid w:val="005F0C07"/>
    <w:rsid w:val="005F37E7"/>
    <w:rsid w:val="005F4078"/>
    <w:rsid w:val="005F58DD"/>
    <w:rsid w:val="005F5B85"/>
    <w:rsid w:val="005F649D"/>
    <w:rsid w:val="00601960"/>
    <w:rsid w:val="00603408"/>
    <w:rsid w:val="00605636"/>
    <w:rsid w:val="00606578"/>
    <w:rsid w:val="006078A6"/>
    <w:rsid w:val="006105A9"/>
    <w:rsid w:val="00611CB5"/>
    <w:rsid w:val="0061285F"/>
    <w:rsid w:val="00612C3F"/>
    <w:rsid w:val="00612FB1"/>
    <w:rsid w:val="006158E3"/>
    <w:rsid w:val="006172A7"/>
    <w:rsid w:val="00617C63"/>
    <w:rsid w:val="0062484B"/>
    <w:rsid w:val="00625AEF"/>
    <w:rsid w:val="00634E55"/>
    <w:rsid w:val="006351D9"/>
    <w:rsid w:val="0064206C"/>
    <w:rsid w:val="00642F63"/>
    <w:rsid w:val="00644387"/>
    <w:rsid w:val="00645808"/>
    <w:rsid w:val="00646789"/>
    <w:rsid w:val="00651187"/>
    <w:rsid w:val="006519D7"/>
    <w:rsid w:val="006526C5"/>
    <w:rsid w:val="0065312C"/>
    <w:rsid w:val="00654A5B"/>
    <w:rsid w:val="00662791"/>
    <w:rsid w:val="00662ABF"/>
    <w:rsid w:val="006645F5"/>
    <w:rsid w:val="006656B4"/>
    <w:rsid w:val="00666DCE"/>
    <w:rsid w:val="00666F0F"/>
    <w:rsid w:val="006677AA"/>
    <w:rsid w:val="00667DD5"/>
    <w:rsid w:val="0067312C"/>
    <w:rsid w:val="00674533"/>
    <w:rsid w:val="00676795"/>
    <w:rsid w:val="0067696D"/>
    <w:rsid w:val="00676D01"/>
    <w:rsid w:val="00682351"/>
    <w:rsid w:val="00682F84"/>
    <w:rsid w:val="0068390E"/>
    <w:rsid w:val="00686074"/>
    <w:rsid w:val="00686B20"/>
    <w:rsid w:val="00687577"/>
    <w:rsid w:val="00687A4B"/>
    <w:rsid w:val="00691E7B"/>
    <w:rsid w:val="00693077"/>
    <w:rsid w:val="0069381A"/>
    <w:rsid w:val="0069459D"/>
    <w:rsid w:val="0069573C"/>
    <w:rsid w:val="00695D18"/>
    <w:rsid w:val="006973F7"/>
    <w:rsid w:val="006A1BA4"/>
    <w:rsid w:val="006A3CF9"/>
    <w:rsid w:val="006A53E0"/>
    <w:rsid w:val="006A739D"/>
    <w:rsid w:val="006B06C7"/>
    <w:rsid w:val="006B2201"/>
    <w:rsid w:val="006B2D75"/>
    <w:rsid w:val="006B4FCB"/>
    <w:rsid w:val="006B716D"/>
    <w:rsid w:val="006C0F08"/>
    <w:rsid w:val="006C14A4"/>
    <w:rsid w:val="006C24A4"/>
    <w:rsid w:val="006C33B9"/>
    <w:rsid w:val="006C447C"/>
    <w:rsid w:val="006D1C2D"/>
    <w:rsid w:val="006E0E28"/>
    <w:rsid w:val="006E1B7A"/>
    <w:rsid w:val="006E1B96"/>
    <w:rsid w:val="006E1FFE"/>
    <w:rsid w:val="006E67CB"/>
    <w:rsid w:val="006F0E25"/>
    <w:rsid w:val="006F11C9"/>
    <w:rsid w:val="006F1552"/>
    <w:rsid w:val="00700187"/>
    <w:rsid w:val="007014B4"/>
    <w:rsid w:val="00702D09"/>
    <w:rsid w:val="00702EFB"/>
    <w:rsid w:val="00710148"/>
    <w:rsid w:val="00712CBD"/>
    <w:rsid w:val="00712E1C"/>
    <w:rsid w:val="00715679"/>
    <w:rsid w:val="00715834"/>
    <w:rsid w:val="00720ED8"/>
    <w:rsid w:val="007214EF"/>
    <w:rsid w:val="0072422D"/>
    <w:rsid w:val="0072499D"/>
    <w:rsid w:val="00724A5C"/>
    <w:rsid w:val="00725933"/>
    <w:rsid w:val="00727431"/>
    <w:rsid w:val="00727810"/>
    <w:rsid w:val="00732399"/>
    <w:rsid w:val="00741AE9"/>
    <w:rsid w:val="00741E0D"/>
    <w:rsid w:val="007426F0"/>
    <w:rsid w:val="00747A56"/>
    <w:rsid w:val="00751F1C"/>
    <w:rsid w:val="00753DA4"/>
    <w:rsid w:val="0076018B"/>
    <w:rsid w:val="007627E0"/>
    <w:rsid w:val="00766319"/>
    <w:rsid w:val="007703F5"/>
    <w:rsid w:val="00770814"/>
    <w:rsid w:val="0077221A"/>
    <w:rsid w:val="007754B5"/>
    <w:rsid w:val="00775AB3"/>
    <w:rsid w:val="007768EC"/>
    <w:rsid w:val="00780364"/>
    <w:rsid w:val="00783AF4"/>
    <w:rsid w:val="00784949"/>
    <w:rsid w:val="0078665F"/>
    <w:rsid w:val="00787557"/>
    <w:rsid w:val="00787963"/>
    <w:rsid w:val="00787AD6"/>
    <w:rsid w:val="00787BC6"/>
    <w:rsid w:val="00790978"/>
    <w:rsid w:val="00790D67"/>
    <w:rsid w:val="00790DE0"/>
    <w:rsid w:val="00791779"/>
    <w:rsid w:val="00791FEF"/>
    <w:rsid w:val="0079293C"/>
    <w:rsid w:val="00792D89"/>
    <w:rsid w:val="00795322"/>
    <w:rsid w:val="00796375"/>
    <w:rsid w:val="007A203A"/>
    <w:rsid w:val="007A22F3"/>
    <w:rsid w:val="007A2CA7"/>
    <w:rsid w:val="007A3606"/>
    <w:rsid w:val="007A4A5B"/>
    <w:rsid w:val="007A5049"/>
    <w:rsid w:val="007A628C"/>
    <w:rsid w:val="007A680E"/>
    <w:rsid w:val="007A6D1B"/>
    <w:rsid w:val="007B00DF"/>
    <w:rsid w:val="007B3292"/>
    <w:rsid w:val="007C3735"/>
    <w:rsid w:val="007C4436"/>
    <w:rsid w:val="007C4C7A"/>
    <w:rsid w:val="007C5ADA"/>
    <w:rsid w:val="007C74D2"/>
    <w:rsid w:val="007D1877"/>
    <w:rsid w:val="007D1DF3"/>
    <w:rsid w:val="007D2948"/>
    <w:rsid w:val="007D2D4B"/>
    <w:rsid w:val="007D39A0"/>
    <w:rsid w:val="007D44C4"/>
    <w:rsid w:val="007D6D88"/>
    <w:rsid w:val="007E1AF0"/>
    <w:rsid w:val="007E3AA3"/>
    <w:rsid w:val="007E4D30"/>
    <w:rsid w:val="007E52BD"/>
    <w:rsid w:val="007E7034"/>
    <w:rsid w:val="007E759E"/>
    <w:rsid w:val="007F1B3F"/>
    <w:rsid w:val="007F2FAD"/>
    <w:rsid w:val="007F7F25"/>
    <w:rsid w:val="00801B73"/>
    <w:rsid w:val="00802E21"/>
    <w:rsid w:val="00805838"/>
    <w:rsid w:val="00805A58"/>
    <w:rsid w:val="0081572D"/>
    <w:rsid w:val="008158CE"/>
    <w:rsid w:val="00816042"/>
    <w:rsid w:val="0081618B"/>
    <w:rsid w:val="00817541"/>
    <w:rsid w:val="00820850"/>
    <w:rsid w:val="00821D54"/>
    <w:rsid w:val="00823FF5"/>
    <w:rsid w:val="0082683C"/>
    <w:rsid w:val="00826D42"/>
    <w:rsid w:val="00830223"/>
    <w:rsid w:val="00832142"/>
    <w:rsid w:val="008346FB"/>
    <w:rsid w:val="0083628A"/>
    <w:rsid w:val="0084016A"/>
    <w:rsid w:val="008410A0"/>
    <w:rsid w:val="0084286F"/>
    <w:rsid w:val="008443B7"/>
    <w:rsid w:val="008445BE"/>
    <w:rsid w:val="00844856"/>
    <w:rsid w:val="008453B8"/>
    <w:rsid w:val="0084706A"/>
    <w:rsid w:val="00852380"/>
    <w:rsid w:val="00853766"/>
    <w:rsid w:val="00853CD0"/>
    <w:rsid w:val="008549E0"/>
    <w:rsid w:val="00855EFD"/>
    <w:rsid w:val="008560D7"/>
    <w:rsid w:val="008606E4"/>
    <w:rsid w:val="00861F1A"/>
    <w:rsid w:val="00864945"/>
    <w:rsid w:val="00864965"/>
    <w:rsid w:val="00864AAE"/>
    <w:rsid w:val="00865CE6"/>
    <w:rsid w:val="00867104"/>
    <w:rsid w:val="00867986"/>
    <w:rsid w:val="00870250"/>
    <w:rsid w:val="00870FA4"/>
    <w:rsid w:val="0087368E"/>
    <w:rsid w:val="0087449E"/>
    <w:rsid w:val="00874E4D"/>
    <w:rsid w:val="00875549"/>
    <w:rsid w:val="00877DC8"/>
    <w:rsid w:val="008821AF"/>
    <w:rsid w:val="008825BB"/>
    <w:rsid w:val="008828B5"/>
    <w:rsid w:val="00882F81"/>
    <w:rsid w:val="008850BA"/>
    <w:rsid w:val="00885E74"/>
    <w:rsid w:val="00886173"/>
    <w:rsid w:val="008868E0"/>
    <w:rsid w:val="00886BA6"/>
    <w:rsid w:val="00887B24"/>
    <w:rsid w:val="00893CE9"/>
    <w:rsid w:val="00895F6E"/>
    <w:rsid w:val="00896C23"/>
    <w:rsid w:val="008A2D7D"/>
    <w:rsid w:val="008A3325"/>
    <w:rsid w:val="008A4F46"/>
    <w:rsid w:val="008A60DC"/>
    <w:rsid w:val="008A74DA"/>
    <w:rsid w:val="008A7E5C"/>
    <w:rsid w:val="008B0148"/>
    <w:rsid w:val="008B0486"/>
    <w:rsid w:val="008B0D9E"/>
    <w:rsid w:val="008B3A19"/>
    <w:rsid w:val="008B4872"/>
    <w:rsid w:val="008B68D0"/>
    <w:rsid w:val="008C0E63"/>
    <w:rsid w:val="008C15AA"/>
    <w:rsid w:val="008C1710"/>
    <w:rsid w:val="008C4AB6"/>
    <w:rsid w:val="008C5456"/>
    <w:rsid w:val="008D0992"/>
    <w:rsid w:val="008D16B0"/>
    <w:rsid w:val="008D1ED2"/>
    <w:rsid w:val="008D1F52"/>
    <w:rsid w:val="008D4E35"/>
    <w:rsid w:val="008D5AE4"/>
    <w:rsid w:val="008D65C6"/>
    <w:rsid w:val="008D7B2A"/>
    <w:rsid w:val="008E0605"/>
    <w:rsid w:val="008E1DBF"/>
    <w:rsid w:val="008E52F8"/>
    <w:rsid w:val="008E661F"/>
    <w:rsid w:val="008E6AE9"/>
    <w:rsid w:val="008E766C"/>
    <w:rsid w:val="008F2A74"/>
    <w:rsid w:val="008F3873"/>
    <w:rsid w:val="008F3ED7"/>
    <w:rsid w:val="008F5E3F"/>
    <w:rsid w:val="008F659C"/>
    <w:rsid w:val="008F6E34"/>
    <w:rsid w:val="008F7A6D"/>
    <w:rsid w:val="008F7C39"/>
    <w:rsid w:val="00900B52"/>
    <w:rsid w:val="0090121D"/>
    <w:rsid w:val="009030C7"/>
    <w:rsid w:val="00903E43"/>
    <w:rsid w:val="00906B61"/>
    <w:rsid w:val="00906D61"/>
    <w:rsid w:val="00910004"/>
    <w:rsid w:val="009102CB"/>
    <w:rsid w:val="0091115A"/>
    <w:rsid w:val="0091528E"/>
    <w:rsid w:val="00915A16"/>
    <w:rsid w:val="00915C78"/>
    <w:rsid w:val="009163F7"/>
    <w:rsid w:val="00916DFB"/>
    <w:rsid w:val="00920D49"/>
    <w:rsid w:val="009227BC"/>
    <w:rsid w:val="009245BF"/>
    <w:rsid w:val="00924FA9"/>
    <w:rsid w:val="00924FAD"/>
    <w:rsid w:val="009266C4"/>
    <w:rsid w:val="00927657"/>
    <w:rsid w:val="00932976"/>
    <w:rsid w:val="009350E9"/>
    <w:rsid w:val="00936738"/>
    <w:rsid w:val="009371CA"/>
    <w:rsid w:val="00937C8E"/>
    <w:rsid w:val="00941867"/>
    <w:rsid w:val="00941B49"/>
    <w:rsid w:val="009427F9"/>
    <w:rsid w:val="009434B0"/>
    <w:rsid w:val="00946326"/>
    <w:rsid w:val="00947134"/>
    <w:rsid w:val="00947316"/>
    <w:rsid w:val="009500D0"/>
    <w:rsid w:val="00952DA5"/>
    <w:rsid w:val="009534AF"/>
    <w:rsid w:val="00953D5D"/>
    <w:rsid w:val="00954A4A"/>
    <w:rsid w:val="009552FA"/>
    <w:rsid w:val="0095685E"/>
    <w:rsid w:val="00960F1C"/>
    <w:rsid w:val="00961678"/>
    <w:rsid w:val="00961E47"/>
    <w:rsid w:val="0096261C"/>
    <w:rsid w:val="009626D5"/>
    <w:rsid w:val="0096683F"/>
    <w:rsid w:val="0097097C"/>
    <w:rsid w:val="009716BD"/>
    <w:rsid w:val="00974A72"/>
    <w:rsid w:val="009755E8"/>
    <w:rsid w:val="00975B1C"/>
    <w:rsid w:val="00975C00"/>
    <w:rsid w:val="00977300"/>
    <w:rsid w:val="0098177E"/>
    <w:rsid w:val="00982ED9"/>
    <w:rsid w:val="009859C7"/>
    <w:rsid w:val="009876ED"/>
    <w:rsid w:val="00987F78"/>
    <w:rsid w:val="00990AD2"/>
    <w:rsid w:val="00990DA4"/>
    <w:rsid w:val="009936EE"/>
    <w:rsid w:val="00994A4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6418"/>
    <w:rsid w:val="009A7949"/>
    <w:rsid w:val="009B080F"/>
    <w:rsid w:val="009B0A7E"/>
    <w:rsid w:val="009B46FC"/>
    <w:rsid w:val="009B54B2"/>
    <w:rsid w:val="009B7852"/>
    <w:rsid w:val="009C6D3E"/>
    <w:rsid w:val="009C6E5D"/>
    <w:rsid w:val="009D1330"/>
    <w:rsid w:val="009D1CDA"/>
    <w:rsid w:val="009D290A"/>
    <w:rsid w:val="009D3296"/>
    <w:rsid w:val="009D5FF7"/>
    <w:rsid w:val="009E17C8"/>
    <w:rsid w:val="009E1812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00A8"/>
    <w:rsid w:val="00A016F0"/>
    <w:rsid w:val="00A05ED5"/>
    <w:rsid w:val="00A06DC4"/>
    <w:rsid w:val="00A105D3"/>
    <w:rsid w:val="00A14C1B"/>
    <w:rsid w:val="00A151A2"/>
    <w:rsid w:val="00A1567B"/>
    <w:rsid w:val="00A1588F"/>
    <w:rsid w:val="00A17A47"/>
    <w:rsid w:val="00A202C2"/>
    <w:rsid w:val="00A206EB"/>
    <w:rsid w:val="00A2073D"/>
    <w:rsid w:val="00A20D26"/>
    <w:rsid w:val="00A20EE3"/>
    <w:rsid w:val="00A23C6C"/>
    <w:rsid w:val="00A2521D"/>
    <w:rsid w:val="00A254CB"/>
    <w:rsid w:val="00A2699D"/>
    <w:rsid w:val="00A304C5"/>
    <w:rsid w:val="00A31DC4"/>
    <w:rsid w:val="00A3290F"/>
    <w:rsid w:val="00A3441A"/>
    <w:rsid w:val="00A367CF"/>
    <w:rsid w:val="00A428A2"/>
    <w:rsid w:val="00A44839"/>
    <w:rsid w:val="00A455DC"/>
    <w:rsid w:val="00A4571D"/>
    <w:rsid w:val="00A46170"/>
    <w:rsid w:val="00A469C2"/>
    <w:rsid w:val="00A46C7F"/>
    <w:rsid w:val="00A46FF8"/>
    <w:rsid w:val="00A478BF"/>
    <w:rsid w:val="00A50C52"/>
    <w:rsid w:val="00A516FF"/>
    <w:rsid w:val="00A525D0"/>
    <w:rsid w:val="00A5435A"/>
    <w:rsid w:val="00A54F06"/>
    <w:rsid w:val="00A5502A"/>
    <w:rsid w:val="00A55218"/>
    <w:rsid w:val="00A565E5"/>
    <w:rsid w:val="00A61499"/>
    <w:rsid w:val="00A62F4F"/>
    <w:rsid w:val="00A64F2A"/>
    <w:rsid w:val="00A66123"/>
    <w:rsid w:val="00A66FC0"/>
    <w:rsid w:val="00A67C79"/>
    <w:rsid w:val="00A702BA"/>
    <w:rsid w:val="00A7166E"/>
    <w:rsid w:val="00A72CF1"/>
    <w:rsid w:val="00A75FB7"/>
    <w:rsid w:val="00A77408"/>
    <w:rsid w:val="00A84D40"/>
    <w:rsid w:val="00A87113"/>
    <w:rsid w:val="00A90EF9"/>
    <w:rsid w:val="00A9178E"/>
    <w:rsid w:val="00A97F32"/>
    <w:rsid w:val="00AA1EBC"/>
    <w:rsid w:val="00AA2B9A"/>
    <w:rsid w:val="00AA7231"/>
    <w:rsid w:val="00AA7A9A"/>
    <w:rsid w:val="00AA7B5D"/>
    <w:rsid w:val="00AB0417"/>
    <w:rsid w:val="00AB13F5"/>
    <w:rsid w:val="00AB15C8"/>
    <w:rsid w:val="00AB1674"/>
    <w:rsid w:val="00AB1C3B"/>
    <w:rsid w:val="00AB2031"/>
    <w:rsid w:val="00AB2FC5"/>
    <w:rsid w:val="00AB3ADE"/>
    <w:rsid w:val="00AB5A77"/>
    <w:rsid w:val="00AB6CA6"/>
    <w:rsid w:val="00AC0ABD"/>
    <w:rsid w:val="00AC26AD"/>
    <w:rsid w:val="00AC44E7"/>
    <w:rsid w:val="00AC458D"/>
    <w:rsid w:val="00AC5ED2"/>
    <w:rsid w:val="00AC5FDD"/>
    <w:rsid w:val="00AC79F2"/>
    <w:rsid w:val="00AC7F66"/>
    <w:rsid w:val="00AD13E4"/>
    <w:rsid w:val="00AD1BB0"/>
    <w:rsid w:val="00AD3498"/>
    <w:rsid w:val="00AD4349"/>
    <w:rsid w:val="00AD6A42"/>
    <w:rsid w:val="00AD72E3"/>
    <w:rsid w:val="00AE0415"/>
    <w:rsid w:val="00AE3C4D"/>
    <w:rsid w:val="00AE641A"/>
    <w:rsid w:val="00AF0052"/>
    <w:rsid w:val="00AF3486"/>
    <w:rsid w:val="00AF5064"/>
    <w:rsid w:val="00B02EEF"/>
    <w:rsid w:val="00B055F1"/>
    <w:rsid w:val="00B0583E"/>
    <w:rsid w:val="00B05CF6"/>
    <w:rsid w:val="00B1287F"/>
    <w:rsid w:val="00B1373E"/>
    <w:rsid w:val="00B13B97"/>
    <w:rsid w:val="00B14046"/>
    <w:rsid w:val="00B14C10"/>
    <w:rsid w:val="00B14CD9"/>
    <w:rsid w:val="00B150AB"/>
    <w:rsid w:val="00B15216"/>
    <w:rsid w:val="00B15A23"/>
    <w:rsid w:val="00B17B99"/>
    <w:rsid w:val="00B20CF2"/>
    <w:rsid w:val="00B212D6"/>
    <w:rsid w:val="00B2142D"/>
    <w:rsid w:val="00B2747E"/>
    <w:rsid w:val="00B2762C"/>
    <w:rsid w:val="00B27BF0"/>
    <w:rsid w:val="00B31214"/>
    <w:rsid w:val="00B3126D"/>
    <w:rsid w:val="00B31F6E"/>
    <w:rsid w:val="00B34199"/>
    <w:rsid w:val="00B36BA3"/>
    <w:rsid w:val="00B42D4F"/>
    <w:rsid w:val="00B44EEE"/>
    <w:rsid w:val="00B45C27"/>
    <w:rsid w:val="00B46D17"/>
    <w:rsid w:val="00B47B02"/>
    <w:rsid w:val="00B50D40"/>
    <w:rsid w:val="00B51A87"/>
    <w:rsid w:val="00B5217B"/>
    <w:rsid w:val="00B52E6A"/>
    <w:rsid w:val="00B55631"/>
    <w:rsid w:val="00B57F42"/>
    <w:rsid w:val="00B6094A"/>
    <w:rsid w:val="00B62CB0"/>
    <w:rsid w:val="00B63678"/>
    <w:rsid w:val="00B65C9D"/>
    <w:rsid w:val="00B67265"/>
    <w:rsid w:val="00B704DF"/>
    <w:rsid w:val="00B724E4"/>
    <w:rsid w:val="00B72F55"/>
    <w:rsid w:val="00B74CCC"/>
    <w:rsid w:val="00B750D9"/>
    <w:rsid w:val="00B7683B"/>
    <w:rsid w:val="00B77464"/>
    <w:rsid w:val="00B7752F"/>
    <w:rsid w:val="00B80C20"/>
    <w:rsid w:val="00B828D1"/>
    <w:rsid w:val="00B82B15"/>
    <w:rsid w:val="00B8632C"/>
    <w:rsid w:val="00B86B7C"/>
    <w:rsid w:val="00B87E33"/>
    <w:rsid w:val="00B90DCD"/>
    <w:rsid w:val="00B91AD3"/>
    <w:rsid w:val="00B934B7"/>
    <w:rsid w:val="00B94423"/>
    <w:rsid w:val="00B95685"/>
    <w:rsid w:val="00B97E42"/>
    <w:rsid w:val="00BA11C8"/>
    <w:rsid w:val="00BA26B8"/>
    <w:rsid w:val="00BA2CF4"/>
    <w:rsid w:val="00BA4E88"/>
    <w:rsid w:val="00BA730B"/>
    <w:rsid w:val="00BA79C7"/>
    <w:rsid w:val="00BB04F8"/>
    <w:rsid w:val="00BB0DB3"/>
    <w:rsid w:val="00BB1006"/>
    <w:rsid w:val="00BB1684"/>
    <w:rsid w:val="00BB183C"/>
    <w:rsid w:val="00BB18F8"/>
    <w:rsid w:val="00BB445B"/>
    <w:rsid w:val="00BB6AFB"/>
    <w:rsid w:val="00BC1A91"/>
    <w:rsid w:val="00BC2126"/>
    <w:rsid w:val="00BC2789"/>
    <w:rsid w:val="00BC359B"/>
    <w:rsid w:val="00BC3698"/>
    <w:rsid w:val="00BC3ACA"/>
    <w:rsid w:val="00BC3C7B"/>
    <w:rsid w:val="00BC5981"/>
    <w:rsid w:val="00BC5D8F"/>
    <w:rsid w:val="00BD07A3"/>
    <w:rsid w:val="00BD1CF0"/>
    <w:rsid w:val="00BD1F66"/>
    <w:rsid w:val="00BD2A29"/>
    <w:rsid w:val="00BD2F74"/>
    <w:rsid w:val="00BD4022"/>
    <w:rsid w:val="00BD62EA"/>
    <w:rsid w:val="00BD6D1A"/>
    <w:rsid w:val="00BE23B6"/>
    <w:rsid w:val="00BE323B"/>
    <w:rsid w:val="00BE4AB9"/>
    <w:rsid w:val="00BE4D55"/>
    <w:rsid w:val="00BE7D7A"/>
    <w:rsid w:val="00BF16FE"/>
    <w:rsid w:val="00BF24A4"/>
    <w:rsid w:val="00BF55FC"/>
    <w:rsid w:val="00BF7699"/>
    <w:rsid w:val="00BF7A3F"/>
    <w:rsid w:val="00C00A8F"/>
    <w:rsid w:val="00C00EFE"/>
    <w:rsid w:val="00C01650"/>
    <w:rsid w:val="00C02805"/>
    <w:rsid w:val="00C03807"/>
    <w:rsid w:val="00C05E6B"/>
    <w:rsid w:val="00C10F42"/>
    <w:rsid w:val="00C11765"/>
    <w:rsid w:val="00C14092"/>
    <w:rsid w:val="00C16F59"/>
    <w:rsid w:val="00C20C6A"/>
    <w:rsid w:val="00C23F9D"/>
    <w:rsid w:val="00C2490A"/>
    <w:rsid w:val="00C25018"/>
    <w:rsid w:val="00C26A31"/>
    <w:rsid w:val="00C26C98"/>
    <w:rsid w:val="00C27ACC"/>
    <w:rsid w:val="00C30C8F"/>
    <w:rsid w:val="00C315D5"/>
    <w:rsid w:val="00C333A6"/>
    <w:rsid w:val="00C350D5"/>
    <w:rsid w:val="00C356CB"/>
    <w:rsid w:val="00C37CE2"/>
    <w:rsid w:val="00C41937"/>
    <w:rsid w:val="00C4293F"/>
    <w:rsid w:val="00C43177"/>
    <w:rsid w:val="00C4424A"/>
    <w:rsid w:val="00C45552"/>
    <w:rsid w:val="00C465FD"/>
    <w:rsid w:val="00C5136B"/>
    <w:rsid w:val="00C52998"/>
    <w:rsid w:val="00C52A75"/>
    <w:rsid w:val="00C53936"/>
    <w:rsid w:val="00C572F7"/>
    <w:rsid w:val="00C63DEE"/>
    <w:rsid w:val="00C64416"/>
    <w:rsid w:val="00C659C5"/>
    <w:rsid w:val="00C71AF5"/>
    <w:rsid w:val="00C722EE"/>
    <w:rsid w:val="00C72E8B"/>
    <w:rsid w:val="00C73484"/>
    <w:rsid w:val="00C75F15"/>
    <w:rsid w:val="00C77385"/>
    <w:rsid w:val="00C775D5"/>
    <w:rsid w:val="00C77825"/>
    <w:rsid w:val="00C8098D"/>
    <w:rsid w:val="00C814C0"/>
    <w:rsid w:val="00C849E9"/>
    <w:rsid w:val="00C867E6"/>
    <w:rsid w:val="00C86D04"/>
    <w:rsid w:val="00C91279"/>
    <w:rsid w:val="00C928D3"/>
    <w:rsid w:val="00C9399B"/>
    <w:rsid w:val="00C93AFA"/>
    <w:rsid w:val="00C93D1F"/>
    <w:rsid w:val="00CA03C7"/>
    <w:rsid w:val="00CA1C8D"/>
    <w:rsid w:val="00CA2483"/>
    <w:rsid w:val="00CA32C8"/>
    <w:rsid w:val="00CA379C"/>
    <w:rsid w:val="00CA37C2"/>
    <w:rsid w:val="00CA404C"/>
    <w:rsid w:val="00CA4B97"/>
    <w:rsid w:val="00CB05D6"/>
    <w:rsid w:val="00CB3E7C"/>
    <w:rsid w:val="00CB4C67"/>
    <w:rsid w:val="00CB64DD"/>
    <w:rsid w:val="00CC00AB"/>
    <w:rsid w:val="00CC1CD0"/>
    <w:rsid w:val="00CC24F7"/>
    <w:rsid w:val="00CC25E3"/>
    <w:rsid w:val="00CC2A76"/>
    <w:rsid w:val="00CC4AF0"/>
    <w:rsid w:val="00CC5376"/>
    <w:rsid w:val="00CC6509"/>
    <w:rsid w:val="00CD17A9"/>
    <w:rsid w:val="00CD3084"/>
    <w:rsid w:val="00CD5A2E"/>
    <w:rsid w:val="00CD6F81"/>
    <w:rsid w:val="00CD6F8E"/>
    <w:rsid w:val="00CD7D33"/>
    <w:rsid w:val="00CE0335"/>
    <w:rsid w:val="00CE0B65"/>
    <w:rsid w:val="00CE0ED2"/>
    <w:rsid w:val="00CE12AF"/>
    <w:rsid w:val="00CE19E1"/>
    <w:rsid w:val="00CE5923"/>
    <w:rsid w:val="00CF1031"/>
    <w:rsid w:val="00CF12BB"/>
    <w:rsid w:val="00CF302D"/>
    <w:rsid w:val="00CF53E4"/>
    <w:rsid w:val="00CF5D20"/>
    <w:rsid w:val="00CF60A6"/>
    <w:rsid w:val="00CF7143"/>
    <w:rsid w:val="00CF7915"/>
    <w:rsid w:val="00CF7A40"/>
    <w:rsid w:val="00D010B9"/>
    <w:rsid w:val="00D0134B"/>
    <w:rsid w:val="00D01426"/>
    <w:rsid w:val="00D02709"/>
    <w:rsid w:val="00D059B1"/>
    <w:rsid w:val="00D06FBD"/>
    <w:rsid w:val="00D100AD"/>
    <w:rsid w:val="00D1020B"/>
    <w:rsid w:val="00D10D98"/>
    <w:rsid w:val="00D1198D"/>
    <w:rsid w:val="00D11D7D"/>
    <w:rsid w:val="00D14AA0"/>
    <w:rsid w:val="00D157EC"/>
    <w:rsid w:val="00D20C27"/>
    <w:rsid w:val="00D210E2"/>
    <w:rsid w:val="00D21A43"/>
    <w:rsid w:val="00D24C0C"/>
    <w:rsid w:val="00D24CD2"/>
    <w:rsid w:val="00D26094"/>
    <w:rsid w:val="00D31474"/>
    <w:rsid w:val="00D31A62"/>
    <w:rsid w:val="00D34461"/>
    <w:rsid w:val="00D35504"/>
    <w:rsid w:val="00D43208"/>
    <w:rsid w:val="00D43FAF"/>
    <w:rsid w:val="00D466C7"/>
    <w:rsid w:val="00D5041B"/>
    <w:rsid w:val="00D51001"/>
    <w:rsid w:val="00D51159"/>
    <w:rsid w:val="00D513C9"/>
    <w:rsid w:val="00D55F3A"/>
    <w:rsid w:val="00D57622"/>
    <w:rsid w:val="00D57D24"/>
    <w:rsid w:val="00D648ED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0CB6"/>
    <w:rsid w:val="00D819FD"/>
    <w:rsid w:val="00D82BE2"/>
    <w:rsid w:val="00D83A9D"/>
    <w:rsid w:val="00D83F95"/>
    <w:rsid w:val="00D84E41"/>
    <w:rsid w:val="00D85ECE"/>
    <w:rsid w:val="00D8660E"/>
    <w:rsid w:val="00D8793C"/>
    <w:rsid w:val="00D9442F"/>
    <w:rsid w:val="00D950AC"/>
    <w:rsid w:val="00D952F4"/>
    <w:rsid w:val="00D97D51"/>
    <w:rsid w:val="00D97D6C"/>
    <w:rsid w:val="00DA0358"/>
    <w:rsid w:val="00DA062F"/>
    <w:rsid w:val="00DA0A61"/>
    <w:rsid w:val="00DA0AD8"/>
    <w:rsid w:val="00DA0B95"/>
    <w:rsid w:val="00DA0C78"/>
    <w:rsid w:val="00DA17CA"/>
    <w:rsid w:val="00DA1E11"/>
    <w:rsid w:val="00DA3770"/>
    <w:rsid w:val="00DA4E0A"/>
    <w:rsid w:val="00DA5CCC"/>
    <w:rsid w:val="00DA75FF"/>
    <w:rsid w:val="00DB0353"/>
    <w:rsid w:val="00DB27CA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72"/>
    <w:rsid w:val="00DD1348"/>
    <w:rsid w:val="00DD223B"/>
    <w:rsid w:val="00DD4BB4"/>
    <w:rsid w:val="00DD5442"/>
    <w:rsid w:val="00DD5BC7"/>
    <w:rsid w:val="00DE0787"/>
    <w:rsid w:val="00DE0893"/>
    <w:rsid w:val="00DE2C3B"/>
    <w:rsid w:val="00DE568B"/>
    <w:rsid w:val="00DE6D19"/>
    <w:rsid w:val="00DF04A8"/>
    <w:rsid w:val="00DF5EE4"/>
    <w:rsid w:val="00E00174"/>
    <w:rsid w:val="00E02806"/>
    <w:rsid w:val="00E0360C"/>
    <w:rsid w:val="00E0391B"/>
    <w:rsid w:val="00E03E49"/>
    <w:rsid w:val="00E05FAF"/>
    <w:rsid w:val="00E066B1"/>
    <w:rsid w:val="00E07F07"/>
    <w:rsid w:val="00E10D4C"/>
    <w:rsid w:val="00E11667"/>
    <w:rsid w:val="00E119AA"/>
    <w:rsid w:val="00E11CC7"/>
    <w:rsid w:val="00E173CE"/>
    <w:rsid w:val="00E17B78"/>
    <w:rsid w:val="00E202DA"/>
    <w:rsid w:val="00E20FBF"/>
    <w:rsid w:val="00E22133"/>
    <w:rsid w:val="00E2283C"/>
    <w:rsid w:val="00E24534"/>
    <w:rsid w:val="00E3045B"/>
    <w:rsid w:val="00E31DB9"/>
    <w:rsid w:val="00E34711"/>
    <w:rsid w:val="00E37F75"/>
    <w:rsid w:val="00E4013C"/>
    <w:rsid w:val="00E428F4"/>
    <w:rsid w:val="00E4366F"/>
    <w:rsid w:val="00E50F1B"/>
    <w:rsid w:val="00E54745"/>
    <w:rsid w:val="00E5570A"/>
    <w:rsid w:val="00E640EA"/>
    <w:rsid w:val="00E648D6"/>
    <w:rsid w:val="00E705F0"/>
    <w:rsid w:val="00E70D25"/>
    <w:rsid w:val="00E71A11"/>
    <w:rsid w:val="00E71B07"/>
    <w:rsid w:val="00E7280A"/>
    <w:rsid w:val="00E72823"/>
    <w:rsid w:val="00E73AE8"/>
    <w:rsid w:val="00E75365"/>
    <w:rsid w:val="00E775CB"/>
    <w:rsid w:val="00E81124"/>
    <w:rsid w:val="00E81204"/>
    <w:rsid w:val="00E82CAC"/>
    <w:rsid w:val="00E83396"/>
    <w:rsid w:val="00E84AFB"/>
    <w:rsid w:val="00E86757"/>
    <w:rsid w:val="00E86DFC"/>
    <w:rsid w:val="00E87250"/>
    <w:rsid w:val="00E90C80"/>
    <w:rsid w:val="00E92314"/>
    <w:rsid w:val="00E926C3"/>
    <w:rsid w:val="00EA2724"/>
    <w:rsid w:val="00EA2EC1"/>
    <w:rsid w:val="00EA3398"/>
    <w:rsid w:val="00EA4E9F"/>
    <w:rsid w:val="00EA7DC5"/>
    <w:rsid w:val="00EB0F98"/>
    <w:rsid w:val="00EB114B"/>
    <w:rsid w:val="00EB1F5B"/>
    <w:rsid w:val="00EB50A6"/>
    <w:rsid w:val="00EB6D44"/>
    <w:rsid w:val="00EB7A6A"/>
    <w:rsid w:val="00EC046A"/>
    <w:rsid w:val="00EC2D59"/>
    <w:rsid w:val="00EC32DC"/>
    <w:rsid w:val="00EC371F"/>
    <w:rsid w:val="00ED116A"/>
    <w:rsid w:val="00ED19BC"/>
    <w:rsid w:val="00ED3C0A"/>
    <w:rsid w:val="00ED43BF"/>
    <w:rsid w:val="00ED59D9"/>
    <w:rsid w:val="00ED5C1F"/>
    <w:rsid w:val="00ED6D21"/>
    <w:rsid w:val="00ED6E0A"/>
    <w:rsid w:val="00EE1C50"/>
    <w:rsid w:val="00EE54A3"/>
    <w:rsid w:val="00EF20A3"/>
    <w:rsid w:val="00EF2426"/>
    <w:rsid w:val="00EF2F54"/>
    <w:rsid w:val="00EF5155"/>
    <w:rsid w:val="00EF590E"/>
    <w:rsid w:val="00EF70EA"/>
    <w:rsid w:val="00EF7954"/>
    <w:rsid w:val="00F0041B"/>
    <w:rsid w:val="00F01FC8"/>
    <w:rsid w:val="00F068C8"/>
    <w:rsid w:val="00F105E2"/>
    <w:rsid w:val="00F11171"/>
    <w:rsid w:val="00F11F16"/>
    <w:rsid w:val="00F14AFD"/>
    <w:rsid w:val="00F163AF"/>
    <w:rsid w:val="00F16A81"/>
    <w:rsid w:val="00F16C53"/>
    <w:rsid w:val="00F16F4E"/>
    <w:rsid w:val="00F2118D"/>
    <w:rsid w:val="00F23AB9"/>
    <w:rsid w:val="00F23FC2"/>
    <w:rsid w:val="00F24022"/>
    <w:rsid w:val="00F247F1"/>
    <w:rsid w:val="00F26C21"/>
    <w:rsid w:val="00F279BC"/>
    <w:rsid w:val="00F3107B"/>
    <w:rsid w:val="00F31140"/>
    <w:rsid w:val="00F31569"/>
    <w:rsid w:val="00F31DE3"/>
    <w:rsid w:val="00F32364"/>
    <w:rsid w:val="00F3362F"/>
    <w:rsid w:val="00F34A9B"/>
    <w:rsid w:val="00F40202"/>
    <w:rsid w:val="00F40FC7"/>
    <w:rsid w:val="00F41A82"/>
    <w:rsid w:val="00F425CF"/>
    <w:rsid w:val="00F4554D"/>
    <w:rsid w:val="00F45E06"/>
    <w:rsid w:val="00F461C3"/>
    <w:rsid w:val="00F55141"/>
    <w:rsid w:val="00F565A6"/>
    <w:rsid w:val="00F61266"/>
    <w:rsid w:val="00F616AE"/>
    <w:rsid w:val="00F63D38"/>
    <w:rsid w:val="00F669CB"/>
    <w:rsid w:val="00F7259E"/>
    <w:rsid w:val="00F72B6D"/>
    <w:rsid w:val="00F76361"/>
    <w:rsid w:val="00F8412A"/>
    <w:rsid w:val="00F84D59"/>
    <w:rsid w:val="00F85B49"/>
    <w:rsid w:val="00F90676"/>
    <w:rsid w:val="00F916B8"/>
    <w:rsid w:val="00F92A47"/>
    <w:rsid w:val="00F930E7"/>
    <w:rsid w:val="00F95EA1"/>
    <w:rsid w:val="00FA5449"/>
    <w:rsid w:val="00FA6329"/>
    <w:rsid w:val="00FA7879"/>
    <w:rsid w:val="00FB1B65"/>
    <w:rsid w:val="00FB1FF5"/>
    <w:rsid w:val="00FB6EAC"/>
    <w:rsid w:val="00FB78AA"/>
    <w:rsid w:val="00FC1529"/>
    <w:rsid w:val="00FD4755"/>
    <w:rsid w:val="00FD7EA2"/>
    <w:rsid w:val="00FE0891"/>
    <w:rsid w:val="00FE1382"/>
    <w:rsid w:val="00FE57E1"/>
    <w:rsid w:val="00FF2D7B"/>
    <w:rsid w:val="00FF2FE9"/>
    <w:rsid w:val="00FF3F85"/>
    <w:rsid w:val="00FF6F60"/>
    <w:rsid w:val="0107359B"/>
    <w:rsid w:val="01114C3F"/>
    <w:rsid w:val="01AB213D"/>
    <w:rsid w:val="01AB5E63"/>
    <w:rsid w:val="01CAD503"/>
    <w:rsid w:val="021C2D0A"/>
    <w:rsid w:val="02248C23"/>
    <w:rsid w:val="022EA0D9"/>
    <w:rsid w:val="02349E08"/>
    <w:rsid w:val="026B14DF"/>
    <w:rsid w:val="02BC0509"/>
    <w:rsid w:val="02EE1324"/>
    <w:rsid w:val="0321F31E"/>
    <w:rsid w:val="0336337E"/>
    <w:rsid w:val="03472405"/>
    <w:rsid w:val="03568E7E"/>
    <w:rsid w:val="0382E450"/>
    <w:rsid w:val="038E215D"/>
    <w:rsid w:val="03E83EB1"/>
    <w:rsid w:val="03F31B5E"/>
    <w:rsid w:val="0400016E"/>
    <w:rsid w:val="04233AB4"/>
    <w:rsid w:val="043DABD5"/>
    <w:rsid w:val="044D7DE3"/>
    <w:rsid w:val="045C4DCC"/>
    <w:rsid w:val="0482C044"/>
    <w:rsid w:val="048E2367"/>
    <w:rsid w:val="0492DFD0"/>
    <w:rsid w:val="04EC9E3D"/>
    <w:rsid w:val="050727C8"/>
    <w:rsid w:val="051086F8"/>
    <w:rsid w:val="056B6656"/>
    <w:rsid w:val="056DF40B"/>
    <w:rsid w:val="0585814D"/>
    <w:rsid w:val="058BE917"/>
    <w:rsid w:val="05925953"/>
    <w:rsid w:val="05943D86"/>
    <w:rsid w:val="05A142F3"/>
    <w:rsid w:val="05DA15CA"/>
    <w:rsid w:val="06545B02"/>
    <w:rsid w:val="06834F83"/>
    <w:rsid w:val="068DCA64"/>
    <w:rsid w:val="06AF7CE0"/>
    <w:rsid w:val="06C929EF"/>
    <w:rsid w:val="06FD8378"/>
    <w:rsid w:val="0704E990"/>
    <w:rsid w:val="07808949"/>
    <w:rsid w:val="07993D3E"/>
    <w:rsid w:val="07C1A4B8"/>
    <w:rsid w:val="07D7AF5E"/>
    <w:rsid w:val="084FA4A6"/>
    <w:rsid w:val="0861B3E3"/>
    <w:rsid w:val="08CB027B"/>
    <w:rsid w:val="08FB1981"/>
    <w:rsid w:val="08FE910F"/>
    <w:rsid w:val="091F9EC5"/>
    <w:rsid w:val="09765311"/>
    <w:rsid w:val="097BA051"/>
    <w:rsid w:val="09888CB9"/>
    <w:rsid w:val="099A3617"/>
    <w:rsid w:val="09B97F06"/>
    <w:rsid w:val="09C378A1"/>
    <w:rsid w:val="09CA5C89"/>
    <w:rsid w:val="0AE4FC4C"/>
    <w:rsid w:val="0B0C3138"/>
    <w:rsid w:val="0B22676E"/>
    <w:rsid w:val="0B24F0C3"/>
    <w:rsid w:val="0B27F5C5"/>
    <w:rsid w:val="0B51792E"/>
    <w:rsid w:val="0B7DE7F7"/>
    <w:rsid w:val="0BB418D2"/>
    <w:rsid w:val="0BC0C70B"/>
    <w:rsid w:val="0BE4AB66"/>
    <w:rsid w:val="0BED5545"/>
    <w:rsid w:val="0C26F173"/>
    <w:rsid w:val="0C28F2E4"/>
    <w:rsid w:val="0C5FDA4E"/>
    <w:rsid w:val="0C6E5DB1"/>
    <w:rsid w:val="0CB631D0"/>
    <w:rsid w:val="0CCEF8CB"/>
    <w:rsid w:val="0CD0D288"/>
    <w:rsid w:val="0CD53190"/>
    <w:rsid w:val="0CDE2FA8"/>
    <w:rsid w:val="0CDF606B"/>
    <w:rsid w:val="0CEEA869"/>
    <w:rsid w:val="0D2700BB"/>
    <w:rsid w:val="0D45F374"/>
    <w:rsid w:val="0D5308BF"/>
    <w:rsid w:val="0D6BECE4"/>
    <w:rsid w:val="0D829878"/>
    <w:rsid w:val="0D9184FC"/>
    <w:rsid w:val="0DD4C8FB"/>
    <w:rsid w:val="0E023F46"/>
    <w:rsid w:val="0E0A9949"/>
    <w:rsid w:val="0E1AB4F3"/>
    <w:rsid w:val="0E6713F3"/>
    <w:rsid w:val="0E8B2198"/>
    <w:rsid w:val="0ED7E5A1"/>
    <w:rsid w:val="0ED9DA5C"/>
    <w:rsid w:val="0F326473"/>
    <w:rsid w:val="0F34E01E"/>
    <w:rsid w:val="0F3D2AB2"/>
    <w:rsid w:val="0F3F1F9C"/>
    <w:rsid w:val="0F797581"/>
    <w:rsid w:val="0F7D95DC"/>
    <w:rsid w:val="0F7ED3D6"/>
    <w:rsid w:val="0F828010"/>
    <w:rsid w:val="0FF2A692"/>
    <w:rsid w:val="1032BBEB"/>
    <w:rsid w:val="10848CF2"/>
    <w:rsid w:val="10AD9EA7"/>
    <w:rsid w:val="111069C3"/>
    <w:rsid w:val="1151ED42"/>
    <w:rsid w:val="1166B6EB"/>
    <w:rsid w:val="116930D2"/>
    <w:rsid w:val="11959D54"/>
    <w:rsid w:val="11A89ECF"/>
    <w:rsid w:val="11A8B8DA"/>
    <w:rsid w:val="11F4A42C"/>
    <w:rsid w:val="122DBC83"/>
    <w:rsid w:val="123D6E36"/>
    <w:rsid w:val="1272E262"/>
    <w:rsid w:val="12B7725E"/>
    <w:rsid w:val="1341315B"/>
    <w:rsid w:val="134BE367"/>
    <w:rsid w:val="13BAE1BF"/>
    <w:rsid w:val="13EACC6B"/>
    <w:rsid w:val="143E3A58"/>
    <w:rsid w:val="148D50B0"/>
    <w:rsid w:val="148E074D"/>
    <w:rsid w:val="1490FE5A"/>
    <w:rsid w:val="153F1D11"/>
    <w:rsid w:val="154A1D5A"/>
    <w:rsid w:val="155F4F67"/>
    <w:rsid w:val="157C7521"/>
    <w:rsid w:val="157E954F"/>
    <w:rsid w:val="159890FB"/>
    <w:rsid w:val="15A1B266"/>
    <w:rsid w:val="15BB1FB0"/>
    <w:rsid w:val="15CA0ABC"/>
    <w:rsid w:val="15DCC9CA"/>
    <w:rsid w:val="15F6C80A"/>
    <w:rsid w:val="15FC05DA"/>
    <w:rsid w:val="15FC203B"/>
    <w:rsid w:val="164AE155"/>
    <w:rsid w:val="1663DD5C"/>
    <w:rsid w:val="166B1A1D"/>
    <w:rsid w:val="168EAF26"/>
    <w:rsid w:val="16A84318"/>
    <w:rsid w:val="16BFA960"/>
    <w:rsid w:val="16E4EC2A"/>
    <w:rsid w:val="16E6D9C8"/>
    <w:rsid w:val="17312A5C"/>
    <w:rsid w:val="17342218"/>
    <w:rsid w:val="17401349"/>
    <w:rsid w:val="1758B6F1"/>
    <w:rsid w:val="17650B11"/>
    <w:rsid w:val="1777FEA7"/>
    <w:rsid w:val="17E54342"/>
    <w:rsid w:val="1867E709"/>
    <w:rsid w:val="186BC7C0"/>
    <w:rsid w:val="188A785A"/>
    <w:rsid w:val="188DC507"/>
    <w:rsid w:val="18A660C7"/>
    <w:rsid w:val="18DB88F5"/>
    <w:rsid w:val="18DF9C95"/>
    <w:rsid w:val="18E4E79F"/>
    <w:rsid w:val="196E8F27"/>
    <w:rsid w:val="1980E1CD"/>
    <w:rsid w:val="1992F37E"/>
    <w:rsid w:val="19CC7336"/>
    <w:rsid w:val="1AA9678F"/>
    <w:rsid w:val="1ACCDDBC"/>
    <w:rsid w:val="1B2018BD"/>
    <w:rsid w:val="1B375B5D"/>
    <w:rsid w:val="1B682410"/>
    <w:rsid w:val="1BB47DE7"/>
    <w:rsid w:val="1BC047F2"/>
    <w:rsid w:val="1BCAA232"/>
    <w:rsid w:val="1BD859B6"/>
    <w:rsid w:val="1C1B7D47"/>
    <w:rsid w:val="1C3E0414"/>
    <w:rsid w:val="1C9885A3"/>
    <w:rsid w:val="1CB56E33"/>
    <w:rsid w:val="1CBCC6F5"/>
    <w:rsid w:val="1CFE79F6"/>
    <w:rsid w:val="1D066688"/>
    <w:rsid w:val="1D0BBE2A"/>
    <w:rsid w:val="1D486F79"/>
    <w:rsid w:val="1D526EDD"/>
    <w:rsid w:val="1D5C2F47"/>
    <w:rsid w:val="1D7C12E1"/>
    <w:rsid w:val="1D8FC700"/>
    <w:rsid w:val="1DBAD92A"/>
    <w:rsid w:val="1DD4471A"/>
    <w:rsid w:val="1E0E579B"/>
    <w:rsid w:val="1E1B27F5"/>
    <w:rsid w:val="1EC76B58"/>
    <w:rsid w:val="1EE10F00"/>
    <w:rsid w:val="1F69EF01"/>
    <w:rsid w:val="1F97DDA1"/>
    <w:rsid w:val="1F9E9DEC"/>
    <w:rsid w:val="1FADF375"/>
    <w:rsid w:val="1FC7B9F2"/>
    <w:rsid w:val="2008ACE9"/>
    <w:rsid w:val="20139D58"/>
    <w:rsid w:val="2050D9D8"/>
    <w:rsid w:val="205EC5BB"/>
    <w:rsid w:val="206DCB75"/>
    <w:rsid w:val="20714F9D"/>
    <w:rsid w:val="2098DA7D"/>
    <w:rsid w:val="209F90DF"/>
    <w:rsid w:val="20E4C7BF"/>
    <w:rsid w:val="20E581A7"/>
    <w:rsid w:val="20F196C1"/>
    <w:rsid w:val="2132617D"/>
    <w:rsid w:val="215F41F8"/>
    <w:rsid w:val="218E806B"/>
    <w:rsid w:val="2197C44B"/>
    <w:rsid w:val="21D9CAB2"/>
    <w:rsid w:val="21ED2EE4"/>
    <w:rsid w:val="21EDA750"/>
    <w:rsid w:val="225C8DF9"/>
    <w:rsid w:val="2287DD40"/>
    <w:rsid w:val="22A7F665"/>
    <w:rsid w:val="22CB9E74"/>
    <w:rsid w:val="231E6E37"/>
    <w:rsid w:val="233A1CC2"/>
    <w:rsid w:val="237F6A6C"/>
    <w:rsid w:val="2392C849"/>
    <w:rsid w:val="23A039D1"/>
    <w:rsid w:val="23A1B83D"/>
    <w:rsid w:val="23A2535F"/>
    <w:rsid w:val="23F69E86"/>
    <w:rsid w:val="23F83C7E"/>
    <w:rsid w:val="2404B354"/>
    <w:rsid w:val="2449B01F"/>
    <w:rsid w:val="249B297E"/>
    <w:rsid w:val="24FC12DA"/>
    <w:rsid w:val="25401FCA"/>
    <w:rsid w:val="2567D0C3"/>
    <w:rsid w:val="2569DDAE"/>
    <w:rsid w:val="25BE8E1B"/>
    <w:rsid w:val="2616F267"/>
    <w:rsid w:val="262E34CE"/>
    <w:rsid w:val="26845FD5"/>
    <w:rsid w:val="26CBEC7E"/>
    <w:rsid w:val="2725F516"/>
    <w:rsid w:val="27415BD9"/>
    <w:rsid w:val="27461477"/>
    <w:rsid w:val="274EA974"/>
    <w:rsid w:val="2769791C"/>
    <w:rsid w:val="276C11C1"/>
    <w:rsid w:val="27CF6F1A"/>
    <w:rsid w:val="27F6CAAC"/>
    <w:rsid w:val="2823DA7F"/>
    <w:rsid w:val="2855EAD3"/>
    <w:rsid w:val="28673A9D"/>
    <w:rsid w:val="2891BE04"/>
    <w:rsid w:val="28BE3ADC"/>
    <w:rsid w:val="29298D47"/>
    <w:rsid w:val="29CA4F5A"/>
    <w:rsid w:val="2A368C6E"/>
    <w:rsid w:val="2A4B8560"/>
    <w:rsid w:val="2A5A1138"/>
    <w:rsid w:val="2AE643F9"/>
    <w:rsid w:val="2B4FE84A"/>
    <w:rsid w:val="2B5FDD6F"/>
    <w:rsid w:val="2BC6D211"/>
    <w:rsid w:val="2BDC5FD9"/>
    <w:rsid w:val="2C2F9F74"/>
    <w:rsid w:val="2C6C6AC3"/>
    <w:rsid w:val="2C9AEA41"/>
    <w:rsid w:val="2D3DB04B"/>
    <w:rsid w:val="2D6140C9"/>
    <w:rsid w:val="2D8D312B"/>
    <w:rsid w:val="2DA64398"/>
    <w:rsid w:val="2E16AD6F"/>
    <w:rsid w:val="2E2827CB"/>
    <w:rsid w:val="2E35A0E4"/>
    <w:rsid w:val="2E4B86CE"/>
    <w:rsid w:val="2E693159"/>
    <w:rsid w:val="2F093E78"/>
    <w:rsid w:val="2F09588A"/>
    <w:rsid w:val="2F32545C"/>
    <w:rsid w:val="2F62DC2C"/>
    <w:rsid w:val="2F6EBFED"/>
    <w:rsid w:val="2FDF8F25"/>
    <w:rsid w:val="30316620"/>
    <w:rsid w:val="304B4FA0"/>
    <w:rsid w:val="306C78EF"/>
    <w:rsid w:val="30990C18"/>
    <w:rsid w:val="309E2B81"/>
    <w:rsid w:val="30A7732B"/>
    <w:rsid w:val="30AA5A0C"/>
    <w:rsid w:val="30CD4B0B"/>
    <w:rsid w:val="30D97758"/>
    <w:rsid w:val="30F80FF1"/>
    <w:rsid w:val="30FC3DE0"/>
    <w:rsid w:val="3149F86F"/>
    <w:rsid w:val="318E985B"/>
    <w:rsid w:val="31E74C3D"/>
    <w:rsid w:val="31F155E1"/>
    <w:rsid w:val="32BE4B44"/>
    <w:rsid w:val="32D4326B"/>
    <w:rsid w:val="32DF618C"/>
    <w:rsid w:val="32E7CC68"/>
    <w:rsid w:val="32F8267B"/>
    <w:rsid w:val="334E8B88"/>
    <w:rsid w:val="338BE839"/>
    <w:rsid w:val="33A8AC07"/>
    <w:rsid w:val="33BCCB9F"/>
    <w:rsid w:val="33FAA9B8"/>
    <w:rsid w:val="3402D88C"/>
    <w:rsid w:val="340341EF"/>
    <w:rsid w:val="340344D2"/>
    <w:rsid w:val="3404F109"/>
    <w:rsid w:val="340CA585"/>
    <w:rsid w:val="341F45CD"/>
    <w:rsid w:val="34A15B87"/>
    <w:rsid w:val="3524EFF4"/>
    <w:rsid w:val="35511229"/>
    <w:rsid w:val="3559E76C"/>
    <w:rsid w:val="357DED59"/>
    <w:rsid w:val="35A43B42"/>
    <w:rsid w:val="35BA1450"/>
    <w:rsid w:val="36087905"/>
    <w:rsid w:val="366A14CF"/>
    <w:rsid w:val="36853A03"/>
    <w:rsid w:val="368A0210"/>
    <w:rsid w:val="371E636A"/>
    <w:rsid w:val="3723A9A8"/>
    <w:rsid w:val="3774EDEA"/>
    <w:rsid w:val="37E3C998"/>
    <w:rsid w:val="37F1EC35"/>
    <w:rsid w:val="37F56E48"/>
    <w:rsid w:val="380A147A"/>
    <w:rsid w:val="38242BA7"/>
    <w:rsid w:val="38320CBA"/>
    <w:rsid w:val="384F5667"/>
    <w:rsid w:val="38A22E15"/>
    <w:rsid w:val="38A374F9"/>
    <w:rsid w:val="38E1AD9B"/>
    <w:rsid w:val="38EE2305"/>
    <w:rsid w:val="38F402BF"/>
    <w:rsid w:val="390E1715"/>
    <w:rsid w:val="3937AEF7"/>
    <w:rsid w:val="394F8F82"/>
    <w:rsid w:val="39634D8C"/>
    <w:rsid w:val="39A6EBC3"/>
    <w:rsid w:val="39C6C8B2"/>
    <w:rsid w:val="39DA56B7"/>
    <w:rsid w:val="3A1371A6"/>
    <w:rsid w:val="3A5378AF"/>
    <w:rsid w:val="3A589908"/>
    <w:rsid w:val="3A6822A1"/>
    <w:rsid w:val="3AA04F8B"/>
    <w:rsid w:val="3AABE1E2"/>
    <w:rsid w:val="3AC1514D"/>
    <w:rsid w:val="3AE622C6"/>
    <w:rsid w:val="3AF0B3FC"/>
    <w:rsid w:val="3B1562CD"/>
    <w:rsid w:val="3B21BA64"/>
    <w:rsid w:val="3B2B8498"/>
    <w:rsid w:val="3B786D07"/>
    <w:rsid w:val="3B93CF17"/>
    <w:rsid w:val="3BB65045"/>
    <w:rsid w:val="3BB767BE"/>
    <w:rsid w:val="3BEA6123"/>
    <w:rsid w:val="3BEEF485"/>
    <w:rsid w:val="3BF7FE17"/>
    <w:rsid w:val="3C1E5076"/>
    <w:rsid w:val="3C31FABD"/>
    <w:rsid w:val="3C3D5FFE"/>
    <w:rsid w:val="3C488C8A"/>
    <w:rsid w:val="3C804998"/>
    <w:rsid w:val="3CD4357C"/>
    <w:rsid w:val="3D0162A5"/>
    <w:rsid w:val="3D501DBC"/>
    <w:rsid w:val="3D89498B"/>
    <w:rsid w:val="3DC122EA"/>
    <w:rsid w:val="3DCBB1FA"/>
    <w:rsid w:val="3DD03A12"/>
    <w:rsid w:val="3DF89225"/>
    <w:rsid w:val="3E046A60"/>
    <w:rsid w:val="3E2AC165"/>
    <w:rsid w:val="3E473316"/>
    <w:rsid w:val="3E526BB4"/>
    <w:rsid w:val="3E602FE6"/>
    <w:rsid w:val="3E6B3DDC"/>
    <w:rsid w:val="3E7ABE52"/>
    <w:rsid w:val="3EEBC99A"/>
    <w:rsid w:val="3F122951"/>
    <w:rsid w:val="3F16FD3D"/>
    <w:rsid w:val="3F9896DE"/>
    <w:rsid w:val="3FF66BFB"/>
    <w:rsid w:val="4028FE35"/>
    <w:rsid w:val="4039B32A"/>
    <w:rsid w:val="403AB1B3"/>
    <w:rsid w:val="4078F355"/>
    <w:rsid w:val="407D1F40"/>
    <w:rsid w:val="4084D4BE"/>
    <w:rsid w:val="40B0937E"/>
    <w:rsid w:val="40E1DC0B"/>
    <w:rsid w:val="410071A6"/>
    <w:rsid w:val="412CFEBF"/>
    <w:rsid w:val="419B8B7C"/>
    <w:rsid w:val="419C2F9F"/>
    <w:rsid w:val="420A2AC4"/>
    <w:rsid w:val="420D7D67"/>
    <w:rsid w:val="42486E08"/>
    <w:rsid w:val="425418F1"/>
    <w:rsid w:val="42697E34"/>
    <w:rsid w:val="42949A56"/>
    <w:rsid w:val="42AB2ABB"/>
    <w:rsid w:val="42E44ED5"/>
    <w:rsid w:val="439D08C3"/>
    <w:rsid w:val="43B5BF02"/>
    <w:rsid w:val="43E22017"/>
    <w:rsid w:val="44114B3F"/>
    <w:rsid w:val="44264277"/>
    <w:rsid w:val="44441F70"/>
    <w:rsid w:val="446637C0"/>
    <w:rsid w:val="44D9FBD0"/>
    <w:rsid w:val="44E7877D"/>
    <w:rsid w:val="44F0CB20"/>
    <w:rsid w:val="4516D47D"/>
    <w:rsid w:val="45466E58"/>
    <w:rsid w:val="457ABBAB"/>
    <w:rsid w:val="457BE5F6"/>
    <w:rsid w:val="45C84516"/>
    <w:rsid w:val="45D7CEEF"/>
    <w:rsid w:val="45DE10B8"/>
    <w:rsid w:val="4607CAE6"/>
    <w:rsid w:val="4682A41C"/>
    <w:rsid w:val="4685817E"/>
    <w:rsid w:val="468EB15B"/>
    <w:rsid w:val="46A6627C"/>
    <w:rsid w:val="46BC35C0"/>
    <w:rsid w:val="46D1D3AB"/>
    <w:rsid w:val="46EEB565"/>
    <w:rsid w:val="46F36AE3"/>
    <w:rsid w:val="470882CD"/>
    <w:rsid w:val="47250120"/>
    <w:rsid w:val="4797FA30"/>
    <w:rsid w:val="47F93EA2"/>
    <w:rsid w:val="481EA4C5"/>
    <w:rsid w:val="48498F0A"/>
    <w:rsid w:val="485671C8"/>
    <w:rsid w:val="4864ECA0"/>
    <w:rsid w:val="48776B75"/>
    <w:rsid w:val="48A9C1B1"/>
    <w:rsid w:val="48BB973C"/>
    <w:rsid w:val="48CC6835"/>
    <w:rsid w:val="49B612C0"/>
    <w:rsid w:val="49C2C499"/>
    <w:rsid w:val="49E98A15"/>
    <w:rsid w:val="4A4873EB"/>
    <w:rsid w:val="4A4F607D"/>
    <w:rsid w:val="4A6E5C37"/>
    <w:rsid w:val="4A72547D"/>
    <w:rsid w:val="4A9B0527"/>
    <w:rsid w:val="4AA094A6"/>
    <w:rsid w:val="4AE8ACF8"/>
    <w:rsid w:val="4AF3937E"/>
    <w:rsid w:val="4AF3D4DA"/>
    <w:rsid w:val="4B405C63"/>
    <w:rsid w:val="4B8DEA62"/>
    <w:rsid w:val="4BA12FBF"/>
    <w:rsid w:val="4BCA5B62"/>
    <w:rsid w:val="4BCE06D6"/>
    <w:rsid w:val="4C07BA75"/>
    <w:rsid w:val="4C4C5ED1"/>
    <w:rsid w:val="4C5BEC4F"/>
    <w:rsid w:val="4C65D84D"/>
    <w:rsid w:val="4C9C42BF"/>
    <w:rsid w:val="4CEC6F6F"/>
    <w:rsid w:val="4D0A6ADC"/>
    <w:rsid w:val="4D1498C7"/>
    <w:rsid w:val="4D235699"/>
    <w:rsid w:val="4D31C6D9"/>
    <w:rsid w:val="4D8A984D"/>
    <w:rsid w:val="4DA19FBA"/>
    <w:rsid w:val="4DB7DFA3"/>
    <w:rsid w:val="4DE4FAF0"/>
    <w:rsid w:val="4DEC68B9"/>
    <w:rsid w:val="4DF5B8FE"/>
    <w:rsid w:val="4E00DDC3"/>
    <w:rsid w:val="4E091562"/>
    <w:rsid w:val="4EFA0C34"/>
    <w:rsid w:val="4EFF3337"/>
    <w:rsid w:val="4F755F81"/>
    <w:rsid w:val="4FB0D483"/>
    <w:rsid w:val="4FB604C6"/>
    <w:rsid w:val="4FCD75C2"/>
    <w:rsid w:val="4FCFF0FA"/>
    <w:rsid w:val="5040FB42"/>
    <w:rsid w:val="5043447F"/>
    <w:rsid w:val="5059E168"/>
    <w:rsid w:val="505A6C1C"/>
    <w:rsid w:val="5060CDDD"/>
    <w:rsid w:val="5077B516"/>
    <w:rsid w:val="50945595"/>
    <w:rsid w:val="50AA1095"/>
    <w:rsid w:val="51013935"/>
    <w:rsid w:val="510CA947"/>
    <w:rsid w:val="510E3D9C"/>
    <w:rsid w:val="515D6857"/>
    <w:rsid w:val="51C2EC33"/>
    <w:rsid w:val="51DA4311"/>
    <w:rsid w:val="51E0F1D4"/>
    <w:rsid w:val="529CAC35"/>
    <w:rsid w:val="52FB4D3F"/>
    <w:rsid w:val="5304C365"/>
    <w:rsid w:val="5327218F"/>
    <w:rsid w:val="53621ECD"/>
    <w:rsid w:val="5362F79E"/>
    <w:rsid w:val="5377C0FC"/>
    <w:rsid w:val="53FAE5F6"/>
    <w:rsid w:val="5409C36D"/>
    <w:rsid w:val="546944C7"/>
    <w:rsid w:val="546EA732"/>
    <w:rsid w:val="5501C3FC"/>
    <w:rsid w:val="550B6194"/>
    <w:rsid w:val="55185FFA"/>
    <w:rsid w:val="5530CF21"/>
    <w:rsid w:val="55543E49"/>
    <w:rsid w:val="557409DD"/>
    <w:rsid w:val="557B4D47"/>
    <w:rsid w:val="5589F78D"/>
    <w:rsid w:val="55A013E2"/>
    <w:rsid w:val="562D938B"/>
    <w:rsid w:val="565F3E3F"/>
    <w:rsid w:val="5665B0F3"/>
    <w:rsid w:val="567646E7"/>
    <w:rsid w:val="568D684D"/>
    <w:rsid w:val="56A1CB1B"/>
    <w:rsid w:val="56E18BAB"/>
    <w:rsid w:val="579320B8"/>
    <w:rsid w:val="57CCD1B5"/>
    <w:rsid w:val="57E401F8"/>
    <w:rsid w:val="585FB2D4"/>
    <w:rsid w:val="586FDE45"/>
    <w:rsid w:val="58D01395"/>
    <w:rsid w:val="58E9FE9B"/>
    <w:rsid w:val="58EF2A07"/>
    <w:rsid w:val="58F23D3E"/>
    <w:rsid w:val="59210E6F"/>
    <w:rsid w:val="592622D9"/>
    <w:rsid w:val="594F2D28"/>
    <w:rsid w:val="5964AD07"/>
    <w:rsid w:val="597FE502"/>
    <w:rsid w:val="598894E8"/>
    <w:rsid w:val="59BAF533"/>
    <w:rsid w:val="59E00B49"/>
    <w:rsid w:val="59E12413"/>
    <w:rsid w:val="59FA0B9F"/>
    <w:rsid w:val="5A17FA9A"/>
    <w:rsid w:val="5A3AE945"/>
    <w:rsid w:val="5A4C177D"/>
    <w:rsid w:val="5A501381"/>
    <w:rsid w:val="5A767963"/>
    <w:rsid w:val="5A8EBCD6"/>
    <w:rsid w:val="5A958DFC"/>
    <w:rsid w:val="5AC00286"/>
    <w:rsid w:val="5AD07CF4"/>
    <w:rsid w:val="5AE85F8E"/>
    <w:rsid w:val="5AF0EC86"/>
    <w:rsid w:val="5AF29230"/>
    <w:rsid w:val="5B4DFC9F"/>
    <w:rsid w:val="5B72D3E8"/>
    <w:rsid w:val="5B9D2FB6"/>
    <w:rsid w:val="5BB2168B"/>
    <w:rsid w:val="5BB979D1"/>
    <w:rsid w:val="5BF4B508"/>
    <w:rsid w:val="5BFE61EE"/>
    <w:rsid w:val="5C3042E6"/>
    <w:rsid w:val="5C4516ED"/>
    <w:rsid w:val="5C501499"/>
    <w:rsid w:val="5C54F149"/>
    <w:rsid w:val="5C6BD093"/>
    <w:rsid w:val="5C768239"/>
    <w:rsid w:val="5C8F9DFE"/>
    <w:rsid w:val="5CB737AB"/>
    <w:rsid w:val="5D2C836E"/>
    <w:rsid w:val="5D440962"/>
    <w:rsid w:val="5D4B6BA5"/>
    <w:rsid w:val="5D56F730"/>
    <w:rsid w:val="5D7559DE"/>
    <w:rsid w:val="5D7B8ED1"/>
    <w:rsid w:val="5D7E21FF"/>
    <w:rsid w:val="5DC0A65A"/>
    <w:rsid w:val="5DEC660F"/>
    <w:rsid w:val="5E219B52"/>
    <w:rsid w:val="5E77BA35"/>
    <w:rsid w:val="5E7B7628"/>
    <w:rsid w:val="5E8BFA1C"/>
    <w:rsid w:val="5EA2591F"/>
    <w:rsid w:val="5EBAEB4D"/>
    <w:rsid w:val="5ED8A7D1"/>
    <w:rsid w:val="5ED973E4"/>
    <w:rsid w:val="5EDF6C76"/>
    <w:rsid w:val="5EEB89F8"/>
    <w:rsid w:val="5F2C86C4"/>
    <w:rsid w:val="5F65BFEB"/>
    <w:rsid w:val="5F6A8B25"/>
    <w:rsid w:val="5FBB408D"/>
    <w:rsid w:val="5FFF8E47"/>
    <w:rsid w:val="600DF11F"/>
    <w:rsid w:val="603405C7"/>
    <w:rsid w:val="603B93F9"/>
    <w:rsid w:val="604604AA"/>
    <w:rsid w:val="60888598"/>
    <w:rsid w:val="60A03167"/>
    <w:rsid w:val="60DC36B9"/>
    <w:rsid w:val="60DD705A"/>
    <w:rsid w:val="60F8ED50"/>
    <w:rsid w:val="60FE29AB"/>
    <w:rsid w:val="61056DB6"/>
    <w:rsid w:val="610BC0DF"/>
    <w:rsid w:val="610EC112"/>
    <w:rsid w:val="611AABC7"/>
    <w:rsid w:val="6129A0CD"/>
    <w:rsid w:val="6168A647"/>
    <w:rsid w:val="619DBE84"/>
    <w:rsid w:val="61AA199B"/>
    <w:rsid w:val="61CD7381"/>
    <w:rsid w:val="61D33183"/>
    <w:rsid w:val="61D43EC7"/>
    <w:rsid w:val="61E197F8"/>
    <w:rsid w:val="61E6AE51"/>
    <w:rsid w:val="623C189D"/>
    <w:rsid w:val="627624A8"/>
    <w:rsid w:val="6283EBB8"/>
    <w:rsid w:val="629FD862"/>
    <w:rsid w:val="6306FE0D"/>
    <w:rsid w:val="632AEAC3"/>
    <w:rsid w:val="634FC4CC"/>
    <w:rsid w:val="6375094F"/>
    <w:rsid w:val="639D06CE"/>
    <w:rsid w:val="63A16728"/>
    <w:rsid w:val="63A9CDD5"/>
    <w:rsid w:val="63AEF5F0"/>
    <w:rsid w:val="644F3C33"/>
    <w:rsid w:val="6460B582"/>
    <w:rsid w:val="64ACF9EC"/>
    <w:rsid w:val="64D55A53"/>
    <w:rsid w:val="64DFAD98"/>
    <w:rsid w:val="64F10EE1"/>
    <w:rsid w:val="6558E517"/>
    <w:rsid w:val="65612014"/>
    <w:rsid w:val="656C6B2C"/>
    <w:rsid w:val="65744A8C"/>
    <w:rsid w:val="65C00E8F"/>
    <w:rsid w:val="65C771DD"/>
    <w:rsid w:val="65D2F54C"/>
    <w:rsid w:val="65E6FC67"/>
    <w:rsid w:val="65ED0523"/>
    <w:rsid w:val="65FCB1E0"/>
    <w:rsid w:val="65FFFE90"/>
    <w:rsid w:val="662FD3BA"/>
    <w:rsid w:val="663F7D73"/>
    <w:rsid w:val="66457BAC"/>
    <w:rsid w:val="666FF7FB"/>
    <w:rsid w:val="669AC689"/>
    <w:rsid w:val="669D14DE"/>
    <w:rsid w:val="66C2D4A7"/>
    <w:rsid w:val="66D5F03A"/>
    <w:rsid w:val="67378F31"/>
    <w:rsid w:val="673E49AA"/>
    <w:rsid w:val="6752B2B0"/>
    <w:rsid w:val="675736A0"/>
    <w:rsid w:val="677B7D30"/>
    <w:rsid w:val="679FB4FF"/>
    <w:rsid w:val="67B6B9E4"/>
    <w:rsid w:val="67CA2773"/>
    <w:rsid w:val="67D13B86"/>
    <w:rsid w:val="68152461"/>
    <w:rsid w:val="68186103"/>
    <w:rsid w:val="68359054"/>
    <w:rsid w:val="6836C18B"/>
    <w:rsid w:val="683BEBB4"/>
    <w:rsid w:val="68465F7B"/>
    <w:rsid w:val="684D8BFE"/>
    <w:rsid w:val="68CED665"/>
    <w:rsid w:val="68FB2D32"/>
    <w:rsid w:val="697E1649"/>
    <w:rsid w:val="69B560AF"/>
    <w:rsid w:val="6A329CE3"/>
    <w:rsid w:val="6A358147"/>
    <w:rsid w:val="6A4087B9"/>
    <w:rsid w:val="6A73B9AC"/>
    <w:rsid w:val="6A9BCB01"/>
    <w:rsid w:val="6AA3955F"/>
    <w:rsid w:val="6AAFFDF3"/>
    <w:rsid w:val="6ACEDFD7"/>
    <w:rsid w:val="6AD0C2CD"/>
    <w:rsid w:val="6AD2C4C7"/>
    <w:rsid w:val="6B42C9E8"/>
    <w:rsid w:val="6B86BC15"/>
    <w:rsid w:val="6BAC5AE2"/>
    <w:rsid w:val="6C2F4B63"/>
    <w:rsid w:val="6C79F1DD"/>
    <w:rsid w:val="6C96A06A"/>
    <w:rsid w:val="6CA1FA89"/>
    <w:rsid w:val="6CB75C8E"/>
    <w:rsid w:val="6CE5FC10"/>
    <w:rsid w:val="6D6A0713"/>
    <w:rsid w:val="6D8DD0AE"/>
    <w:rsid w:val="6D9FD37D"/>
    <w:rsid w:val="6DD3DE0C"/>
    <w:rsid w:val="6E1740E3"/>
    <w:rsid w:val="6E1B96DF"/>
    <w:rsid w:val="6E36CA81"/>
    <w:rsid w:val="6E7435FB"/>
    <w:rsid w:val="6E9B2401"/>
    <w:rsid w:val="6EB46009"/>
    <w:rsid w:val="6EDC630E"/>
    <w:rsid w:val="6EE927CB"/>
    <w:rsid w:val="6F0E80A3"/>
    <w:rsid w:val="6F4D26E1"/>
    <w:rsid w:val="6F8E3116"/>
    <w:rsid w:val="6F95A080"/>
    <w:rsid w:val="6FA3523A"/>
    <w:rsid w:val="6FDD4719"/>
    <w:rsid w:val="7010F48E"/>
    <w:rsid w:val="70B275F5"/>
    <w:rsid w:val="70BCD48B"/>
    <w:rsid w:val="70CC6B47"/>
    <w:rsid w:val="71119756"/>
    <w:rsid w:val="713F05EE"/>
    <w:rsid w:val="71551507"/>
    <w:rsid w:val="717A36E6"/>
    <w:rsid w:val="717D92E7"/>
    <w:rsid w:val="71C0C0D8"/>
    <w:rsid w:val="71DFE4DE"/>
    <w:rsid w:val="722D56ED"/>
    <w:rsid w:val="72555E03"/>
    <w:rsid w:val="7258CDE3"/>
    <w:rsid w:val="737DEC5E"/>
    <w:rsid w:val="73870872"/>
    <w:rsid w:val="73875D69"/>
    <w:rsid w:val="742F2C0B"/>
    <w:rsid w:val="743459CC"/>
    <w:rsid w:val="746A83D9"/>
    <w:rsid w:val="746AB0EB"/>
    <w:rsid w:val="747C4A90"/>
    <w:rsid w:val="748B1FC2"/>
    <w:rsid w:val="7494F941"/>
    <w:rsid w:val="7499C556"/>
    <w:rsid w:val="74D85978"/>
    <w:rsid w:val="74E9A4C9"/>
    <w:rsid w:val="752AAD6C"/>
    <w:rsid w:val="75509A60"/>
    <w:rsid w:val="759A4AC6"/>
    <w:rsid w:val="759C3D80"/>
    <w:rsid w:val="76017395"/>
    <w:rsid w:val="7601D133"/>
    <w:rsid w:val="761C04F2"/>
    <w:rsid w:val="76602E1A"/>
    <w:rsid w:val="7668CD04"/>
    <w:rsid w:val="76828A1C"/>
    <w:rsid w:val="770FABDE"/>
    <w:rsid w:val="7718E650"/>
    <w:rsid w:val="771C7B8D"/>
    <w:rsid w:val="7720C932"/>
    <w:rsid w:val="774F488F"/>
    <w:rsid w:val="775317AD"/>
    <w:rsid w:val="7759529E"/>
    <w:rsid w:val="777DD97F"/>
    <w:rsid w:val="77868CEA"/>
    <w:rsid w:val="77A1B721"/>
    <w:rsid w:val="7834BE12"/>
    <w:rsid w:val="789E561A"/>
    <w:rsid w:val="78B3C6CC"/>
    <w:rsid w:val="78E69324"/>
    <w:rsid w:val="78FF4C64"/>
    <w:rsid w:val="795EDB6E"/>
    <w:rsid w:val="79A2FA55"/>
    <w:rsid w:val="79FCE0D3"/>
    <w:rsid w:val="7A153E94"/>
    <w:rsid w:val="7A37ABB1"/>
    <w:rsid w:val="7A3D8AA5"/>
    <w:rsid w:val="7A4C0E0D"/>
    <w:rsid w:val="7A9F9E81"/>
    <w:rsid w:val="7AA18051"/>
    <w:rsid w:val="7AAB65B9"/>
    <w:rsid w:val="7ABCACE5"/>
    <w:rsid w:val="7ADA513D"/>
    <w:rsid w:val="7ADCDD2C"/>
    <w:rsid w:val="7B0D2421"/>
    <w:rsid w:val="7B3562C1"/>
    <w:rsid w:val="7B3CBCA6"/>
    <w:rsid w:val="7B4AF69A"/>
    <w:rsid w:val="7B8D2F57"/>
    <w:rsid w:val="7B9D9F83"/>
    <w:rsid w:val="7BF38770"/>
    <w:rsid w:val="7C121142"/>
    <w:rsid w:val="7C289BBB"/>
    <w:rsid w:val="7C2B5DB4"/>
    <w:rsid w:val="7C445D9D"/>
    <w:rsid w:val="7C679528"/>
    <w:rsid w:val="7C6ED43F"/>
    <w:rsid w:val="7C761380"/>
    <w:rsid w:val="7C856249"/>
    <w:rsid w:val="7CE19ED5"/>
    <w:rsid w:val="7D17DE8E"/>
    <w:rsid w:val="7D1A1001"/>
    <w:rsid w:val="7D1AD391"/>
    <w:rsid w:val="7D2CC8BE"/>
    <w:rsid w:val="7D39D694"/>
    <w:rsid w:val="7D63A600"/>
    <w:rsid w:val="7DC44C8F"/>
    <w:rsid w:val="7E239EA8"/>
    <w:rsid w:val="7E6BB948"/>
    <w:rsid w:val="7E749C11"/>
    <w:rsid w:val="7E835358"/>
    <w:rsid w:val="7E9A3193"/>
    <w:rsid w:val="7EB49001"/>
    <w:rsid w:val="7EFC9BBC"/>
    <w:rsid w:val="7F0B9CB9"/>
    <w:rsid w:val="7F2C4350"/>
    <w:rsid w:val="7F403B9B"/>
    <w:rsid w:val="7F8A66A5"/>
    <w:rsid w:val="7F8FF69D"/>
    <w:rsid w:val="7F93BEE0"/>
    <w:rsid w:val="7F9C8917"/>
    <w:rsid w:val="7FB30D63"/>
    <w:rsid w:val="7FB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6C37BF0"/>
  <w15:docId w15:val="{D93D81F1-D697-4071-90F2-30991FA8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F98"/>
    <w:pPr>
      <w:widowControl w:val="0"/>
      <w:suppressAutoHyphens/>
      <w:spacing w:after="120" w:line="276" w:lineRule="auto"/>
      <w:jc w:val="both"/>
    </w:pPr>
    <w:rPr>
      <w:rFonts w:eastAsia="MS Mincho" w:cs="Calibri"/>
      <w:sz w:val="26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3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3"/>
      </w:numPr>
      <w:spacing w:before="240"/>
      <w:jc w:val="left"/>
      <w:outlineLvl w:val="1"/>
    </w:pPr>
    <w:rPr>
      <w:rFonts w:eastAsia="MS Gothic" w:cs="Mangal"/>
      <w:b/>
      <w:color w:val="951B13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3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4606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mailto:toanloikhongrang@gmail.com" TargetMode="External"/><Relationship Id="rId26" Type="http://schemas.openxmlformats.org/officeDocument/2006/relationships/hyperlink" Target="mailto:dungtda@dqdc.co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facebook.com/nguyenoanhtutoanloi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LeDinhPhuc/QTDA_06_20192" TargetMode="External"/><Relationship Id="rId25" Type="http://schemas.openxmlformats.org/officeDocument/2006/relationships/hyperlink" Target="https://www.facebook.com/cuong.pham.2112" TargetMode="External"/><Relationship Id="rId33" Type="http://schemas.openxmlformats.org/officeDocument/2006/relationships/header" Target="header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itly.com.vn/ugFBw" TargetMode="External"/><Relationship Id="rId20" Type="http://schemas.openxmlformats.org/officeDocument/2006/relationships/hyperlink" Target="mailto:toanloikhongrang@gmail.com" TargetMode="External"/><Relationship Id="rId29" Type="http://schemas.openxmlformats.org/officeDocument/2006/relationships/hyperlink" Target="https://www.facebook.com/duc.cv02099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hyperlink" Target="mailto:cuongpd@dqdc.com" TargetMode="External"/><Relationship Id="rId32" Type="http://schemas.openxmlformats.org/officeDocument/2006/relationships/header" Target="header2.xml"/><Relationship Id="rId37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s://www.facebook.com/thuyen.nguyenhoang.5" TargetMode="External"/><Relationship Id="rId28" Type="http://schemas.openxmlformats.org/officeDocument/2006/relationships/hyperlink" Target="mailto:duccv@dqdc.com" TargetMode="External"/><Relationship Id="rId36" Type="http://schemas.openxmlformats.org/officeDocument/2006/relationships/header" Target="header4.xml"/><Relationship Id="rId10" Type="http://schemas.openxmlformats.org/officeDocument/2006/relationships/hyperlink" Target="https://tasks.office.com/" TargetMode="External"/><Relationship Id="rId19" Type="http://schemas.openxmlformats.org/officeDocument/2006/relationships/hyperlink" Target="https://www.facebook.com/nguyentutoanloi" TargetMode="External"/><Relationship Id="rId31" Type="http://schemas.openxmlformats.org/officeDocument/2006/relationships/hyperlink" Target="https://www.facebook.com/trantieuvy.201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hyperlink" Target="mailto:tiennd@dqdc.com" TargetMode="External"/><Relationship Id="rId27" Type="http://schemas.openxmlformats.org/officeDocument/2006/relationships/hyperlink" Target="https://www.facebook.com/truongdanganhdung" TargetMode="External"/><Relationship Id="rId30" Type="http://schemas.openxmlformats.org/officeDocument/2006/relationships/hyperlink" Target="mailto:linhdm@dqdc.com" TargetMode="External"/><Relationship Id="rId35" Type="http://schemas.openxmlformats.org/officeDocument/2006/relationships/footer" Target="footer4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49f71b71677baad8/Techlink/Templates/Techlink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70BED-5920-490B-8E91-486F1184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Techlink_Doc_Template.dotx</Template>
  <TotalTime>0</TotalTime>
  <Pages>16</Pages>
  <Words>2271</Words>
  <Characters>12948</Characters>
  <Application>Microsoft Office Word</Application>
  <DocSecurity>0</DocSecurity>
  <Lines>107</Lines>
  <Paragraphs>30</Paragraphs>
  <ScaleCrop>false</ScaleCrop>
  <Company>Techlink Company</Company>
  <LinksUpToDate>false</LinksUpToDate>
  <CharactersWithSpaces>15189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Hoang Thuyen 20163968</cp:lastModifiedBy>
  <cp:revision>2</cp:revision>
  <cp:lastPrinted>2008-03-13T11:02:00Z</cp:lastPrinted>
  <dcterms:created xsi:type="dcterms:W3CDTF">2020-06-10T14:59:00Z</dcterms:created>
  <dcterms:modified xsi:type="dcterms:W3CDTF">2020-06-10T14:59:00Z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